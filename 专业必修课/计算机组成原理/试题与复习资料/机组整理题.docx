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D26" w:rsidRDefault="00F201E8">
      <w:r>
        <w:rPr>
          <w:rFonts w:hint="eastAsia"/>
        </w:rPr>
        <w:t xml:space="preserve">                                 </w:t>
      </w:r>
      <w:r>
        <w:rPr>
          <w:rFonts w:hint="eastAsia"/>
          <w:sz w:val="30"/>
          <w:szCs w:val="30"/>
        </w:rPr>
        <w:t>一</w:t>
      </w:r>
    </w:p>
    <w:p w:rsidR="008F1D26" w:rsidRDefault="00F201E8">
      <w:pPr>
        <w:tabs>
          <w:tab w:val="left" w:pos="-1080"/>
        </w:tabs>
        <w:ind w:firstLineChars="200" w:firstLine="420"/>
      </w:pPr>
      <w:r>
        <w:t>1</w:t>
      </w:r>
      <w:r>
        <w:t>．零地址运算指令在指令格式中不给出操作数地址，它的操作数来自</w:t>
      </w:r>
      <w:r>
        <w:rPr>
          <w:rFonts w:ascii="宋体" w:hAnsi="宋体" w:hint="eastAsia"/>
        </w:rPr>
        <w:t>______</w:t>
      </w:r>
      <w:r>
        <w:t>。</w:t>
      </w:r>
    </w:p>
    <w:p w:rsidR="008F1D26" w:rsidRDefault="00F201E8">
      <w:pPr>
        <w:tabs>
          <w:tab w:val="left" w:pos="-108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．</w:t>
      </w:r>
      <w:r>
        <w:t>立即数和</w:t>
      </w:r>
      <w:proofErr w:type="gramStart"/>
      <w:r>
        <w:t>栈</w:t>
      </w:r>
      <w:proofErr w:type="gramEnd"/>
      <w:r>
        <w:t>顶；</w:t>
      </w:r>
    </w:p>
    <w:p w:rsidR="008F1D26" w:rsidRDefault="00F201E8">
      <w:pPr>
        <w:tabs>
          <w:tab w:val="left" w:pos="-108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．</w:t>
      </w:r>
      <w:r>
        <w:t>暂存器；</w:t>
      </w:r>
    </w:p>
    <w:p w:rsidR="008F1D26" w:rsidRPr="0063430A" w:rsidRDefault="00F201E8">
      <w:pPr>
        <w:tabs>
          <w:tab w:val="left" w:pos="-1080"/>
        </w:tabs>
        <w:rPr>
          <w:color w:val="FF0000"/>
        </w:rPr>
      </w:pPr>
      <w:r w:rsidRPr="0063430A">
        <w:rPr>
          <w:rFonts w:hint="eastAsia"/>
          <w:color w:val="FF0000"/>
        </w:rPr>
        <w:tab/>
      </w:r>
      <w:r w:rsidRPr="0063430A">
        <w:rPr>
          <w:rFonts w:hint="eastAsia"/>
          <w:color w:val="FF0000"/>
        </w:rPr>
        <w:tab/>
      </w:r>
      <w:r w:rsidRPr="0063430A">
        <w:rPr>
          <w:color w:val="FF0000"/>
        </w:rPr>
        <w:t>C</w:t>
      </w:r>
      <w:r w:rsidRPr="0063430A">
        <w:rPr>
          <w:rFonts w:hint="eastAsia"/>
          <w:color w:val="FF0000"/>
        </w:rPr>
        <w:t>．</w:t>
      </w:r>
      <w:proofErr w:type="gramStart"/>
      <w:r w:rsidRPr="0063430A">
        <w:rPr>
          <w:color w:val="FF0000"/>
        </w:rPr>
        <w:t>栈</w:t>
      </w:r>
      <w:proofErr w:type="gramEnd"/>
      <w:r w:rsidRPr="0063430A">
        <w:rPr>
          <w:color w:val="FF0000"/>
        </w:rPr>
        <w:t>顶和次</w:t>
      </w:r>
      <w:proofErr w:type="gramStart"/>
      <w:r w:rsidRPr="0063430A">
        <w:rPr>
          <w:color w:val="FF0000"/>
        </w:rPr>
        <w:t>栈</w:t>
      </w:r>
      <w:proofErr w:type="gramEnd"/>
      <w:r w:rsidRPr="0063430A">
        <w:rPr>
          <w:color w:val="FF0000"/>
        </w:rPr>
        <w:t>顶</w:t>
      </w:r>
      <w:r w:rsidRPr="0063430A">
        <w:rPr>
          <w:rFonts w:hint="eastAsia"/>
          <w:color w:val="FF0000"/>
        </w:rPr>
        <w:t>；</w:t>
      </w:r>
    </w:p>
    <w:p w:rsidR="008F1D26" w:rsidRDefault="00F201E8">
      <w:pPr>
        <w:tabs>
          <w:tab w:val="left" w:pos="-1080"/>
        </w:tabs>
      </w:pPr>
      <w:r>
        <w:tab/>
      </w:r>
      <w:r>
        <w:tab/>
      </w:r>
      <w:r>
        <w:rPr>
          <w:rFonts w:hint="eastAsia"/>
        </w:rPr>
        <w:t>D</w:t>
      </w:r>
      <w:r>
        <w:rPr>
          <w:rFonts w:hint="eastAsia"/>
        </w:rPr>
        <w:t>．累加器。</w:t>
      </w:r>
    </w:p>
    <w:p w:rsidR="008F1D26" w:rsidRDefault="00F201E8">
      <w:pPr>
        <w:spacing w:line="360" w:lineRule="atLeast"/>
        <w:ind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．</w:t>
      </w:r>
      <w:r>
        <w:rPr>
          <w:rFonts w:hint="eastAsia"/>
          <w:szCs w:val="21"/>
        </w:rPr>
        <w:t>______</w:t>
      </w:r>
      <w:r>
        <w:rPr>
          <w:rFonts w:hint="eastAsia"/>
          <w:szCs w:val="21"/>
        </w:rPr>
        <w:t>可区分存储单元中存放的是指令还是数据。</w:t>
      </w:r>
    </w:p>
    <w:p w:rsidR="008F1D26" w:rsidRDefault="00F201E8">
      <w:pPr>
        <w:spacing w:line="360" w:lineRule="atLeast"/>
        <w:ind w:left="420" w:firstLine="42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．存储器；</w:t>
      </w:r>
    </w:p>
    <w:p w:rsidR="008F1D26" w:rsidRDefault="00F201E8">
      <w:pPr>
        <w:spacing w:line="360" w:lineRule="atLeast"/>
        <w:ind w:left="420"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．运算器；</w:t>
      </w:r>
    </w:p>
    <w:p w:rsidR="008F1D26" w:rsidRPr="0063430A" w:rsidRDefault="00F201E8">
      <w:pPr>
        <w:spacing w:line="360" w:lineRule="atLeast"/>
        <w:ind w:left="420" w:firstLine="420"/>
        <w:rPr>
          <w:color w:val="FF0000"/>
          <w:szCs w:val="21"/>
        </w:rPr>
      </w:pPr>
      <w:r w:rsidRPr="0063430A">
        <w:rPr>
          <w:color w:val="FF0000"/>
          <w:szCs w:val="21"/>
        </w:rPr>
        <w:t>C</w:t>
      </w:r>
      <w:r w:rsidRPr="0063430A">
        <w:rPr>
          <w:rFonts w:hint="eastAsia"/>
          <w:color w:val="FF0000"/>
          <w:szCs w:val="21"/>
        </w:rPr>
        <w:t>．控制器；</w:t>
      </w:r>
    </w:p>
    <w:p w:rsidR="008F1D26" w:rsidRDefault="00F201E8">
      <w:pPr>
        <w:spacing w:line="360" w:lineRule="atLeast"/>
        <w:ind w:left="420" w:firstLine="420"/>
        <w:rPr>
          <w:rFonts w:ascii="宋体" w:hAnsi="宋体"/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．用户。</w:t>
      </w:r>
    </w:p>
    <w:p w:rsidR="008F1D26" w:rsidRDefault="00F201E8">
      <w:pPr>
        <w:spacing w:line="360" w:lineRule="atLeast"/>
        <w:ind w:firstLineChars="150" w:firstLine="315"/>
      </w:pPr>
      <w:r>
        <w:t>3</w:t>
      </w:r>
      <w:r>
        <w:t>．</w:t>
      </w:r>
      <w:r>
        <w:rPr>
          <w:rFonts w:hint="eastAsia"/>
        </w:rPr>
        <w:t>所谓三总线结构的计算机是指</w:t>
      </w:r>
      <w:r>
        <w:rPr>
          <w:rFonts w:ascii="宋体" w:hAnsi="宋体" w:hint="eastAsia"/>
        </w:rPr>
        <w:t>______</w:t>
      </w:r>
      <w:r>
        <w:rPr>
          <w:rFonts w:hint="eastAsia"/>
        </w:rPr>
        <w:t>。</w:t>
      </w:r>
    </w:p>
    <w:p w:rsidR="008F1D26" w:rsidRDefault="00F201E8">
      <w:pPr>
        <w:spacing w:line="360" w:lineRule="atLeast"/>
        <w:ind w:left="420" w:firstLine="420"/>
      </w:pPr>
      <w:r>
        <w:rPr>
          <w:rFonts w:hint="eastAsia"/>
        </w:rPr>
        <w:t>A</w:t>
      </w:r>
      <w:r>
        <w:rPr>
          <w:rFonts w:hint="eastAsia"/>
        </w:rPr>
        <w:t>．地址线、数据线和控制线三组传输线。</w:t>
      </w:r>
    </w:p>
    <w:p w:rsidR="008F1D26" w:rsidRPr="0063430A" w:rsidRDefault="00F201E8">
      <w:pPr>
        <w:spacing w:line="360" w:lineRule="atLeast"/>
        <w:ind w:left="420" w:firstLine="420"/>
        <w:rPr>
          <w:color w:val="FF0000"/>
        </w:rPr>
      </w:pPr>
      <w:r w:rsidRPr="0063430A">
        <w:rPr>
          <w:rFonts w:hint="eastAsia"/>
          <w:color w:val="FF0000"/>
        </w:rPr>
        <w:t>B</w:t>
      </w:r>
      <w:r w:rsidRPr="0063430A">
        <w:rPr>
          <w:rFonts w:hint="eastAsia"/>
          <w:color w:val="FF0000"/>
        </w:rPr>
        <w:t>．</w:t>
      </w:r>
      <w:r w:rsidRPr="0063430A">
        <w:rPr>
          <w:rFonts w:hint="eastAsia"/>
          <w:color w:val="FF0000"/>
        </w:rPr>
        <w:t>I/O</w:t>
      </w:r>
      <w:r w:rsidRPr="0063430A">
        <w:rPr>
          <w:rFonts w:hint="eastAsia"/>
          <w:color w:val="FF0000"/>
        </w:rPr>
        <w:t>总线、主存总统和</w:t>
      </w:r>
      <w:r w:rsidRPr="0063430A">
        <w:rPr>
          <w:rFonts w:hint="eastAsia"/>
          <w:color w:val="FF0000"/>
        </w:rPr>
        <w:t>DMA</w:t>
      </w:r>
      <w:r w:rsidRPr="0063430A">
        <w:rPr>
          <w:rFonts w:hint="eastAsia"/>
          <w:color w:val="FF0000"/>
        </w:rPr>
        <w:t>总线三组传输线；</w:t>
      </w:r>
    </w:p>
    <w:p w:rsidR="008F1D26" w:rsidRDefault="00F201E8">
      <w:pPr>
        <w:spacing w:line="360" w:lineRule="atLeast"/>
        <w:ind w:left="420" w:firstLine="42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I/O</w:t>
      </w:r>
      <w:r>
        <w:rPr>
          <w:rFonts w:hint="eastAsia"/>
        </w:rPr>
        <w:t>总线、主存总线和系统总线三组传输线；</w:t>
      </w:r>
    </w:p>
    <w:p w:rsidR="008F1D26" w:rsidRDefault="00F201E8">
      <w:pPr>
        <w:spacing w:line="360" w:lineRule="atLeast"/>
        <w:ind w:left="420" w:firstLine="420"/>
      </w:pPr>
      <w:r>
        <w:rPr>
          <w:rFonts w:hint="eastAsia"/>
        </w:rPr>
        <w:t>D</w:t>
      </w:r>
      <w:r>
        <w:rPr>
          <w:rFonts w:hint="eastAsia"/>
        </w:rPr>
        <w:t>．设备总线、主存总线和控制总线三组传输线．。</w:t>
      </w:r>
    </w:p>
    <w:p w:rsidR="008F1D26" w:rsidRDefault="00F201E8">
      <w:pPr>
        <w:pStyle w:val="a3"/>
        <w:ind w:left="0" w:firstLine="420"/>
      </w:pPr>
      <w:r>
        <w:t>4</w:t>
      </w:r>
      <w:r>
        <w:t>．</w:t>
      </w:r>
      <w:r>
        <w:rPr>
          <w:rFonts w:hint="eastAsia"/>
        </w:rPr>
        <w:t>某计算机字长是</w:t>
      </w:r>
      <w:r>
        <w:rPr>
          <w:rFonts w:hint="eastAsia"/>
        </w:rPr>
        <w:t>32</w:t>
      </w:r>
      <w:r>
        <w:rPr>
          <w:rFonts w:hint="eastAsia"/>
        </w:rPr>
        <w:t>位，它的存储容量是</w:t>
      </w:r>
      <w:r>
        <w:rPr>
          <w:rFonts w:hint="eastAsia"/>
        </w:rPr>
        <w:t>256KB</w:t>
      </w:r>
      <w:r>
        <w:rPr>
          <w:rFonts w:hint="eastAsia"/>
        </w:rPr>
        <w:t>，按字编址，它的寻址范围是</w:t>
      </w:r>
      <w:r>
        <w:rPr>
          <w:rFonts w:ascii="宋体" w:hAnsi="宋体" w:hint="eastAsia"/>
        </w:rPr>
        <w:t>______</w:t>
      </w:r>
      <w:r>
        <w:rPr>
          <w:rFonts w:hint="eastAsia"/>
        </w:rPr>
        <w:t>。</w:t>
      </w:r>
    </w:p>
    <w:p w:rsidR="008F1D26" w:rsidRDefault="00F201E8">
      <w:pPr>
        <w:pStyle w:val="a3"/>
        <w:ind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128K</w:t>
      </w:r>
      <w:r>
        <w:rPr>
          <w:rFonts w:hint="eastAsia"/>
        </w:rPr>
        <w:t>；</w:t>
      </w:r>
    </w:p>
    <w:p w:rsidR="008F1D26" w:rsidRPr="0063430A" w:rsidRDefault="00F201E8">
      <w:pPr>
        <w:pStyle w:val="a3"/>
        <w:ind w:firstLine="420"/>
        <w:rPr>
          <w:color w:val="FF0000"/>
        </w:rPr>
      </w:pPr>
      <w:r w:rsidRPr="0063430A">
        <w:rPr>
          <w:rFonts w:hint="eastAsia"/>
          <w:color w:val="FF0000"/>
        </w:rPr>
        <w:t>B</w:t>
      </w:r>
      <w:r w:rsidRPr="0063430A">
        <w:rPr>
          <w:rFonts w:hint="eastAsia"/>
          <w:color w:val="FF0000"/>
        </w:rPr>
        <w:t>．</w:t>
      </w:r>
      <w:r w:rsidRPr="0063430A">
        <w:rPr>
          <w:rFonts w:hint="eastAsia"/>
          <w:color w:val="FF0000"/>
        </w:rPr>
        <w:t>64K</w:t>
      </w:r>
      <w:r w:rsidRPr="0063430A">
        <w:rPr>
          <w:rFonts w:hint="eastAsia"/>
          <w:color w:val="FF0000"/>
        </w:rPr>
        <w:t>；</w:t>
      </w:r>
    </w:p>
    <w:p w:rsidR="008F1D26" w:rsidRDefault="00F201E8">
      <w:pPr>
        <w:pStyle w:val="a3"/>
        <w:ind w:firstLine="42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64KB</w:t>
      </w:r>
      <w:r>
        <w:rPr>
          <w:rFonts w:hint="eastAsia"/>
        </w:rPr>
        <w:t>；</w:t>
      </w:r>
    </w:p>
    <w:p w:rsidR="008F1D26" w:rsidRDefault="00F201E8">
      <w:pPr>
        <w:pStyle w:val="a3"/>
        <w:ind w:firstLine="42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128KB</w:t>
      </w:r>
      <w:r>
        <w:rPr>
          <w:rFonts w:hint="eastAsia"/>
        </w:rPr>
        <w:t>。</w:t>
      </w:r>
    </w:p>
    <w:p w:rsidR="008F1D26" w:rsidRDefault="00F201E8">
      <w:pPr>
        <w:spacing w:line="360" w:lineRule="atLeast"/>
        <w:ind w:firstLineChars="200" w:firstLine="420"/>
      </w:pPr>
      <w:r>
        <w:t>5</w:t>
      </w:r>
      <w:r>
        <w:t>．</w:t>
      </w:r>
      <w:r>
        <w:rPr>
          <w:rFonts w:hint="eastAsia"/>
        </w:rPr>
        <w:t>主机与设备传送数据时，采用</w:t>
      </w:r>
      <w:r>
        <w:rPr>
          <w:rFonts w:hint="eastAsia"/>
        </w:rPr>
        <w:t>______</w:t>
      </w:r>
      <w:r>
        <w:rPr>
          <w:rFonts w:hint="eastAsia"/>
        </w:rPr>
        <w:t>，主机与设备是串行工作的。</w:t>
      </w:r>
    </w:p>
    <w:p w:rsidR="008F1D26" w:rsidRPr="0063430A" w:rsidRDefault="00F201E8">
      <w:pPr>
        <w:spacing w:line="360" w:lineRule="atLeast"/>
        <w:ind w:left="855"/>
        <w:rPr>
          <w:color w:val="FF0000"/>
        </w:rPr>
      </w:pPr>
      <w:r w:rsidRPr="0063430A">
        <w:rPr>
          <w:rFonts w:hint="eastAsia"/>
          <w:color w:val="FF0000"/>
        </w:rPr>
        <w:t>A</w:t>
      </w:r>
      <w:r w:rsidRPr="0063430A">
        <w:rPr>
          <w:rFonts w:hint="eastAsia"/>
          <w:color w:val="FF0000"/>
        </w:rPr>
        <w:t>．程序查询方式；</w:t>
      </w:r>
    </w:p>
    <w:p w:rsidR="008F1D26" w:rsidRDefault="00F201E8">
      <w:pPr>
        <w:spacing w:line="360" w:lineRule="atLeast"/>
        <w:ind w:left="855"/>
      </w:pPr>
      <w:r>
        <w:rPr>
          <w:rFonts w:hint="eastAsia"/>
        </w:rPr>
        <w:t>B</w:t>
      </w:r>
      <w:r>
        <w:rPr>
          <w:rFonts w:hint="eastAsia"/>
        </w:rPr>
        <w:t>．中断方式；</w:t>
      </w:r>
    </w:p>
    <w:p w:rsidR="008F1D26" w:rsidRDefault="00F201E8">
      <w:pPr>
        <w:spacing w:line="360" w:lineRule="atLeast"/>
        <w:ind w:left="855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DMA</w:t>
      </w:r>
      <w:r>
        <w:rPr>
          <w:rFonts w:hint="eastAsia"/>
        </w:rPr>
        <w:t>方式；</w:t>
      </w:r>
    </w:p>
    <w:p w:rsidR="008F1D26" w:rsidRDefault="00F201E8">
      <w:pPr>
        <w:spacing w:line="360" w:lineRule="atLeast"/>
        <w:ind w:left="855"/>
      </w:pPr>
      <w:r>
        <w:rPr>
          <w:rFonts w:hint="eastAsia"/>
        </w:rPr>
        <w:t>D</w:t>
      </w:r>
      <w:r>
        <w:rPr>
          <w:rFonts w:hint="eastAsia"/>
        </w:rPr>
        <w:t>．通道。</w:t>
      </w:r>
    </w:p>
    <w:p w:rsidR="008F1D26" w:rsidRDefault="00F201E8">
      <w:pPr>
        <w:ind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．</w:t>
      </w:r>
      <w:r>
        <w:rPr>
          <w:rFonts w:hint="eastAsia"/>
        </w:rPr>
        <w:t>在整数定点机中，下述第</w:t>
      </w:r>
      <w:r>
        <w:t>______</w:t>
      </w:r>
      <w:r>
        <w:rPr>
          <w:rFonts w:hint="eastAsia"/>
        </w:rPr>
        <w:t>种说法是正确的</w:t>
      </w:r>
      <w:r>
        <w:softHyphen/>
      </w:r>
      <w:r>
        <w:rPr>
          <w:rFonts w:hint="eastAsia"/>
        </w:rPr>
        <w:t>。</w:t>
      </w:r>
    </w:p>
    <w:p w:rsidR="008F1D26" w:rsidRDefault="00F201E8">
      <w:pPr>
        <w:ind w:left="420" w:firstLine="420"/>
      </w:pPr>
      <w:r>
        <w:rPr>
          <w:rFonts w:hint="eastAsia"/>
        </w:rPr>
        <w:t>A</w:t>
      </w:r>
      <w:r>
        <w:rPr>
          <w:rFonts w:hint="eastAsia"/>
        </w:rPr>
        <w:t>．原码和反码不能表示</w:t>
      </w:r>
      <w:r>
        <w:rPr>
          <w:rFonts w:hint="eastAsia"/>
        </w:rPr>
        <w:t xml:space="preserve"> </w:t>
      </w:r>
      <w:r>
        <w:rPr>
          <w:rFonts w:ascii="宋体" w:hint="eastAsia"/>
          <w:szCs w:val="21"/>
        </w:rPr>
        <w:t>-</w:t>
      </w:r>
      <w:r>
        <w:rPr>
          <w:rFonts w:hint="eastAsia"/>
        </w:rPr>
        <w:t>1</w:t>
      </w:r>
      <w:r>
        <w:rPr>
          <w:rFonts w:hint="eastAsia"/>
        </w:rPr>
        <w:t>，补码可以表示</w:t>
      </w:r>
      <w:r>
        <w:rPr>
          <w:rFonts w:hint="eastAsia"/>
        </w:rPr>
        <w:t xml:space="preserve"> </w:t>
      </w:r>
      <w:r>
        <w:rPr>
          <w:rFonts w:ascii="宋体" w:hint="eastAsia"/>
          <w:szCs w:val="21"/>
        </w:rPr>
        <w:t>-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8F1D26" w:rsidRPr="00A60B2D" w:rsidRDefault="00F201E8">
      <w:pPr>
        <w:ind w:left="420" w:firstLine="420"/>
        <w:rPr>
          <w:color w:val="FF0000"/>
        </w:rPr>
      </w:pPr>
      <w:r w:rsidRPr="00A60B2D">
        <w:rPr>
          <w:rFonts w:hint="eastAsia"/>
          <w:color w:val="FF0000"/>
        </w:rPr>
        <w:t>B</w:t>
      </w:r>
      <w:r w:rsidRPr="00A60B2D">
        <w:rPr>
          <w:rFonts w:hint="eastAsia"/>
          <w:color w:val="FF0000"/>
        </w:rPr>
        <w:t>．三种机器数均可表示</w:t>
      </w:r>
      <w:r w:rsidRPr="00A60B2D">
        <w:rPr>
          <w:rFonts w:hint="eastAsia"/>
          <w:color w:val="FF0000"/>
        </w:rPr>
        <w:t xml:space="preserve"> </w:t>
      </w:r>
      <w:r w:rsidRPr="00A60B2D">
        <w:rPr>
          <w:rFonts w:ascii="宋体" w:hint="eastAsia"/>
          <w:color w:val="FF0000"/>
          <w:szCs w:val="21"/>
        </w:rPr>
        <w:t>-</w:t>
      </w:r>
      <w:r w:rsidRPr="00A60B2D">
        <w:rPr>
          <w:rFonts w:hint="eastAsia"/>
          <w:color w:val="FF0000"/>
        </w:rPr>
        <w:t>1</w:t>
      </w:r>
      <w:r w:rsidRPr="00A60B2D">
        <w:rPr>
          <w:rFonts w:hint="eastAsia"/>
          <w:color w:val="FF0000"/>
        </w:rPr>
        <w:t>；</w:t>
      </w:r>
    </w:p>
    <w:p w:rsidR="008F1D26" w:rsidRDefault="00F201E8">
      <w:pPr>
        <w:ind w:left="420" w:firstLine="420"/>
      </w:pPr>
      <w:r>
        <w:rPr>
          <w:rFonts w:hint="eastAsia"/>
        </w:rPr>
        <w:t>C</w:t>
      </w:r>
      <w:r>
        <w:rPr>
          <w:rFonts w:hint="eastAsia"/>
        </w:rPr>
        <w:t>．三种机器数均可表示</w:t>
      </w:r>
      <w:r>
        <w:rPr>
          <w:rFonts w:hint="eastAsia"/>
        </w:rPr>
        <w:t xml:space="preserve"> </w:t>
      </w:r>
      <w:r>
        <w:rPr>
          <w:rFonts w:ascii="宋体" w:hint="eastAsia"/>
          <w:szCs w:val="21"/>
        </w:rPr>
        <w:t>-</w:t>
      </w:r>
      <w:r>
        <w:rPr>
          <w:rFonts w:hint="eastAsia"/>
        </w:rPr>
        <w:t>1</w:t>
      </w:r>
      <w:r>
        <w:rPr>
          <w:rFonts w:hint="eastAsia"/>
        </w:rPr>
        <w:t>，且三种机器数的表示范围相同；</w:t>
      </w:r>
    </w:p>
    <w:p w:rsidR="008F1D26" w:rsidRDefault="00F201E8">
      <w:pPr>
        <w:ind w:left="420" w:firstLine="42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</w:rPr>
        <w:t>三种机器数均不可表示</w:t>
      </w:r>
      <w:r>
        <w:rPr>
          <w:rFonts w:hint="eastAsia"/>
        </w:rPr>
        <w:t xml:space="preserve"> </w:t>
      </w:r>
      <w:r>
        <w:rPr>
          <w:rFonts w:ascii="宋体" w:hint="eastAsia"/>
          <w:szCs w:val="21"/>
        </w:rPr>
        <w:t>-</w:t>
      </w:r>
      <w:r>
        <w:rPr>
          <w:rFonts w:hint="eastAsia"/>
        </w:rPr>
        <w:t>1</w:t>
      </w:r>
      <w:r>
        <w:rPr>
          <w:szCs w:val="21"/>
        </w:rPr>
        <w:t>。</w:t>
      </w:r>
    </w:p>
    <w:p w:rsidR="008F1D26" w:rsidRDefault="00F201E8">
      <w:pPr>
        <w:tabs>
          <w:tab w:val="left" w:pos="-1080"/>
        </w:tabs>
        <w:ind w:firstLineChars="200" w:firstLine="420"/>
      </w:pPr>
      <w:r>
        <w:t>7</w:t>
      </w:r>
      <w:r>
        <w:t>．变址寻址方式中，操作数的有效地址是</w:t>
      </w:r>
      <w:r>
        <w:t>______</w:t>
      </w:r>
      <w:r>
        <w:t>。</w:t>
      </w:r>
    </w:p>
    <w:p w:rsidR="008F1D26" w:rsidRDefault="00F201E8">
      <w:pPr>
        <w:tabs>
          <w:tab w:val="left" w:pos="-108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．</w:t>
      </w:r>
      <w:r>
        <w:t>基址寄存器内容加上形式地址（位移量）；</w:t>
      </w:r>
    </w:p>
    <w:p w:rsidR="008F1D26" w:rsidRDefault="00F201E8">
      <w:pPr>
        <w:tabs>
          <w:tab w:val="left" w:pos="-108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．</w:t>
      </w:r>
      <w:r>
        <w:t>程序计数器内容加上形式地址；</w:t>
      </w:r>
    </w:p>
    <w:p w:rsidR="008F1D26" w:rsidRPr="004F4D82" w:rsidRDefault="00F201E8">
      <w:pPr>
        <w:tabs>
          <w:tab w:val="left" w:pos="-1080"/>
        </w:tabs>
        <w:rPr>
          <w:color w:val="FF0000"/>
        </w:rPr>
      </w:pPr>
      <w:r w:rsidRPr="004F4D82">
        <w:rPr>
          <w:rFonts w:hint="eastAsia"/>
          <w:color w:val="FF0000"/>
        </w:rPr>
        <w:tab/>
      </w:r>
      <w:r w:rsidRPr="004F4D82">
        <w:rPr>
          <w:rFonts w:hint="eastAsia"/>
          <w:color w:val="FF0000"/>
        </w:rPr>
        <w:tab/>
      </w:r>
      <w:r w:rsidRPr="004F4D82">
        <w:rPr>
          <w:color w:val="FF0000"/>
        </w:rPr>
        <w:t>C</w:t>
      </w:r>
      <w:r w:rsidRPr="004F4D82">
        <w:rPr>
          <w:rFonts w:hint="eastAsia"/>
          <w:color w:val="FF0000"/>
        </w:rPr>
        <w:t>．</w:t>
      </w:r>
      <w:r w:rsidRPr="004F4D82">
        <w:rPr>
          <w:color w:val="FF0000"/>
        </w:rPr>
        <w:t>变址寄存器内容加上形式地址</w:t>
      </w:r>
      <w:r w:rsidRPr="004F4D82">
        <w:rPr>
          <w:rFonts w:hint="eastAsia"/>
          <w:color w:val="FF0000"/>
        </w:rPr>
        <w:t>；</w:t>
      </w:r>
    </w:p>
    <w:p w:rsidR="008F1D26" w:rsidRDefault="00F201E8">
      <w:pPr>
        <w:tabs>
          <w:tab w:val="left" w:pos="-1080"/>
        </w:tabs>
      </w:pPr>
      <w:r>
        <w:tab/>
      </w:r>
      <w:r>
        <w:tab/>
      </w:r>
      <w:r>
        <w:rPr>
          <w:rFonts w:hint="eastAsia"/>
        </w:rPr>
        <w:t>D</w:t>
      </w:r>
      <w:r>
        <w:t>．</w:t>
      </w:r>
      <w:r>
        <w:rPr>
          <w:rFonts w:hint="eastAsia"/>
        </w:rPr>
        <w:t>以上都不对。</w:t>
      </w:r>
    </w:p>
    <w:p w:rsidR="008F1D26" w:rsidRDefault="00F201E8">
      <w:pPr>
        <w:pStyle w:val="a3"/>
        <w:ind w:left="0" w:firstLine="420"/>
      </w:pPr>
      <w:r>
        <w:t>8</w:t>
      </w:r>
      <w:r>
        <w:t>．</w:t>
      </w:r>
      <w:r>
        <w:rPr>
          <w:rFonts w:hint="eastAsia"/>
        </w:rPr>
        <w:t>向量中断是</w:t>
      </w:r>
      <w:r>
        <w:rPr>
          <w:rFonts w:ascii="宋体" w:hAnsi="宋体" w:hint="eastAsia"/>
        </w:rPr>
        <w:t>______</w:t>
      </w:r>
      <w:r>
        <w:rPr>
          <w:rFonts w:hint="eastAsia"/>
        </w:rPr>
        <w:t>。</w:t>
      </w:r>
    </w:p>
    <w:p w:rsidR="008F1D26" w:rsidRDefault="00F201E8">
      <w:pPr>
        <w:pStyle w:val="a3"/>
        <w:ind w:firstLine="420"/>
      </w:pPr>
      <w:r>
        <w:t>A</w:t>
      </w:r>
      <w:r>
        <w:rPr>
          <w:rFonts w:hint="eastAsia"/>
        </w:rPr>
        <w:t>．外设提出中断；</w:t>
      </w:r>
    </w:p>
    <w:p w:rsidR="008F1D26" w:rsidRDefault="00F201E8">
      <w:pPr>
        <w:pStyle w:val="a3"/>
        <w:ind w:firstLine="420"/>
      </w:pPr>
      <w:r>
        <w:t>B</w:t>
      </w:r>
      <w:r>
        <w:rPr>
          <w:rFonts w:hint="eastAsia"/>
        </w:rPr>
        <w:t>．由硬件形成中断服务程序入口地址；</w:t>
      </w:r>
    </w:p>
    <w:p w:rsidR="008F1D26" w:rsidRPr="004F4D82" w:rsidRDefault="00F201E8">
      <w:pPr>
        <w:pStyle w:val="a3"/>
        <w:ind w:firstLine="420"/>
        <w:rPr>
          <w:color w:val="FF0000"/>
        </w:rPr>
      </w:pPr>
      <w:r w:rsidRPr="004F4D82">
        <w:rPr>
          <w:color w:val="FF0000"/>
        </w:rPr>
        <w:t>C</w:t>
      </w:r>
      <w:r w:rsidRPr="004F4D82">
        <w:rPr>
          <w:rFonts w:hint="eastAsia"/>
          <w:color w:val="FF0000"/>
        </w:rPr>
        <w:t>．由硬件形成向量地址，再由向量地址找到中断服</w:t>
      </w:r>
      <w:r w:rsidRPr="004F4D82">
        <w:rPr>
          <w:rFonts w:hint="eastAsia"/>
          <w:color w:val="FF0000"/>
        </w:rPr>
        <w:t>务程序入口地址</w:t>
      </w:r>
    </w:p>
    <w:p w:rsidR="008F1D26" w:rsidRDefault="00F201E8">
      <w:pPr>
        <w:pStyle w:val="a3"/>
        <w:ind w:firstLine="420"/>
      </w:pPr>
      <w:r>
        <w:rPr>
          <w:rFonts w:hint="eastAsia"/>
        </w:rPr>
        <w:t>D</w:t>
      </w:r>
      <w:r>
        <w:rPr>
          <w:rFonts w:hint="eastAsia"/>
        </w:rPr>
        <w:t>．以上都不对。</w:t>
      </w:r>
    </w:p>
    <w:p w:rsidR="008F1D26" w:rsidRDefault="00F201E8">
      <w:pPr>
        <w:ind w:firstLine="415"/>
      </w:pPr>
      <w:r>
        <w:lastRenderedPageBreak/>
        <w:t>9</w:t>
      </w:r>
      <w:r>
        <w:t>．</w:t>
      </w:r>
      <w:r>
        <w:rPr>
          <w:rFonts w:hint="eastAsia"/>
        </w:rPr>
        <w:t>一个节拍信号的宽度是指</w:t>
      </w:r>
      <w:r>
        <w:rPr>
          <w:rFonts w:ascii="宋体" w:hAnsi="宋体" w:hint="eastAsia"/>
        </w:rPr>
        <w:t>______</w:t>
      </w:r>
      <w:r>
        <w:rPr>
          <w:rFonts w:hint="eastAsia"/>
        </w:rPr>
        <w:t>。</w:t>
      </w:r>
    </w:p>
    <w:p w:rsidR="008F1D26" w:rsidRDefault="00F201E8">
      <w:pPr>
        <w:ind w:left="830" w:firstLine="5"/>
      </w:pPr>
      <w:r>
        <w:t>A</w:t>
      </w:r>
      <w:r>
        <w:rPr>
          <w:rFonts w:hint="eastAsia"/>
        </w:rPr>
        <w:t>．指令周期；</w:t>
      </w:r>
    </w:p>
    <w:p w:rsidR="008F1D26" w:rsidRDefault="00F201E8">
      <w:pPr>
        <w:ind w:left="835" w:firstLine="5"/>
      </w:pPr>
      <w:r>
        <w:t>B</w:t>
      </w:r>
      <w:r>
        <w:rPr>
          <w:rFonts w:hint="eastAsia"/>
        </w:rPr>
        <w:t>．机器周期；</w:t>
      </w:r>
    </w:p>
    <w:p w:rsidR="008F1D26" w:rsidRPr="004F4D82" w:rsidRDefault="00F201E8">
      <w:pPr>
        <w:ind w:left="830" w:firstLine="5"/>
        <w:rPr>
          <w:color w:val="FF0000"/>
        </w:rPr>
      </w:pPr>
      <w:r w:rsidRPr="004F4D82">
        <w:rPr>
          <w:color w:val="FF0000"/>
        </w:rPr>
        <w:t>C</w:t>
      </w:r>
      <w:r w:rsidRPr="004F4D82">
        <w:rPr>
          <w:rFonts w:hint="eastAsia"/>
          <w:color w:val="FF0000"/>
        </w:rPr>
        <w:t>．时钟周期；</w:t>
      </w:r>
    </w:p>
    <w:p w:rsidR="008F1D26" w:rsidRDefault="00F201E8">
      <w:pPr>
        <w:ind w:left="420" w:firstLine="420"/>
      </w:pPr>
      <w:r>
        <w:rPr>
          <w:rFonts w:hint="eastAsia"/>
        </w:rPr>
        <w:t>D</w:t>
      </w:r>
      <w:r>
        <w:rPr>
          <w:rFonts w:hint="eastAsia"/>
        </w:rPr>
        <w:t>．存储周期。</w:t>
      </w:r>
    </w:p>
    <w:p w:rsidR="008F1D26" w:rsidRDefault="00F201E8">
      <w:pPr>
        <w:ind w:firstLineChars="200" w:firstLine="420"/>
      </w:pPr>
      <w:r>
        <w:t>10</w:t>
      </w:r>
      <w:r>
        <w:t>．将微程序存储在</w:t>
      </w:r>
      <w:r>
        <w:t>EPROM</w:t>
      </w:r>
      <w:r>
        <w:t>中的控制器是</w:t>
      </w:r>
      <w:r>
        <w:rPr>
          <w:rFonts w:ascii="宋体" w:hAnsi="宋体" w:hint="eastAsia"/>
        </w:rPr>
        <w:t>______</w:t>
      </w:r>
      <w:r>
        <w:t>控制器。</w:t>
      </w:r>
    </w:p>
    <w:p w:rsidR="008F1D26" w:rsidRPr="004F4D82" w:rsidRDefault="00F201E8">
      <w:pPr>
        <w:ind w:left="315" w:firstLineChars="250" w:firstLine="525"/>
        <w:rPr>
          <w:color w:val="FF0000"/>
        </w:rPr>
      </w:pPr>
      <w:r w:rsidRPr="004F4D82">
        <w:rPr>
          <w:color w:val="FF0000"/>
        </w:rPr>
        <w:t>A</w:t>
      </w:r>
      <w:r w:rsidRPr="004F4D82">
        <w:rPr>
          <w:rFonts w:hint="eastAsia"/>
          <w:color w:val="FF0000"/>
        </w:rPr>
        <w:t>．</w:t>
      </w:r>
      <w:r w:rsidRPr="004F4D82">
        <w:rPr>
          <w:color w:val="FF0000"/>
        </w:rPr>
        <w:t>静态微程序；</w:t>
      </w:r>
    </w:p>
    <w:p w:rsidR="008F1D26" w:rsidRDefault="00F201E8">
      <w:pPr>
        <w:ind w:left="315" w:firstLineChars="250" w:firstLine="525"/>
      </w:pPr>
      <w:r>
        <w:t>B</w:t>
      </w:r>
      <w:r>
        <w:rPr>
          <w:rFonts w:hint="eastAsia"/>
        </w:rPr>
        <w:t>．</w:t>
      </w:r>
      <w:r>
        <w:t>毫微程序；</w:t>
      </w:r>
    </w:p>
    <w:p w:rsidR="008F1D26" w:rsidRDefault="00F201E8">
      <w:pPr>
        <w:ind w:left="420" w:firstLineChars="200" w:firstLine="420"/>
      </w:pPr>
      <w:r>
        <w:t>C</w:t>
      </w:r>
      <w:r>
        <w:rPr>
          <w:rFonts w:hint="eastAsia"/>
        </w:rPr>
        <w:t>．</w:t>
      </w:r>
      <w:r>
        <w:t>动态微程序</w:t>
      </w:r>
      <w:r>
        <w:rPr>
          <w:rFonts w:hint="eastAsia"/>
        </w:rPr>
        <w:t>；</w:t>
      </w:r>
    </w:p>
    <w:p w:rsidR="008F1D26" w:rsidRDefault="00F201E8">
      <w:pPr>
        <w:ind w:left="315" w:firstLineChars="250" w:firstLine="525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t>微程序</w:t>
      </w:r>
      <w:r>
        <w:rPr>
          <w:rFonts w:hint="eastAsia"/>
        </w:rPr>
        <w:t>。</w:t>
      </w:r>
    </w:p>
    <w:p w:rsidR="008F1D26" w:rsidRDefault="00F201E8">
      <w:pPr>
        <w:pStyle w:val="a3"/>
        <w:ind w:left="0" w:firstLineChars="200" w:firstLine="420"/>
      </w:pPr>
      <w:r>
        <w:t>11</w:t>
      </w:r>
      <w:r>
        <w:t>．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指令是指</w:t>
      </w:r>
      <w:r>
        <w:rPr>
          <w:rFonts w:ascii="宋体" w:hAnsi="宋体" w:hint="eastAsia"/>
        </w:rPr>
        <w:t>______</w:t>
      </w:r>
      <w:r>
        <w:rPr>
          <w:rFonts w:hint="eastAsia"/>
        </w:rPr>
        <w:t>。</w:t>
      </w:r>
    </w:p>
    <w:p w:rsidR="008F1D26" w:rsidRDefault="00F201E8">
      <w:pPr>
        <w:pStyle w:val="a3"/>
        <w:ind w:firstLine="420"/>
      </w:pPr>
      <w:r>
        <w:t>A</w:t>
      </w:r>
      <w:r>
        <w:rPr>
          <w:rFonts w:hint="eastAsia"/>
        </w:rPr>
        <w:t>．操作数隐含在操作码中的指令；</w:t>
      </w:r>
    </w:p>
    <w:p w:rsidR="008F1D26" w:rsidRDefault="00F201E8">
      <w:pPr>
        <w:pStyle w:val="a3"/>
        <w:ind w:firstLine="420"/>
      </w:pPr>
      <w:r>
        <w:t>B</w:t>
      </w:r>
      <w:r>
        <w:rPr>
          <w:rFonts w:hint="eastAsia"/>
        </w:rPr>
        <w:t>．在一个机器周期里完成全部操作的指令；</w:t>
      </w:r>
    </w:p>
    <w:p w:rsidR="008F1D26" w:rsidRDefault="00F201E8">
      <w:pPr>
        <w:pStyle w:val="a3"/>
        <w:ind w:firstLine="420"/>
      </w:pPr>
      <w:r>
        <w:t>C</w:t>
      </w:r>
      <w:r>
        <w:rPr>
          <w:rFonts w:hint="eastAsia"/>
        </w:rPr>
        <w:t>．指令系统中已有的指令；</w:t>
      </w:r>
    </w:p>
    <w:p w:rsidR="008F1D26" w:rsidRPr="004F4D82" w:rsidRDefault="00F201E8">
      <w:pPr>
        <w:pStyle w:val="a3"/>
        <w:ind w:left="0" w:firstLine="0"/>
        <w:rPr>
          <w:color w:val="FF0000"/>
        </w:rPr>
      </w:pPr>
      <w:r w:rsidRPr="004F4D82">
        <w:rPr>
          <w:color w:val="FF0000"/>
        </w:rPr>
        <w:tab/>
      </w:r>
      <w:r w:rsidRPr="004F4D82">
        <w:rPr>
          <w:color w:val="FF0000"/>
        </w:rPr>
        <w:tab/>
      </w:r>
      <w:r w:rsidRPr="004F4D82">
        <w:rPr>
          <w:rFonts w:hint="eastAsia"/>
          <w:color w:val="FF0000"/>
        </w:rPr>
        <w:t>D</w:t>
      </w:r>
      <w:r w:rsidRPr="004F4D82">
        <w:rPr>
          <w:color w:val="FF0000"/>
        </w:rPr>
        <w:t>．</w:t>
      </w:r>
      <w:r w:rsidRPr="004F4D82">
        <w:rPr>
          <w:rFonts w:hint="eastAsia"/>
          <w:color w:val="FF0000"/>
        </w:rPr>
        <w:t>指令系统中没有的指令</w:t>
      </w:r>
      <w:r w:rsidRPr="004F4D82">
        <w:rPr>
          <w:color w:val="FF0000"/>
        </w:rPr>
        <w:t>。</w:t>
      </w:r>
    </w:p>
    <w:p w:rsidR="008F1D26" w:rsidRDefault="00F201E8">
      <w:pPr>
        <w:ind w:firstLine="420"/>
      </w:pPr>
      <w:r>
        <w:t>12</w:t>
      </w:r>
      <w:r>
        <w:t>．</w:t>
      </w:r>
      <w:r>
        <w:rPr>
          <w:rFonts w:hint="eastAsia"/>
        </w:rPr>
        <w:t>当用一个</w:t>
      </w:r>
      <w:r>
        <w:rPr>
          <w:rFonts w:hint="eastAsia"/>
        </w:rPr>
        <w:t>16</w:t>
      </w:r>
      <w:r>
        <w:rPr>
          <w:rFonts w:hint="eastAsia"/>
        </w:rPr>
        <w:t>位的二进制数表示浮点数时，下列方案中第</w:t>
      </w:r>
      <w:r>
        <w:t>_____</w:t>
      </w:r>
      <w:r>
        <w:rPr>
          <w:rFonts w:hint="eastAsia"/>
        </w:rPr>
        <w:t>种最好。</w:t>
      </w:r>
    </w:p>
    <w:p w:rsidR="008F1D26" w:rsidRDefault="00F201E8">
      <w:pPr>
        <w:ind w:left="420"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gramStart"/>
      <w:r>
        <w:rPr>
          <w:rFonts w:hint="eastAsia"/>
        </w:rPr>
        <w:t>阶码取</w:t>
      </w:r>
      <w:proofErr w:type="gramEnd"/>
      <w:r>
        <w:rPr>
          <w:rFonts w:hint="eastAsia"/>
        </w:rPr>
        <w:t>4</w:t>
      </w:r>
      <w:r>
        <w:rPr>
          <w:rFonts w:hint="eastAsia"/>
        </w:rPr>
        <w:t>位（</w:t>
      </w:r>
      <w:proofErr w:type="gramStart"/>
      <w:r>
        <w:rPr>
          <w:rFonts w:hint="eastAsia"/>
        </w:rPr>
        <w:t>含阶</w:t>
      </w:r>
      <w:proofErr w:type="gramEnd"/>
      <w:r>
        <w:rPr>
          <w:rFonts w:hint="eastAsia"/>
        </w:rPr>
        <w:t>符</w:t>
      </w:r>
      <w:r>
        <w:rPr>
          <w:rFonts w:hint="eastAsia"/>
        </w:rPr>
        <w:t>1</w:t>
      </w:r>
      <w:r>
        <w:rPr>
          <w:rFonts w:hint="eastAsia"/>
        </w:rPr>
        <w:t>位），尾数取</w:t>
      </w:r>
      <w:r>
        <w:rPr>
          <w:rFonts w:hint="eastAsia"/>
        </w:rPr>
        <w:t>12</w:t>
      </w:r>
      <w:r>
        <w:rPr>
          <w:rFonts w:hint="eastAsia"/>
        </w:rPr>
        <w:t>位（含数符</w:t>
      </w:r>
      <w:r>
        <w:rPr>
          <w:rFonts w:hint="eastAsia"/>
        </w:rPr>
        <w:t>1</w:t>
      </w:r>
      <w:r>
        <w:rPr>
          <w:rFonts w:hint="eastAsia"/>
        </w:rPr>
        <w:t>位）；</w:t>
      </w:r>
    </w:p>
    <w:p w:rsidR="008F1D26" w:rsidRPr="004F4D82" w:rsidRDefault="00F201E8">
      <w:pPr>
        <w:ind w:left="420" w:firstLine="420"/>
        <w:rPr>
          <w:color w:val="FF0000"/>
        </w:rPr>
      </w:pPr>
      <w:r w:rsidRPr="004F4D82">
        <w:rPr>
          <w:rFonts w:hint="eastAsia"/>
          <w:color w:val="FF0000"/>
        </w:rPr>
        <w:t>B</w:t>
      </w:r>
      <w:r w:rsidRPr="004F4D82">
        <w:rPr>
          <w:rFonts w:hint="eastAsia"/>
          <w:color w:val="FF0000"/>
        </w:rPr>
        <w:t>．</w:t>
      </w:r>
      <w:proofErr w:type="gramStart"/>
      <w:r w:rsidRPr="004F4D82">
        <w:rPr>
          <w:rFonts w:hint="eastAsia"/>
          <w:color w:val="FF0000"/>
        </w:rPr>
        <w:t>阶码取</w:t>
      </w:r>
      <w:proofErr w:type="gramEnd"/>
      <w:r w:rsidRPr="004F4D82">
        <w:rPr>
          <w:rFonts w:hint="eastAsia"/>
          <w:color w:val="FF0000"/>
        </w:rPr>
        <w:t>5</w:t>
      </w:r>
      <w:r w:rsidRPr="004F4D82">
        <w:rPr>
          <w:rFonts w:hint="eastAsia"/>
          <w:color w:val="FF0000"/>
        </w:rPr>
        <w:t>位（</w:t>
      </w:r>
      <w:proofErr w:type="gramStart"/>
      <w:r w:rsidRPr="004F4D82">
        <w:rPr>
          <w:rFonts w:hint="eastAsia"/>
          <w:color w:val="FF0000"/>
        </w:rPr>
        <w:t>含阶</w:t>
      </w:r>
      <w:proofErr w:type="gramEnd"/>
      <w:r w:rsidRPr="004F4D82">
        <w:rPr>
          <w:rFonts w:hint="eastAsia"/>
          <w:color w:val="FF0000"/>
        </w:rPr>
        <w:t>符</w:t>
      </w:r>
      <w:r w:rsidRPr="004F4D82">
        <w:rPr>
          <w:rFonts w:hint="eastAsia"/>
          <w:color w:val="FF0000"/>
        </w:rPr>
        <w:t>1</w:t>
      </w:r>
      <w:r w:rsidRPr="004F4D82">
        <w:rPr>
          <w:rFonts w:hint="eastAsia"/>
          <w:color w:val="FF0000"/>
        </w:rPr>
        <w:t>位），尾数取</w:t>
      </w:r>
      <w:r w:rsidRPr="004F4D82">
        <w:rPr>
          <w:rFonts w:hint="eastAsia"/>
          <w:color w:val="FF0000"/>
        </w:rPr>
        <w:t>11</w:t>
      </w:r>
      <w:r w:rsidRPr="004F4D82">
        <w:rPr>
          <w:rFonts w:hint="eastAsia"/>
          <w:color w:val="FF0000"/>
        </w:rPr>
        <w:t>位（含数符</w:t>
      </w:r>
      <w:r w:rsidRPr="004F4D82">
        <w:rPr>
          <w:rFonts w:hint="eastAsia"/>
          <w:color w:val="FF0000"/>
        </w:rPr>
        <w:t xml:space="preserve">1 </w:t>
      </w:r>
      <w:r w:rsidRPr="004F4D82">
        <w:rPr>
          <w:rFonts w:hint="eastAsia"/>
          <w:color w:val="FF0000"/>
        </w:rPr>
        <w:t>位）；</w:t>
      </w:r>
    </w:p>
    <w:p w:rsidR="008F1D26" w:rsidRDefault="00F201E8">
      <w:pPr>
        <w:ind w:left="420" w:firstLine="420"/>
      </w:pPr>
      <w:r>
        <w:rPr>
          <w:rFonts w:hint="eastAsia"/>
        </w:rPr>
        <w:t>C</w:t>
      </w:r>
      <w:r>
        <w:rPr>
          <w:rFonts w:hint="eastAsia"/>
        </w:rPr>
        <w:t>．</w:t>
      </w:r>
      <w:proofErr w:type="gramStart"/>
      <w:r>
        <w:rPr>
          <w:rFonts w:hint="eastAsia"/>
        </w:rPr>
        <w:t>阶码取</w:t>
      </w:r>
      <w:proofErr w:type="gramEnd"/>
      <w:r>
        <w:rPr>
          <w:rFonts w:hint="eastAsia"/>
        </w:rPr>
        <w:t>8</w:t>
      </w:r>
      <w:r>
        <w:rPr>
          <w:rFonts w:hint="eastAsia"/>
        </w:rPr>
        <w:t>位（</w:t>
      </w:r>
      <w:proofErr w:type="gramStart"/>
      <w:r>
        <w:rPr>
          <w:rFonts w:hint="eastAsia"/>
        </w:rPr>
        <w:t>含阶</w:t>
      </w:r>
      <w:proofErr w:type="gramEnd"/>
      <w:r>
        <w:rPr>
          <w:rFonts w:hint="eastAsia"/>
        </w:rPr>
        <w:t>符</w:t>
      </w:r>
      <w:r>
        <w:rPr>
          <w:rFonts w:hint="eastAsia"/>
        </w:rPr>
        <w:t>1</w:t>
      </w:r>
      <w:r>
        <w:rPr>
          <w:rFonts w:hint="eastAsia"/>
        </w:rPr>
        <w:t>位），尾数取</w:t>
      </w:r>
      <w:r>
        <w:rPr>
          <w:rFonts w:hint="eastAsia"/>
        </w:rPr>
        <w:t>8</w:t>
      </w:r>
      <w:r>
        <w:rPr>
          <w:rFonts w:hint="eastAsia"/>
        </w:rPr>
        <w:t>位（含数符</w:t>
      </w:r>
      <w:r>
        <w:rPr>
          <w:rFonts w:hint="eastAsia"/>
        </w:rPr>
        <w:t>1</w:t>
      </w:r>
      <w:r>
        <w:rPr>
          <w:rFonts w:hint="eastAsia"/>
        </w:rPr>
        <w:t>位）；</w:t>
      </w:r>
    </w:p>
    <w:p w:rsidR="008F1D26" w:rsidRDefault="00F201E8">
      <w:r>
        <w:t xml:space="preserve">        D</w:t>
      </w:r>
      <w:r>
        <w:t>．</w:t>
      </w:r>
      <w:proofErr w:type="gramStart"/>
      <w:r>
        <w:rPr>
          <w:rFonts w:hint="eastAsia"/>
        </w:rPr>
        <w:t>阶码取</w:t>
      </w:r>
      <w:proofErr w:type="gramEnd"/>
      <w:r>
        <w:rPr>
          <w:rFonts w:hint="eastAsia"/>
        </w:rPr>
        <w:t>6</w:t>
      </w:r>
      <w:r>
        <w:rPr>
          <w:rFonts w:hint="eastAsia"/>
        </w:rPr>
        <w:t>位（</w:t>
      </w:r>
      <w:proofErr w:type="gramStart"/>
      <w:r>
        <w:rPr>
          <w:rFonts w:hint="eastAsia"/>
        </w:rPr>
        <w:t>含阶</w:t>
      </w:r>
      <w:proofErr w:type="gramEnd"/>
      <w:r>
        <w:rPr>
          <w:rFonts w:hint="eastAsia"/>
        </w:rPr>
        <w:t>符</w:t>
      </w:r>
      <w:r>
        <w:rPr>
          <w:rFonts w:hint="eastAsia"/>
        </w:rPr>
        <w:t>1</w:t>
      </w:r>
      <w:r>
        <w:rPr>
          <w:rFonts w:hint="eastAsia"/>
        </w:rPr>
        <w:t>位），尾数取</w:t>
      </w:r>
      <w:r>
        <w:rPr>
          <w:rFonts w:hint="eastAsia"/>
        </w:rPr>
        <w:t>12</w:t>
      </w:r>
      <w:r>
        <w:rPr>
          <w:rFonts w:hint="eastAsia"/>
        </w:rPr>
        <w:t>位（含数符</w:t>
      </w:r>
      <w:r>
        <w:rPr>
          <w:rFonts w:hint="eastAsia"/>
        </w:rPr>
        <w:t>1</w:t>
      </w:r>
      <w:r>
        <w:rPr>
          <w:rFonts w:hint="eastAsia"/>
        </w:rPr>
        <w:t>位）</w:t>
      </w:r>
      <w:r>
        <w:t>。</w:t>
      </w:r>
    </w:p>
    <w:p w:rsidR="008F1D26" w:rsidRDefault="00F201E8">
      <w:pPr>
        <w:spacing w:line="360" w:lineRule="atLeast"/>
        <w:ind w:firstLineChars="200" w:firstLine="420"/>
      </w:pPr>
      <w:r>
        <w:t>13</w:t>
      </w:r>
      <w:r>
        <w:t>．</w:t>
      </w:r>
      <w:r>
        <w:rPr>
          <w:rFonts w:hint="eastAsia"/>
        </w:rPr>
        <w:t>DMA</w:t>
      </w:r>
      <w:r>
        <w:rPr>
          <w:rFonts w:hint="eastAsia"/>
        </w:rPr>
        <w:t>方式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8F1D26" w:rsidRDefault="00F201E8">
      <w:pPr>
        <w:spacing w:line="360" w:lineRule="atLeast"/>
        <w:ind w:left="855"/>
      </w:pPr>
      <w:r>
        <w:rPr>
          <w:rFonts w:hint="eastAsia"/>
        </w:rPr>
        <w:t>A</w:t>
      </w:r>
      <w:r>
        <w:rPr>
          <w:rFonts w:hint="eastAsia"/>
        </w:rPr>
        <w:t>．既然能用于高速外围设备的信息传送，也就能代替中断方式；</w:t>
      </w:r>
    </w:p>
    <w:p w:rsidR="008F1D26" w:rsidRPr="004F4D82" w:rsidRDefault="00F201E8">
      <w:pPr>
        <w:spacing w:line="360" w:lineRule="atLeast"/>
        <w:ind w:left="855"/>
        <w:rPr>
          <w:color w:val="FF0000"/>
        </w:rPr>
      </w:pPr>
      <w:r w:rsidRPr="004F4D82">
        <w:rPr>
          <w:rFonts w:hint="eastAsia"/>
          <w:color w:val="FF0000"/>
        </w:rPr>
        <w:t>B</w:t>
      </w:r>
      <w:r w:rsidRPr="004F4D82">
        <w:rPr>
          <w:rFonts w:hint="eastAsia"/>
          <w:color w:val="FF0000"/>
        </w:rPr>
        <w:t>．不能取代中断方式；</w:t>
      </w:r>
    </w:p>
    <w:p w:rsidR="008F1D26" w:rsidRDefault="00F201E8">
      <w:pPr>
        <w:spacing w:line="360" w:lineRule="atLeast"/>
        <w:ind w:left="855"/>
      </w:pPr>
      <w:r>
        <w:rPr>
          <w:rFonts w:hint="eastAsia"/>
        </w:rPr>
        <w:t>C</w:t>
      </w:r>
      <w:r>
        <w:rPr>
          <w:rFonts w:hint="eastAsia"/>
        </w:rPr>
        <w:t>．也能向</w:t>
      </w:r>
      <w:r>
        <w:t>CPU</w:t>
      </w:r>
      <w:r>
        <w:rPr>
          <w:rFonts w:hint="eastAsia"/>
        </w:rPr>
        <w:t>请求中断处理数据传送；</w:t>
      </w:r>
    </w:p>
    <w:p w:rsidR="008F1D26" w:rsidRDefault="00F201E8">
      <w:pPr>
        <w:spacing w:line="360" w:lineRule="atLeast"/>
        <w:ind w:left="855"/>
      </w:pPr>
      <w:r>
        <w:rPr>
          <w:rFonts w:hint="eastAsia"/>
        </w:rPr>
        <w:t>D</w:t>
      </w:r>
      <w:r>
        <w:t>．内</w:t>
      </w:r>
      <w:r>
        <w:rPr>
          <w:rFonts w:hint="eastAsia"/>
        </w:rPr>
        <w:t>无</w:t>
      </w:r>
      <w:r>
        <w:t>中断机制</w:t>
      </w:r>
      <w:r>
        <w:rPr>
          <w:rFonts w:hint="eastAsia"/>
        </w:rPr>
        <w:t>。</w:t>
      </w:r>
    </w:p>
    <w:p w:rsidR="008F1D26" w:rsidRDefault="00F201E8">
      <w:pPr>
        <w:pStyle w:val="a3"/>
        <w:ind w:left="0" w:firstLine="420"/>
      </w:pPr>
      <w:r>
        <w:t>14</w:t>
      </w:r>
      <w:r>
        <w:t>．</w:t>
      </w:r>
      <w:r>
        <w:rPr>
          <w:rFonts w:hint="eastAsia"/>
        </w:rPr>
        <w:t>在中断周期中，由</w:t>
      </w:r>
      <w:r>
        <w:rPr>
          <w:rFonts w:ascii="宋体" w:hAnsi="宋体" w:hint="eastAsia"/>
        </w:rPr>
        <w:t>______</w:t>
      </w:r>
      <w:r>
        <w:rPr>
          <w:rFonts w:hint="eastAsia"/>
        </w:rPr>
        <w:t>将允许中断触发器置“</w:t>
      </w:r>
      <w:r>
        <w:t>0</w:t>
      </w:r>
      <w:r>
        <w:rPr>
          <w:rFonts w:hint="eastAsia"/>
        </w:rPr>
        <w:t>”。</w:t>
      </w:r>
    </w:p>
    <w:p w:rsidR="008F1D26" w:rsidRDefault="00F201E8">
      <w:pPr>
        <w:pStyle w:val="a3"/>
        <w:ind w:firstLine="420"/>
      </w:pPr>
      <w:r>
        <w:t>A</w:t>
      </w:r>
      <w:r>
        <w:rPr>
          <w:rFonts w:hint="eastAsia"/>
        </w:rPr>
        <w:t>．关中断指令；</w:t>
      </w:r>
    </w:p>
    <w:p w:rsidR="008F1D26" w:rsidRDefault="00F201E8">
      <w:pPr>
        <w:pStyle w:val="a3"/>
        <w:ind w:firstLine="420"/>
      </w:pPr>
      <w:r>
        <w:t>B</w:t>
      </w:r>
      <w:r>
        <w:rPr>
          <w:rFonts w:hint="eastAsia"/>
        </w:rPr>
        <w:t>．机器指令；</w:t>
      </w:r>
    </w:p>
    <w:p w:rsidR="008F1D26" w:rsidRDefault="00F201E8">
      <w:pPr>
        <w:pStyle w:val="a3"/>
        <w:ind w:firstLine="420"/>
      </w:pPr>
      <w:r>
        <w:t>C</w:t>
      </w:r>
      <w:r>
        <w:rPr>
          <w:rFonts w:hint="eastAsia"/>
        </w:rPr>
        <w:t>．开中断指令；</w:t>
      </w:r>
    </w:p>
    <w:p w:rsidR="008F1D26" w:rsidRPr="004F4D82" w:rsidRDefault="00F201E8">
      <w:pPr>
        <w:pStyle w:val="a3"/>
        <w:ind w:firstLine="420"/>
        <w:rPr>
          <w:color w:val="FF0000"/>
        </w:rPr>
      </w:pPr>
      <w:r w:rsidRPr="004F4D82">
        <w:rPr>
          <w:rFonts w:hint="eastAsia"/>
          <w:color w:val="FF0000"/>
        </w:rPr>
        <w:t>D</w:t>
      </w:r>
      <w:r w:rsidRPr="004F4D82">
        <w:rPr>
          <w:color w:val="FF0000"/>
        </w:rPr>
        <w:t>．</w:t>
      </w:r>
      <w:r w:rsidRPr="004F4D82">
        <w:rPr>
          <w:rFonts w:hint="eastAsia"/>
          <w:color w:val="FF0000"/>
        </w:rPr>
        <w:t>中断</w:t>
      </w:r>
      <w:proofErr w:type="gramStart"/>
      <w:r w:rsidRPr="004F4D82">
        <w:rPr>
          <w:rFonts w:hint="eastAsia"/>
          <w:color w:val="FF0000"/>
        </w:rPr>
        <w:t>隐</w:t>
      </w:r>
      <w:proofErr w:type="gramEnd"/>
      <w:r w:rsidRPr="004F4D82">
        <w:rPr>
          <w:rFonts w:hint="eastAsia"/>
          <w:color w:val="FF0000"/>
        </w:rPr>
        <w:t>指令</w:t>
      </w:r>
      <w:r w:rsidRPr="004F4D82">
        <w:rPr>
          <w:color w:val="FF0000"/>
        </w:rPr>
        <w:t>。</w:t>
      </w:r>
    </w:p>
    <w:p w:rsidR="008F1D26" w:rsidRDefault="00F201E8">
      <w:pPr>
        <w:pStyle w:val="a3"/>
        <w:ind w:left="0" w:firstLine="420"/>
      </w:pPr>
      <w:r>
        <w:t>15</w:t>
      </w:r>
      <w:r>
        <w:t>．</w:t>
      </w:r>
      <w:r>
        <w:rPr>
          <w:rFonts w:hint="eastAsia"/>
        </w:rPr>
        <w:t>在单总线结构的</w:t>
      </w:r>
      <w:r>
        <w:t>CPU</w:t>
      </w:r>
      <w:r>
        <w:rPr>
          <w:rFonts w:hint="eastAsia"/>
        </w:rPr>
        <w:t>中，连接在总线上的多个部件</w:t>
      </w:r>
      <w:r>
        <w:rPr>
          <w:rFonts w:ascii="宋体" w:hAnsi="宋体" w:hint="eastAsia"/>
        </w:rPr>
        <w:t>______</w:t>
      </w:r>
      <w:r>
        <w:rPr>
          <w:rFonts w:hint="eastAsia"/>
        </w:rPr>
        <w:t>。</w:t>
      </w:r>
    </w:p>
    <w:p w:rsidR="008F1D26" w:rsidRDefault="00F201E8">
      <w:pPr>
        <w:ind w:firstLine="845"/>
      </w:pPr>
      <w:r>
        <w:t>A</w:t>
      </w:r>
      <w:r>
        <w:rPr>
          <w:rFonts w:hint="eastAsia"/>
        </w:rPr>
        <w:t>．某一时刻只有一个可以向总线发送数据，并且只有一个可以从总线接收数据；</w:t>
      </w:r>
    </w:p>
    <w:p w:rsidR="008F1D26" w:rsidRPr="00F726CE" w:rsidRDefault="00F201E8">
      <w:pPr>
        <w:ind w:firstLine="845"/>
        <w:rPr>
          <w:color w:val="FF0000"/>
        </w:rPr>
      </w:pPr>
      <w:r w:rsidRPr="00F726CE">
        <w:rPr>
          <w:color w:val="FF0000"/>
        </w:rPr>
        <w:t>B</w:t>
      </w:r>
      <w:r w:rsidRPr="00F726CE">
        <w:rPr>
          <w:rFonts w:hint="eastAsia"/>
          <w:color w:val="FF0000"/>
        </w:rPr>
        <w:t>．某一时刻只有一个可以向总线发送数据，但可以有多个同时从总线接收数据；</w:t>
      </w:r>
    </w:p>
    <w:p w:rsidR="008F1D26" w:rsidRDefault="00F201E8">
      <w:pPr>
        <w:ind w:firstLine="845"/>
      </w:pPr>
      <w:r>
        <w:t>C</w:t>
      </w:r>
      <w:r>
        <w:rPr>
          <w:rFonts w:hint="eastAsia"/>
        </w:rPr>
        <w:t>．可以有多个同时向总线发送数据，并且可以有多个同时从总线接收数据；</w:t>
      </w:r>
    </w:p>
    <w:p w:rsidR="008F1D26" w:rsidRDefault="00F201E8">
      <w:pPr>
        <w:pStyle w:val="a3"/>
        <w:ind w:firstLine="420"/>
      </w:pPr>
      <w:r>
        <w:t>D</w:t>
      </w:r>
      <w:r>
        <w:rPr>
          <w:rFonts w:hint="eastAsia"/>
        </w:rPr>
        <w:t>．可以有多个同时向总线发送数据，但可以有一个同时从总线接收数据。</w:t>
      </w:r>
    </w:p>
    <w:p w:rsidR="008F1D26" w:rsidRDefault="00F201E8">
      <w:pPr>
        <w:spacing w:line="360" w:lineRule="atLeast"/>
        <w:ind w:firstLine="420"/>
      </w:pPr>
      <w:r>
        <w:t>16</w:t>
      </w:r>
      <w:r>
        <w:t>．三种集中式总线控制中，</w:t>
      </w:r>
      <w:r>
        <w:t>______</w:t>
      </w:r>
      <w:r>
        <w:t>方式对电路故障最敏感。</w:t>
      </w:r>
    </w:p>
    <w:p w:rsidR="008F1D26" w:rsidRPr="00F726CE" w:rsidRDefault="00F201E8">
      <w:pPr>
        <w:spacing w:line="360" w:lineRule="atLeast"/>
        <w:ind w:left="420" w:firstLine="420"/>
        <w:rPr>
          <w:color w:val="FF0000"/>
        </w:rPr>
      </w:pPr>
      <w:r w:rsidRPr="00F726CE">
        <w:rPr>
          <w:color w:val="FF0000"/>
        </w:rPr>
        <w:t>A</w:t>
      </w:r>
      <w:r w:rsidRPr="00F726CE">
        <w:rPr>
          <w:color w:val="FF0000"/>
        </w:rPr>
        <w:t>．链式查询；</w:t>
      </w:r>
    </w:p>
    <w:p w:rsidR="008F1D26" w:rsidRDefault="00F201E8">
      <w:pPr>
        <w:spacing w:line="360" w:lineRule="atLeast"/>
        <w:ind w:left="420" w:firstLine="420"/>
      </w:pPr>
      <w:r>
        <w:t>B</w:t>
      </w:r>
      <w:r>
        <w:t>．计数器定时查询；</w:t>
      </w:r>
    </w:p>
    <w:p w:rsidR="008F1D26" w:rsidRDefault="00F201E8">
      <w:pPr>
        <w:spacing w:line="360" w:lineRule="atLeast"/>
        <w:ind w:left="420" w:firstLine="420"/>
      </w:pPr>
      <w:r>
        <w:t>C</w:t>
      </w:r>
      <w:r>
        <w:t>．独立请求</w:t>
      </w:r>
      <w:r>
        <w:rPr>
          <w:rFonts w:hint="eastAsia"/>
        </w:rPr>
        <w:t>；</w:t>
      </w:r>
    </w:p>
    <w:p w:rsidR="008F1D26" w:rsidRDefault="00F201E8">
      <w:pPr>
        <w:spacing w:line="360" w:lineRule="atLeast"/>
        <w:ind w:left="420" w:firstLine="420"/>
      </w:pPr>
      <w:r>
        <w:rPr>
          <w:rFonts w:hint="eastAsia"/>
        </w:rPr>
        <w:t>D</w:t>
      </w:r>
      <w:r>
        <w:rPr>
          <w:rFonts w:hint="eastAsia"/>
        </w:rPr>
        <w:t>．以上都不对。</w:t>
      </w:r>
    </w:p>
    <w:p w:rsidR="008F1D26" w:rsidRDefault="00F201E8">
      <w:pPr>
        <w:pStyle w:val="a6"/>
        <w:ind w:firstLine="420"/>
      </w:pPr>
      <w:r>
        <w:t>17</w:t>
      </w:r>
      <w:r>
        <w:t>．一个</w:t>
      </w:r>
      <w:r>
        <w:t>16K×</w:t>
      </w:r>
      <w:r>
        <w:rPr>
          <w:rFonts w:hint="eastAsia"/>
        </w:rPr>
        <w:t>8</w:t>
      </w:r>
      <w:r>
        <w:t>位的存储器，其地址线和数据线的总和是</w:t>
      </w:r>
      <w:r>
        <w:t>______</w:t>
      </w:r>
      <w:r>
        <w:t>。</w:t>
      </w:r>
    </w:p>
    <w:p w:rsidR="008F1D26" w:rsidRDefault="00F201E8">
      <w:pPr>
        <w:pStyle w:val="a3"/>
        <w:ind w:firstLine="420"/>
      </w:pPr>
      <w:r>
        <w:t>A</w:t>
      </w:r>
      <w:r>
        <w:t>．</w:t>
      </w:r>
      <w:r>
        <w:t>48</w:t>
      </w:r>
      <w:r>
        <w:t>；</w:t>
      </w:r>
    </w:p>
    <w:p w:rsidR="008F1D26" w:rsidRDefault="00F201E8">
      <w:pPr>
        <w:pStyle w:val="a3"/>
        <w:ind w:firstLine="420"/>
      </w:pPr>
      <w:r>
        <w:t>B</w:t>
      </w:r>
      <w:r>
        <w:t>．</w:t>
      </w:r>
      <w:r>
        <w:t>46</w:t>
      </w:r>
      <w:r>
        <w:t>；</w:t>
      </w:r>
    </w:p>
    <w:p w:rsidR="008F1D26" w:rsidRDefault="00F201E8">
      <w:pPr>
        <w:pStyle w:val="a3"/>
        <w:ind w:firstLine="420"/>
      </w:pPr>
      <w:r>
        <w:lastRenderedPageBreak/>
        <w:t>C</w:t>
      </w:r>
      <w:r>
        <w:t>．</w:t>
      </w:r>
      <w:r>
        <w:rPr>
          <w:rFonts w:hint="eastAsia"/>
        </w:rPr>
        <w:t>17</w:t>
      </w:r>
      <w:r>
        <w:rPr>
          <w:rFonts w:hint="eastAsia"/>
        </w:rPr>
        <w:t>；</w:t>
      </w:r>
    </w:p>
    <w:p w:rsidR="008F1D26" w:rsidRPr="00F726CE" w:rsidRDefault="00F201E8">
      <w:pPr>
        <w:pStyle w:val="a3"/>
        <w:ind w:firstLine="420"/>
        <w:rPr>
          <w:color w:val="FF0000"/>
        </w:rPr>
      </w:pPr>
      <w:r w:rsidRPr="00F726CE">
        <w:rPr>
          <w:rFonts w:hint="eastAsia"/>
          <w:color w:val="FF0000"/>
        </w:rPr>
        <w:t>D</w:t>
      </w:r>
      <w:r w:rsidRPr="00F726CE">
        <w:rPr>
          <w:rFonts w:hint="eastAsia"/>
          <w:color w:val="FF0000"/>
        </w:rPr>
        <w:t>．</w:t>
      </w:r>
      <w:r w:rsidRPr="00F726CE">
        <w:rPr>
          <w:rFonts w:hint="eastAsia"/>
          <w:color w:val="FF0000"/>
        </w:rPr>
        <w:t>22</w:t>
      </w:r>
      <w:r w:rsidRPr="00F726CE">
        <w:rPr>
          <w:rFonts w:hint="eastAsia"/>
          <w:color w:val="FF0000"/>
        </w:rPr>
        <w:t>．</w:t>
      </w:r>
    </w:p>
    <w:p w:rsidR="008F1D26" w:rsidRDefault="00F201E8">
      <w:pPr>
        <w:ind w:firstLineChars="200" w:firstLine="420"/>
      </w:pPr>
      <w:r>
        <w:t>18</w:t>
      </w:r>
      <w:r>
        <w:t>．</w:t>
      </w:r>
      <w:proofErr w:type="gramStart"/>
      <w:r>
        <w:rPr>
          <w:rFonts w:hint="eastAsia"/>
        </w:rPr>
        <w:t>在间址周期</w:t>
      </w:r>
      <w:proofErr w:type="gramEnd"/>
      <w:r>
        <w:rPr>
          <w:rFonts w:hint="eastAsia"/>
        </w:rPr>
        <w:t>中，</w:t>
      </w:r>
      <w:r>
        <w:rPr>
          <w:rFonts w:ascii="宋体" w:hAnsi="宋体" w:hint="eastAsia"/>
        </w:rPr>
        <w:t>______</w:t>
      </w:r>
      <w:r>
        <w:rPr>
          <w:rFonts w:hint="eastAsia"/>
        </w:rPr>
        <w:t>。</w:t>
      </w:r>
    </w:p>
    <w:p w:rsidR="008F1D26" w:rsidRDefault="00F201E8">
      <w:pPr>
        <w:ind w:left="835" w:firstLine="5"/>
      </w:pPr>
      <w:r>
        <w:t>A</w:t>
      </w:r>
      <w:r>
        <w:rPr>
          <w:rFonts w:hint="eastAsia"/>
        </w:rPr>
        <w:t>．所有指令的</w:t>
      </w:r>
      <w:proofErr w:type="gramStart"/>
      <w:r>
        <w:rPr>
          <w:rFonts w:hint="eastAsia"/>
        </w:rPr>
        <w:t>间址操作</w:t>
      </w:r>
      <w:proofErr w:type="gramEnd"/>
      <w:r>
        <w:rPr>
          <w:rFonts w:hint="eastAsia"/>
        </w:rPr>
        <w:t>都是相同的；</w:t>
      </w:r>
    </w:p>
    <w:p w:rsidR="008F1D26" w:rsidRDefault="00F201E8">
      <w:pPr>
        <w:ind w:left="830" w:firstLine="5"/>
      </w:pPr>
      <w:r>
        <w:t>B</w:t>
      </w:r>
      <w:r>
        <w:rPr>
          <w:rFonts w:hint="eastAsia"/>
        </w:rPr>
        <w:t>．凡是存储器间接寻址的指令，它们的操作都是相同的；</w:t>
      </w:r>
    </w:p>
    <w:p w:rsidR="008F1D26" w:rsidRDefault="00F201E8">
      <w:pPr>
        <w:ind w:firstLine="840"/>
      </w:pPr>
      <w:r>
        <w:t>C</w:t>
      </w:r>
      <w:r>
        <w:rPr>
          <w:rFonts w:hint="eastAsia"/>
        </w:rPr>
        <w:t>．对于存储器间接寻址或寄存器间接寻址的指令，它们的操作是不同的；</w:t>
      </w:r>
    </w:p>
    <w:p w:rsidR="008F1D26" w:rsidRDefault="00F201E8">
      <w:pPr>
        <w:ind w:leftChars="198" w:left="416" w:firstLineChars="200" w:firstLine="420"/>
      </w:pPr>
      <w:r>
        <w:rPr>
          <w:rFonts w:hint="eastAsia"/>
        </w:rPr>
        <w:t>D</w:t>
      </w:r>
      <w:r>
        <w:rPr>
          <w:rFonts w:hint="eastAsia"/>
        </w:rPr>
        <w:t>．以上都不对。</w:t>
      </w:r>
    </w:p>
    <w:p w:rsidR="008F1D26" w:rsidRDefault="00F201E8">
      <w:pPr>
        <w:pStyle w:val="a6"/>
        <w:ind w:firstLine="420"/>
      </w:pPr>
      <w:r>
        <w:t>19</w:t>
      </w:r>
      <w:r>
        <w:t>．</w:t>
      </w:r>
      <w:r>
        <w:rPr>
          <w:rFonts w:hint="eastAsia"/>
        </w:rPr>
        <w:t>下述说法中</w:t>
      </w:r>
      <w:r>
        <w:rPr>
          <w:rFonts w:ascii="宋体" w:hAnsi="宋体" w:hint="eastAsia"/>
        </w:rPr>
        <w:t>______</w:t>
      </w:r>
      <w:r>
        <w:rPr>
          <w:rFonts w:hint="eastAsia"/>
        </w:rPr>
        <w:t>是正确的。</w:t>
      </w:r>
    </w:p>
    <w:p w:rsidR="008F1D26" w:rsidRDefault="00F201E8">
      <w:pPr>
        <w:pStyle w:val="a3"/>
        <w:ind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EPROM</w:t>
      </w:r>
      <w:r>
        <w:rPr>
          <w:rFonts w:hint="eastAsia"/>
        </w:rPr>
        <w:t>是可改写的，因而也是随机存储器的一种；</w:t>
      </w:r>
    </w:p>
    <w:p w:rsidR="008F1D26" w:rsidRDefault="00F201E8">
      <w:pPr>
        <w:pStyle w:val="a3"/>
        <w:ind w:firstLine="42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EPROM</w:t>
      </w:r>
      <w:r>
        <w:rPr>
          <w:rFonts w:hint="eastAsia"/>
        </w:rPr>
        <w:t>是可改写的，但它不能用作为随机存储器用；</w:t>
      </w:r>
    </w:p>
    <w:p w:rsidR="008F1D26" w:rsidRDefault="00F201E8">
      <w:pPr>
        <w:pStyle w:val="a3"/>
        <w:ind w:firstLine="42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EPROM</w:t>
      </w:r>
      <w:r>
        <w:rPr>
          <w:rFonts w:hint="eastAsia"/>
        </w:rPr>
        <w:t>只能改写一次，故不能作为随机存储器用；</w:t>
      </w:r>
    </w:p>
    <w:p w:rsidR="008F1D26" w:rsidRDefault="00F201E8">
      <w:pPr>
        <w:ind w:firstLineChars="400" w:firstLine="840"/>
      </w:pPr>
      <w:r>
        <w:rPr>
          <w:rFonts w:hint="eastAsia"/>
        </w:rPr>
        <w:t>D</w:t>
      </w:r>
      <w:r>
        <w:t>．</w:t>
      </w:r>
      <w:r>
        <w:rPr>
          <w:rFonts w:hint="eastAsia"/>
        </w:rPr>
        <w:t>EPROM</w:t>
      </w:r>
      <w:r>
        <w:rPr>
          <w:rFonts w:hint="eastAsia"/>
        </w:rPr>
        <w:t>是可改写的，但它能用作为随机存储器用</w:t>
      </w:r>
    </w:p>
    <w:p w:rsidR="008F1D26" w:rsidRDefault="00F201E8">
      <w:pPr>
        <w:spacing w:line="360" w:lineRule="exac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．</w:t>
      </w:r>
      <w:r>
        <w:rPr>
          <w:rFonts w:hint="eastAsia"/>
        </w:rPr>
        <w:t>指令寻址的基本方式有两种，一种是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hint="eastAsia"/>
        </w:rPr>
        <w:t>寻址方式，其指令地址由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</w:t>
      </w:r>
      <w:r>
        <w:rPr>
          <w:rFonts w:hint="eastAsia"/>
        </w:rPr>
        <w:t>给出，另一种是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</w:t>
      </w:r>
      <w:r>
        <w:rPr>
          <w:rFonts w:hint="eastAsia"/>
        </w:rPr>
        <w:t>寻址方式，其指令地址由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</w:t>
      </w:r>
      <w:r>
        <w:rPr>
          <w:rFonts w:hint="eastAsia"/>
        </w:rPr>
        <w:t>给出。</w:t>
      </w:r>
    </w:p>
    <w:p w:rsidR="008F1D26" w:rsidRDefault="00F201E8">
      <w:pPr>
        <w:spacing w:line="360" w:lineRule="exact"/>
        <w:ind w:firstLineChars="200" w:firstLine="420"/>
      </w:pPr>
      <w:r>
        <w:rPr>
          <w:szCs w:val="21"/>
        </w:rPr>
        <w:t>3</w:t>
      </w:r>
      <w:r>
        <w:rPr>
          <w:szCs w:val="21"/>
        </w:rPr>
        <w:t>．</w:t>
      </w:r>
      <w:r>
        <w:rPr>
          <w:rFonts w:hint="eastAsia"/>
        </w:rPr>
        <w:t>在一个有四个过程段的浮点加法器流水线中，假设四个过程段的时间分别是</w:t>
      </w:r>
      <w:r>
        <w:rPr>
          <w:i/>
        </w:rPr>
        <w:t>T</w:t>
      </w:r>
      <w:r>
        <w:rPr>
          <w:vertAlign w:val="subscript"/>
        </w:rPr>
        <w:t xml:space="preserve">1 </w:t>
      </w:r>
      <w:r>
        <w:t>= 60ns</w:t>
      </w:r>
      <w:r>
        <w:rPr>
          <w:rFonts w:hint="eastAsia"/>
        </w:rPr>
        <w:t>﹑</w:t>
      </w:r>
      <w:r>
        <w:rPr>
          <w:i/>
        </w:rPr>
        <w:t>T</w:t>
      </w:r>
      <w:r>
        <w:rPr>
          <w:vertAlign w:val="subscript"/>
        </w:rPr>
        <w:t xml:space="preserve">2 </w:t>
      </w:r>
      <w:r>
        <w:t>= 50ns</w:t>
      </w:r>
      <w:r>
        <w:rPr>
          <w:rFonts w:hint="eastAsia"/>
        </w:rPr>
        <w:t>﹑</w:t>
      </w:r>
      <w:r>
        <w:rPr>
          <w:i/>
        </w:rPr>
        <w:t>T</w:t>
      </w:r>
      <w:r>
        <w:rPr>
          <w:vertAlign w:val="subscript"/>
        </w:rPr>
        <w:t xml:space="preserve">3 </w:t>
      </w:r>
      <w:r>
        <w:t>= 90ns</w:t>
      </w:r>
      <w:r>
        <w:rPr>
          <w:rFonts w:hint="eastAsia"/>
        </w:rPr>
        <w:t>﹑</w:t>
      </w:r>
      <w:r>
        <w:rPr>
          <w:i/>
        </w:rPr>
        <w:t>T</w:t>
      </w:r>
      <w:r>
        <w:rPr>
          <w:vertAlign w:val="subscript"/>
        </w:rPr>
        <w:t xml:space="preserve">4 </w:t>
      </w:r>
      <w:r>
        <w:t>= 80ns</w:t>
      </w:r>
      <w:r>
        <w:rPr>
          <w:rFonts w:hint="eastAsia"/>
        </w:rPr>
        <w:t>。则加法器流水线的时钟周</w:t>
      </w:r>
      <w:bookmarkStart w:id="0" w:name="_GoBack"/>
      <w:bookmarkEnd w:id="0"/>
      <w:r>
        <w:rPr>
          <w:rFonts w:hint="eastAsia"/>
        </w:rPr>
        <w:t>期至少为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</w:rPr>
        <w:t>。如果采用同样的逻辑电路，但不是流水线方式，则浮点加法所需的时间为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</w:rPr>
        <w:t>。</w:t>
      </w:r>
    </w:p>
    <w:p w:rsidR="008F1D26" w:rsidRDefault="00F201E8">
      <w:pPr>
        <w:spacing w:line="360" w:lineRule="exac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．</w:t>
      </w:r>
      <w:r>
        <w:rPr>
          <w:rFonts w:hint="eastAsia"/>
        </w:rPr>
        <w:t>一个浮点数，当其尾数右移时，欲使其值不变，</w:t>
      </w:r>
      <w:proofErr w:type="gramStart"/>
      <w:r>
        <w:rPr>
          <w:rFonts w:hint="eastAsia"/>
        </w:rPr>
        <w:t>阶码必须</w:t>
      </w:r>
      <w:proofErr w:type="gramEnd"/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。尾数右移</w:t>
      </w:r>
      <w:r>
        <w:rPr>
          <w:rFonts w:hint="eastAsia"/>
        </w:rPr>
        <w:t>1</w:t>
      </w:r>
      <w:r>
        <w:rPr>
          <w:rFonts w:hint="eastAsia"/>
        </w:rPr>
        <w:t>位，</w:t>
      </w:r>
      <w:proofErr w:type="gramStart"/>
      <w:r>
        <w:rPr>
          <w:rFonts w:hint="eastAsia"/>
        </w:rPr>
        <w:t>阶码</w:t>
      </w:r>
      <w:proofErr w:type="gramEnd"/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</w:p>
    <w:p w:rsidR="008F1D26" w:rsidRDefault="00F201E8">
      <w:pPr>
        <w:ind w:firstLineChars="400" w:firstLine="840"/>
        <w:rPr>
          <w:sz w:val="36"/>
          <w:szCs w:val="36"/>
        </w:rPr>
      </w:pPr>
      <w:r>
        <w:rPr>
          <w:rFonts w:hint="eastAsia"/>
        </w:rPr>
        <w:t xml:space="preserve">                          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二</w:t>
      </w:r>
    </w:p>
    <w:p w:rsidR="008F1D26" w:rsidRDefault="00F201E8">
      <w:r>
        <w:rPr>
          <w:rFonts w:hint="eastAsia"/>
        </w:rPr>
        <w:t>1. </w:t>
      </w:r>
      <w:r>
        <w:rPr>
          <w:rFonts w:hint="eastAsia"/>
        </w:rPr>
        <w:t>在下列机器数</w:t>
      </w:r>
      <w:r>
        <w:rPr>
          <w:rFonts w:hint="eastAsia"/>
        </w:rPr>
        <w:t>______</w:t>
      </w:r>
      <w:r>
        <w:rPr>
          <w:rFonts w:hint="eastAsia"/>
        </w:rPr>
        <w:t>中，零的表示形式是唯一的。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A</w:t>
      </w:r>
      <w:r>
        <w:rPr>
          <w:rFonts w:hint="eastAsia"/>
        </w:rPr>
        <w:t>．原码</w:t>
      </w:r>
      <w:r>
        <w:rPr>
          <w:rFonts w:hint="eastAsia"/>
        </w:rPr>
        <w:t>        B</w:t>
      </w:r>
      <w:r>
        <w:rPr>
          <w:rFonts w:hint="eastAsia"/>
        </w:rPr>
        <w:t>．补码</w:t>
      </w:r>
      <w:r>
        <w:rPr>
          <w:rFonts w:hint="eastAsia"/>
        </w:rPr>
        <w:t>        C</w:t>
      </w:r>
      <w:r>
        <w:rPr>
          <w:rFonts w:hint="eastAsia"/>
        </w:rPr>
        <w:t>．反码</w:t>
      </w:r>
      <w:r>
        <w:rPr>
          <w:rFonts w:hint="eastAsia"/>
        </w:rPr>
        <w:t>        D</w:t>
      </w:r>
      <w:r>
        <w:rPr>
          <w:rFonts w:hint="eastAsia"/>
        </w:rPr>
        <w:t>．原码和反码</w:t>
      </w:r>
    </w:p>
    <w:p w:rsidR="008F1D26" w:rsidRDefault="00F201E8">
      <w:r>
        <w:rPr>
          <w:rFonts w:hint="eastAsia"/>
        </w:rPr>
        <w:t> 2. CRT</w:t>
      </w:r>
      <w:r>
        <w:rPr>
          <w:rFonts w:hint="eastAsia"/>
        </w:rPr>
        <w:t>的分辨率为</w:t>
      </w:r>
      <w:r>
        <w:rPr>
          <w:rFonts w:hint="eastAsia"/>
        </w:rPr>
        <w:t>1024</w:t>
      </w:r>
      <w:r>
        <w:rPr>
          <w:rFonts w:hint="eastAsia"/>
        </w:rPr>
        <w:t>×</w:t>
      </w:r>
      <w:r>
        <w:rPr>
          <w:rFonts w:hint="eastAsia"/>
        </w:rPr>
        <w:t>1024</w:t>
      </w:r>
      <w:r>
        <w:rPr>
          <w:rFonts w:hint="eastAsia"/>
        </w:rPr>
        <w:t>，颜色深度为</w:t>
      </w:r>
      <w:r>
        <w:rPr>
          <w:rFonts w:hint="eastAsia"/>
        </w:rPr>
        <w:t>8</w:t>
      </w:r>
      <w:r>
        <w:rPr>
          <w:rFonts w:hint="eastAsia"/>
        </w:rPr>
        <w:t>位，则刷新存储器的存储容量是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2MB         B</w:t>
      </w:r>
      <w:r>
        <w:rPr>
          <w:rFonts w:hint="eastAsia"/>
        </w:rPr>
        <w:t>．</w:t>
      </w:r>
      <w:r>
        <w:rPr>
          <w:rFonts w:hint="eastAsia"/>
        </w:rPr>
        <w:t>1MB       C</w:t>
      </w:r>
      <w:r>
        <w:rPr>
          <w:rFonts w:hint="eastAsia"/>
        </w:rPr>
        <w:t>．</w:t>
      </w:r>
      <w:r>
        <w:rPr>
          <w:rFonts w:hint="eastAsia"/>
        </w:rPr>
        <w:t>8MB        D</w:t>
      </w:r>
      <w:r>
        <w:rPr>
          <w:rFonts w:hint="eastAsia"/>
        </w:rPr>
        <w:t>．</w:t>
      </w:r>
      <w:r>
        <w:rPr>
          <w:rFonts w:hint="eastAsia"/>
        </w:rPr>
        <w:t>1024B  </w:t>
      </w:r>
    </w:p>
    <w:p w:rsidR="008F1D26" w:rsidRDefault="00F201E8">
      <w:r>
        <w:rPr>
          <w:rFonts w:hint="eastAsia"/>
        </w:rPr>
        <w:t>3. </w:t>
      </w:r>
      <w:r>
        <w:rPr>
          <w:rFonts w:hint="eastAsia"/>
        </w:rPr>
        <w:t>在定点二进制运算器中，减法运算一般通过</w:t>
      </w:r>
      <w:r>
        <w:rPr>
          <w:rFonts w:hint="eastAsia"/>
        </w:rPr>
        <w:t>______</w:t>
      </w:r>
      <w:r>
        <w:rPr>
          <w:rFonts w:hint="eastAsia"/>
        </w:rPr>
        <w:t>来实现。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A</w:t>
      </w:r>
      <w:r>
        <w:rPr>
          <w:rFonts w:hint="eastAsia"/>
        </w:rPr>
        <w:t>．原码运算的二进制减法器</w:t>
      </w:r>
      <w:r>
        <w:rPr>
          <w:rFonts w:hint="eastAsia"/>
        </w:rPr>
        <w:t>         B</w:t>
      </w:r>
      <w:r>
        <w:rPr>
          <w:rFonts w:hint="eastAsia"/>
        </w:rPr>
        <w:t>．补码运算的二进制减法器</w:t>
      </w:r>
      <w:r>
        <w:rPr>
          <w:rFonts w:hint="eastAsia"/>
        </w:rPr>
        <w:t> C</w:t>
      </w:r>
      <w:r>
        <w:rPr>
          <w:rFonts w:hint="eastAsia"/>
        </w:rPr>
        <w:t>．补码运算的十进制加法</w:t>
      </w:r>
      <w:r>
        <w:rPr>
          <w:rFonts w:hint="eastAsia"/>
        </w:rPr>
        <w:t>器</w:t>
      </w:r>
      <w:r>
        <w:rPr>
          <w:rFonts w:hint="eastAsia"/>
        </w:rPr>
        <w:t>         D</w:t>
      </w:r>
      <w:r>
        <w:rPr>
          <w:rFonts w:hint="eastAsia"/>
        </w:rPr>
        <w:t>．补码运算的二进制加法器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4. </w:t>
      </w:r>
      <w:r>
        <w:rPr>
          <w:rFonts w:hint="eastAsia"/>
        </w:rPr>
        <w:t>在指令的地址字段中，直接指出操作数本身的寻址方式，称为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A. </w:t>
      </w:r>
      <w:r>
        <w:rPr>
          <w:rFonts w:hint="eastAsia"/>
        </w:rPr>
        <w:t>隐含寻址</w:t>
      </w:r>
      <w:r>
        <w:rPr>
          <w:rFonts w:hint="eastAsia"/>
        </w:rPr>
        <w:t>   B. </w:t>
      </w:r>
      <w:r>
        <w:rPr>
          <w:rFonts w:hint="eastAsia"/>
        </w:rPr>
        <w:t>立即寻址</w:t>
      </w:r>
      <w:r>
        <w:rPr>
          <w:rFonts w:hint="eastAsia"/>
        </w:rPr>
        <w:t>     C. </w:t>
      </w:r>
      <w:r>
        <w:rPr>
          <w:rFonts w:hint="eastAsia"/>
        </w:rPr>
        <w:t>寄存器寻址</w:t>
      </w:r>
      <w:r>
        <w:rPr>
          <w:rFonts w:hint="eastAsia"/>
        </w:rPr>
        <w:t>     D. </w:t>
      </w:r>
      <w:r>
        <w:rPr>
          <w:rFonts w:hint="eastAsia"/>
        </w:rPr>
        <w:t>直接寻址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5. </w:t>
      </w:r>
      <w:r>
        <w:rPr>
          <w:rFonts w:hint="eastAsia"/>
        </w:rPr>
        <w:t>信息只用一条传输线</w:t>
      </w:r>
      <w:r>
        <w:rPr>
          <w:rFonts w:hint="eastAsia"/>
        </w:rPr>
        <w:t> </w:t>
      </w:r>
      <w:r>
        <w:rPr>
          <w:rFonts w:hint="eastAsia"/>
        </w:rPr>
        <w:t>，且采用脉冲传输的方式称为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A.</w:t>
      </w:r>
      <w:r>
        <w:rPr>
          <w:rFonts w:hint="eastAsia"/>
        </w:rPr>
        <w:t>串行传输</w:t>
      </w:r>
      <w:r>
        <w:rPr>
          <w:rFonts w:hint="eastAsia"/>
        </w:rPr>
        <w:t>    B.</w:t>
      </w:r>
      <w:r>
        <w:rPr>
          <w:rFonts w:hint="eastAsia"/>
        </w:rPr>
        <w:t>并行传输</w:t>
      </w:r>
      <w:r>
        <w:rPr>
          <w:rFonts w:hint="eastAsia"/>
        </w:rPr>
        <w:t>    C.</w:t>
      </w:r>
      <w:r>
        <w:rPr>
          <w:rFonts w:hint="eastAsia"/>
        </w:rPr>
        <w:t>并串行传输</w:t>
      </w:r>
      <w:r>
        <w:rPr>
          <w:rFonts w:hint="eastAsia"/>
        </w:rPr>
        <w:t>    D.</w:t>
      </w:r>
      <w:r>
        <w:rPr>
          <w:rFonts w:hint="eastAsia"/>
        </w:rPr>
        <w:t>分时传输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6. </w:t>
      </w:r>
      <w:r>
        <w:rPr>
          <w:rFonts w:hint="eastAsia"/>
        </w:rPr>
        <w:t>和外存储器相比，内存储器的特点是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A</w:t>
      </w:r>
      <w:r>
        <w:rPr>
          <w:rFonts w:hint="eastAsia"/>
        </w:rPr>
        <w:t>．容量大、速度快、成本低</w:t>
      </w:r>
      <w:r>
        <w:rPr>
          <w:rFonts w:hint="eastAsia"/>
        </w:rPr>
        <w:t>         B</w:t>
      </w:r>
      <w:r>
        <w:rPr>
          <w:rFonts w:hint="eastAsia"/>
        </w:rPr>
        <w:t>．容量大、速度慢、成本高</w:t>
      </w:r>
      <w:r>
        <w:rPr>
          <w:rFonts w:hint="eastAsia"/>
        </w:rPr>
        <w:t> C</w:t>
      </w:r>
      <w:r>
        <w:rPr>
          <w:rFonts w:hint="eastAsia"/>
        </w:rPr>
        <w:t>．容量小、速度快、</w:t>
      </w:r>
      <w:r>
        <w:rPr>
          <w:rFonts w:hint="eastAsia"/>
        </w:rPr>
        <w:t>成本高</w:t>
      </w:r>
      <w:r>
        <w:rPr>
          <w:rFonts w:hint="eastAsia"/>
        </w:rPr>
        <w:t>         D</w:t>
      </w:r>
      <w:r>
        <w:rPr>
          <w:rFonts w:hint="eastAsia"/>
        </w:rPr>
        <w:t>．容量小、速度快、成本低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7. CPU</w:t>
      </w:r>
      <w:r>
        <w:rPr>
          <w:rFonts w:hint="eastAsia"/>
        </w:rPr>
        <w:t>响应中断的时间是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A</w:t>
      </w:r>
      <w:r>
        <w:rPr>
          <w:rFonts w:hint="eastAsia"/>
        </w:rPr>
        <w:t>．中断</w:t>
      </w:r>
      <w:proofErr w:type="gramStart"/>
      <w:r>
        <w:rPr>
          <w:rFonts w:hint="eastAsia"/>
        </w:rPr>
        <w:t>源提出</w:t>
      </w:r>
      <w:proofErr w:type="gramEnd"/>
      <w:r>
        <w:rPr>
          <w:rFonts w:hint="eastAsia"/>
        </w:rPr>
        <w:t>请求</w:t>
      </w:r>
      <w:r>
        <w:rPr>
          <w:rFonts w:hint="eastAsia"/>
        </w:rPr>
        <w:t>    B</w:t>
      </w:r>
      <w:r>
        <w:rPr>
          <w:rFonts w:hint="eastAsia"/>
        </w:rPr>
        <w:t>．</w:t>
      </w:r>
      <w:proofErr w:type="gramStart"/>
      <w:r>
        <w:rPr>
          <w:rFonts w:hint="eastAsia"/>
        </w:rPr>
        <w:t>取指周期</w:t>
      </w:r>
      <w:proofErr w:type="gramEnd"/>
      <w:r>
        <w:rPr>
          <w:rFonts w:hint="eastAsia"/>
        </w:rPr>
        <w:t>结束</w:t>
      </w:r>
      <w:r>
        <w:rPr>
          <w:rFonts w:hint="eastAsia"/>
        </w:rPr>
        <w:t>     C</w:t>
      </w:r>
      <w:r>
        <w:rPr>
          <w:rFonts w:hint="eastAsia"/>
        </w:rPr>
        <w:t>．执行周期结束。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 8. EPROM</w:t>
      </w:r>
      <w:r>
        <w:rPr>
          <w:rFonts w:hint="eastAsia"/>
        </w:rPr>
        <w:t>是指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A. </w:t>
      </w:r>
      <w:r>
        <w:rPr>
          <w:rFonts w:hint="eastAsia"/>
        </w:rPr>
        <w:t>读写存储器</w:t>
      </w:r>
      <w:r>
        <w:rPr>
          <w:rFonts w:hint="eastAsia"/>
        </w:rPr>
        <w:t>                       B. </w:t>
      </w:r>
      <w:r>
        <w:rPr>
          <w:rFonts w:hint="eastAsia"/>
        </w:rPr>
        <w:t>只读存储器</w:t>
      </w:r>
      <w:r>
        <w:rPr>
          <w:rFonts w:hint="eastAsia"/>
        </w:rPr>
        <w:t>      </w:t>
      </w:r>
    </w:p>
    <w:p w:rsidR="008F1D26" w:rsidRDefault="00F201E8">
      <w:r>
        <w:rPr>
          <w:rFonts w:hint="eastAsia"/>
        </w:rPr>
        <w:t>C. </w:t>
      </w:r>
      <w:r>
        <w:rPr>
          <w:rFonts w:hint="eastAsia"/>
        </w:rPr>
        <w:t>可编程的只读存储器</w:t>
      </w:r>
      <w:r>
        <w:rPr>
          <w:rFonts w:hint="eastAsia"/>
        </w:rPr>
        <w:t>               D. </w:t>
      </w:r>
      <w:r>
        <w:rPr>
          <w:rFonts w:hint="eastAsia"/>
        </w:rPr>
        <w:t>光擦除可编程的只读存储器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9. </w:t>
      </w:r>
      <w:r>
        <w:rPr>
          <w:rFonts w:hint="eastAsia"/>
        </w:rPr>
        <w:t>下列数中最小的数是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A</w:t>
      </w:r>
      <w:r>
        <w:rPr>
          <w:rFonts w:hint="eastAsia"/>
        </w:rPr>
        <w:t>．（</w:t>
      </w:r>
      <w:r>
        <w:rPr>
          <w:rFonts w:hint="eastAsia"/>
        </w:rPr>
        <w:t>1101001</w:t>
      </w:r>
      <w:r>
        <w:rPr>
          <w:rFonts w:hint="eastAsia"/>
        </w:rPr>
        <w:t>）</w:t>
      </w:r>
      <w:r>
        <w:rPr>
          <w:rFonts w:hint="eastAsia"/>
        </w:rPr>
        <w:t>2     B</w:t>
      </w:r>
      <w:r>
        <w:rPr>
          <w:rFonts w:hint="eastAsia"/>
        </w:rPr>
        <w:t>．（</w:t>
      </w:r>
      <w:r>
        <w:rPr>
          <w:rFonts w:hint="eastAsia"/>
        </w:rPr>
        <w:t>52</w:t>
      </w:r>
      <w:r>
        <w:rPr>
          <w:rFonts w:hint="eastAsia"/>
        </w:rPr>
        <w:t>）</w:t>
      </w:r>
      <w:r>
        <w:rPr>
          <w:rFonts w:hint="eastAsia"/>
        </w:rPr>
        <w:t>8      C</w:t>
      </w:r>
      <w:r>
        <w:rPr>
          <w:rFonts w:hint="eastAsia"/>
        </w:rPr>
        <w:t>．（</w:t>
      </w:r>
      <w:r>
        <w:rPr>
          <w:rFonts w:hint="eastAsia"/>
        </w:rPr>
        <w:t>133</w:t>
      </w:r>
      <w:r>
        <w:rPr>
          <w:rFonts w:hint="eastAsia"/>
        </w:rPr>
        <w:t>）</w:t>
      </w:r>
      <w:r>
        <w:rPr>
          <w:rFonts w:hint="eastAsia"/>
        </w:rPr>
        <w:t>8</w:t>
      </w:r>
      <w:r>
        <w:rPr>
          <w:rFonts w:hint="eastAsia"/>
        </w:rPr>
        <w:t>     D</w:t>
      </w:r>
      <w:r>
        <w:rPr>
          <w:rFonts w:hint="eastAsia"/>
        </w:rPr>
        <w:t>．（</w:t>
      </w:r>
      <w:r>
        <w:rPr>
          <w:rFonts w:hint="eastAsia"/>
        </w:rPr>
        <w:t>30</w:t>
      </w:r>
      <w:r>
        <w:rPr>
          <w:rFonts w:hint="eastAsia"/>
        </w:rPr>
        <w:t>）</w:t>
      </w:r>
      <w:r>
        <w:rPr>
          <w:rFonts w:hint="eastAsia"/>
        </w:rPr>
        <w:t>16 </w:t>
      </w:r>
    </w:p>
    <w:p w:rsidR="008F1D26" w:rsidRDefault="00F201E8">
      <w:r>
        <w:rPr>
          <w:rFonts w:hint="eastAsia"/>
        </w:rPr>
        <w:t>10. </w:t>
      </w:r>
      <w:r>
        <w:rPr>
          <w:rFonts w:hint="eastAsia"/>
        </w:rPr>
        <w:t>假定下列字符码中有奇偶校验位，但没有数据错误，采用</w:t>
      </w:r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校验的字符码是</w:t>
      </w:r>
      <w:r>
        <w:rPr>
          <w:rFonts w:hint="eastAsia"/>
        </w:rPr>
        <w:lastRenderedPageBreak/>
        <w:t>______</w:t>
      </w:r>
      <w:r>
        <w:rPr>
          <w:rFonts w:hint="eastAsia"/>
        </w:rPr>
        <w:t>。</w:t>
      </w:r>
      <w:r>
        <w:rPr>
          <w:rFonts w:hint="eastAsia"/>
        </w:rPr>
        <w:t> A</w:t>
      </w:r>
      <w:r>
        <w:rPr>
          <w:rFonts w:hint="eastAsia"/>
        </w:rPr>
        <w:t>．</w:t>
      </w:r>
      <w:r>
        <w:rPr>
          <w:rFonts w:hint="eastAsia"/>
        </w:rPr>
        <w:t>11001011      B</w:t>
      </w:r>
      <w:r>
        <w:rPr>
          <w:rFonts w:hint="eastAsia"/>
        </w:rPr>
        <w:t>．</w:t>
      </w:r>
      <w:r>
        <w:rPr>
          <w:rFonts w:hint="eastAsia"/>
        </w:rPr>
        <w:t>11010110     C</w:t>
      </w:r>
      <w:r>
        <w:rPr>
          <w:rFonts w:hint="eastAsia"/>
        </w:rPr>
        <w:t>．</w:t>
      </w:r>
      <w:r>
        <w:rPr>
          <w:rFonts w:hint="eastAsia"/>
        </w:rPr>
        <w:t>11000001      D</w:t>
      </w:r>
      <w:r>
        <w:rPr>
          <w:rFonts w:hint="eastAsia"/>
        </w:rPr>
        <w:t>．</w:t>
      </w:r>
      <w:r>
        <w:rPr>
          <w:rFonts w:hint="eastAsia"/>
        </w:rPr>
        <w:t>11001001 </w:t>
      </w:r>
    </w:p>
    <w:p w:rsidR="008F1D26" w:rsidRDefault="00F201E8">
      <w:r>
        <w:rPr>
          <w:rFonts w:hint="eastAsia"/>
        </w:rPr>
        <w:t>11. </w:t>
      </w:r>
      <w:r>
        <w:rPr>
          <w:rFonts w:hint="eastAsia"/>
        </w:rPr>
        <w:t>单地址指令中为了完成两个数的算术运算，除地址码指明的一个操作数外，另一个数常需采用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A. </w:t>
      </w:r>
      <w:r>
        <w:rPr>
          <w:rFonts w:hint="eastAsia"/>
        </w:rPr>
        <w:t>堆栈寻址方式</w:t>
      </w:r>
      <w:r>
        <w:rPr>
          <w:rFonts w:hint="eastAsia"/>
        </w:rPr>
        <w:t>   B. </w:t>
      </w:r>
      <w:r>
        <w:rPr>
          <w:rFonts w:hint="eastAsia"/>
        </w:rPr>
        <w:t>立即寻址方式</w:t>
      </w:r>
      <w:r>
        <w:rPr>
          <w:rFonts w:hint="eastAsia"/>
        </w:rPr>
        <w:t>   C.</w:t>
      </w:r>
      <w:r>
        <w:rPr>
          <w:rFonts w:hint="eastAsia"/>
        </w:rPr>
        <w:t>隐含寻址方式</w:t>
      </w:r>
      <w:r>
        <w:rPr>
          <w:rFonts w:hint="eastAsia"/>
        </w:rPr>
        <w:t>   D. </w:t>
      </w:r>
      <w:r>
        <w:rPr>
          <w:rFonts w:hint="eastAsia"/>
        </w:rPr>
        <w:t>间</w:t>
      </w:r>
    </w:p>
    <w:p w:rsidR="008F1D26" w:rsidRDefault="00F201E8">
      <w:r>
        <w:rPr>
          <w:rFonts w:hint="eastAsia"/>
        </w:rPr>
        <w:t>接寻址方式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12. </w:t>
      </w:r>
      <w:r>
        <w:rPr>
          <w:rFonts w:hint="eastAsia"/>
        </w:rPr>
        <w:t>用于对某个寄存器中操作数的寻址方式称为</w:t>
      </w:r>
      <w:r>
        <w:rPr>
          <w:rFonts w:hint="eastAsia"/>
        </w:rPr>
        <w:t>______</w:t>
      </w:r>
      <w:r>
        <w:rPr>
          <w:rFonts w:hint="eastAsia"/>
        </w:rPr>
        <w:t>寻址。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A. </w:t>
      </w:r>
      <w:r>
        <w:rPr>
          <w:rFonts w:hint="eastAsia"/>
        </w:rPr>
        <w:t>直接</w:t>
      </w:r>
      <w:r>
        <w:rPr>
          <w:rFonts w:hint="eastAsia"/>
        </w:rPr>
        <w:t>        B. </w:t>
      </w:r>
      <w:r>
        <w:rPr>
          <w:rFonts w:hint="eastAsia"/>
        </w:rPr>
        <w:t>间接</w:t>
      </w:r>
      <w:r>
        <w:rPr>
          <w:rFonts w:hint="eastAsia"/>
        </w:rPr>
        <w:t>       C. </w:t>
      </w:r>
      <w:r>
        <w:rPr>
          <w:rFonts w:hint="eastAsia"/>
        </w:rPr>
        <w:t>寄存器直接</w:t>
      </w:r>
      <w:r>
        <w:rPr>
          <w:rFonts w:hint="eastAsia"/>
        </w:rPr>
        <w:t>       D. </w:t>
      </w:r>
      <w:r>
        <w:rPr>
          <w:rFonts w:hint="eastAsia"/>
        </w:rPr>
        <w:t>寄存器</w:t>
      </w:r>
    </w:p>
    <w:p w:rsidR="008F1D26" w:rsidRDefault="00F201E8">
      <w:r>
        <w:rPr>
          <w:rFonts w:hint="eastAsia"/>
        </w:rPr>
        <w:t>间接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13. </w:t>
      </w:r>
      <w:r>
        <w:rPr>
          <w:rFonts w:hint="eastAsia"/>
        </w:rPr>
        <w:t>中央处理器（</w:t>
      </w:r>
      <w:r>
        <w:rPr>
          <w:rFonts w:hint="eastAsia"/>
        </w:rPr>
        <w:t>CPU</w:t>
      </w:r>
      <w:r>
        <w:rPr>
          <w:rFonts w:hint="eastAsia"/>
        </w:rPr>
        <w:t>）包含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A</w:t>
      </w:r>
      <w:r>
        <w:rPr>
          <w:rFonts w:hint="eastAsia"/>
        </w:rPr>
        <w:t>．运算器</w:t>
      </w:r>
      <w:r>
        <w:rPr>
          <w:rFonts w:hint="eastAsia"/>
        </w:rPr>
        <w:t>                     B</w:t>
      </w:r>
      <w:r>
        <w:rPr>
          <w:rFonts w:hint="eastAsia"/>
        </w:rPr>
        <w:t>．控制器</w:t>
      </w:r>
      <w:r>
        <w:rPr>
          <w:rFonts w:hint="eastAsia"/>
        </w:rPr>
        <w:t>    </w:t>
      </w:r>
    </w:p>
    <w:p w:rsidR="008F1D26" w:rsidRDefault="00F201E8">
      <w:r>
        <w:rPr>
          <w:rFonts w:hint="eastAsia"/>
        </w:rPr>
        <w:t>C</w:t>
      </w:r>
      <w:r>
        <w:rPr>
          <w:rFonts w:hint="eastAsia"/>
        </w:rPr>
        <w:t>．运算器、控制器和</w:t>
      </w:r>
      <w:r>
        <w:rPr>
          <w:rFonts w:hint="eastAsia"/>
        </w:rPr>
        <w:t>cache     D</w:t>
      </w:r>
      <w:r>
        <w:rPr>
          <w:rFonts w:hint="eastAsia"/>
        </w:rPr>
        <w:t>．运算器、控制器和主存储器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14. </w:t>
      </w:r>
      <w:r>
        <w:rPr>
          <w:rFonts w:hint="eastAsia"/>
        </w:rPr>
        <w:t>在</w:t>
      </w:r>
      <w:r>
        <w:rPr>
          <w:rFonts w:hint="eastAsia"/>
        </w:rPr>
        <w:t>CPU</w:t>
      </w:r>
      <w:r>
        <w:rPr>
          <w:rFonts w:hint="eastAsia"/>
        </w:rPr>
        <w:t>中跟踪指令后继地址的寄存器是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8F1D26" w:rsidRDefault="00F201E8">
      <w:r>
        <w:rPr>
          <w:rFonts w:hint="eastAsia"/>
        </w:rPr>
        <w:t>A</w:t>
      </w:r>
      <w:r>
        <w:rPr>
          <w:rFonts w:hint="eastAsia"/>
        </w:rPr>
        <w:t>．主存地址寄存器</w:t>
      </w:r>
      <w:r>
        <w:rPr>
          <w:rFonts w:hint="eastAsia"/>
        </w:rPr>
        <w:t>    B</w:t>
      </w:r>
      <w:r>
        <w:rPr>
          <w:rFonts w:hint="eastAsia"/>
        </w:rPr>
        <w:t>．程序计数器</w:t>
      </w:r>
      <w:r>
        <w:rPr>
          <w:rFonts w:hint="eastAsia"/>
        </w:rPr>
        <w:t>   C</w:t>
      </w:r>
      <w:r>
        <w:rPr>
          <w:rFonts w:hint="eastAsia"/>
        </w:rPr>
        <w:t>．指令寄存器</w:t>
      </w:r>
      <w:r>
        <w:rPr>
          <w:rFonts w:hint="eastAsia"/>
        </w:rPr>
        <w:t>  D</w:t>
      </w:r>
      <w:r>
        <w:rPr>
          <w:rFonts w:hint="eastAsia"/>
        </w:rPr>
        <w:t>．状态</w:t>
      </w:r>
    </w:p>
    <w:p w:rsidR="008F1D26" w:rsidRDefault="00F201E8">
      <w:r>
        <w:rPr>
          <w:rFonts w:hint="eastAsia"/>
        </w:rPr>
        <w:t>条件寄存器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15. </w:t>
      </w:r>
      <w:r>
        <w:rPr>
          <w:rFonts w:hint="eastAsia"/>
        </w:rPr>
        <w:t>在集中式总线仲裁中，</w:t>
      </w:r>
      <w:r>
        <w:rPr>
          <w:rFonts w:hint="eastAsia"/>
        </w:rPr>
        <w:t>______</w:t>
      </w:r>
      <w:r>
        <w:rPr>
          <w:rFonts w:hint="eastAsia"/>
        </w:rPr>
        <w:t>方式响应时间最快。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A</w:t>
      </w:r>
      <w:r>
        <w:rPr>
          <w:rFonts w:hint="eastAsia"/>
        </w:rPr>
        <w:t>．链式查询</w:t>
      </w:r>
      <w:r>
        <w:rPr>
          <w:rFonts w:hint="eastAsia"/>
        </w:rPr>
        <w:t>      B.</w:t>
      </w:r>
      <w:r>
        <w:rPr>
          <w:rFonts w:hint="eastAsia"/>
        </w:rPr>
        <w:t>计数器定时查询</w:t>
      </w:r>
      <w:r>
        <w:rPr>
          <w:rFonts w:hint="eastAsia"/>
        </w:rPr>
        <w:t>     C.</w:t>
      </w:r>
      <w:r>
        <w:rPr>
          <w:rFonts w:hint="eastAsia"/>
        </w:rPr>
        <w:t>独立请求</w:t>
      </w:r>
      <w:r>
        <w:rPr>
          <w:rFonts w:hint="eastAsia"/>
        </w:rPr>
        <w:t>     D.</w:t>
      </w:r>
      <w:r>
        <w:rPr>
          <w:rFonts w:hint="eastAsia"/>
        </w:rPr>
        <w:t>以上</w:t>
      </w:r>
    </w:p>
    <w:p w:rsidR="008F1D26" w:rsidRDefault="00F201E8">
      <w:r>
        <w:rPr>
          <w:rFonts w:hint="eastAsia"/>
        </w:rPr>
        <w:t>三种相同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16. PCI</w:t>
      </w:r>
      <w:r>
        <w:rPr>
          <w:rFonts w:hint="eastAsia"/>
        </w:rPr>
        <w:t>总线的基本传输机制是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A</w:t>
      </w:r>
      <w:r>
        <w:rPr>
          <w:rFonts w:hint="eastAsia"/>
        </w:rPr>
        <w:t>．串行传输</w:t>
      </w:r>
      <w:r>
        <w:rPr>
          <w:rFonts w:hint="eastAsia"/>
        </w:rPr>
        <w:t>      B</w:t>
      </w:r>
      <w:r>
        <w:rPr>
          <w:rFonts w:hint="eastAsia"/>
        </w:rPr>
        <w:t>．并行传输</w:t>
      </w:r>
      <w:r>
        <w:rPr>
          <w:rFonts w:hint="eastAsia"/>
        </w:rPr>
        <w:t>     C</w:t>
      </w:r>
      <w:r>
        <w:rPr>
          <w:rFonts w:hint="eastAsia"/>
        </w:rPr>
        <w:t>．</w:t>
      </w:r>
      <w:r>
        <w:rPr>
          <w:rFonts w:hint="eastAsia"/>
        </w:rPr>
        <w:t>DMA</w:t>
      </w:r>
      <w:r>
        <w:rPr>
          <w:rFonts w:hint="eastAsia"/>
        </w:rPr>
        <w:t>式传输</w:t>
      </w:r>
      <w:r>
        <w:rPr>
          <w:rFonts w:hint="eastAsia"/>
        </w:rPr>
        <w:t>     D</w:t>
      </w:r>
      <w:r>
        <w:rPr>
          <w:rFonts w:hint="eastAsia"/>
        </w:rPr>
        <w:t>．猝发式</w:t>
      </w:r>
    </w:p>
    <w:p w:rsidR="008F1D26" w:rsidRDefault="00F201E8">
      <w:r>
        <w:rPr>
          <w:rFonts w:hint="eastAsia"/>
        </w:rPr>
        <w:t>传输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17. </w:t>
      </w:r>
      <w:r>
        <w:rPr>
          <w:rFonts w:hint="eastAsia"/>
        </w:rPr>
        <w:t>中断向量地址是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A</w:t>
      </w:r>
      <w:r>
        <w:rPr>
          <w:rFonts w:hint="eastAsia"/>
        </w:rPr>
        <w:t>．子程序入口地址</w:t>
      </w:r>
      <w:r>
        <w:rPr>
          <w:rFonts w:hint="eastAsia"/>
        </w:rPr>
        <w:t>             B</w:t>
      </w:r>
      <w:r>
        <w:rPr>
          <w:rFonts w:hint="eastAsia"/>
        </w:rPr>
        <w:t>．中断服务子程序入口地址</w:t>
      </w:r>
      <w:r>
        <w:rPr>
          <w:rFonts w:hint="eastAsia"/>
        </w:rPr>
        <w:t> C</w:t>
      </w:r>
      <w:r>
        <w:rPr>
          <w:rFonts w:hint="eastAsia"/>
        </w:rPr>
        <w:t>．中断服</w:t>
      </w:r>
      <w:r>
        <w:rPr>
          <w:rFonts w:hint="eastAsia"/>
        </w:rPr>
        <w:t>务子程序出口地址</w:t>
      </w:r>
      <w:r>
        <w:rPr>
          <w:rFonts w:hint="eastAsia"/>
        </w:rPr>
        <w:t>     D</w:t>
      </w:r>
      <w:r>
        <w:rPr>
          <w:rFonts w:hint="eastAsia"/>
        </w:rPr>
        <w:t>．中断返回地址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18. CD-ROM</w:t>
      </w:r>
      <w:r>
        <w:rPr>
          <w:rFonts w:hint="eastAsia"/>
        </w:rPr>
        <w:t>是</w:t>
      </w:r>
      <w:r>
        <w:rPr>
          <w:rFonts w:hint="eastAsia"/>
        </w:rPr>
        <w:t>______</w:t>
      </w:r>
      <w:r>
        <w:rPr>
          <w:rFonts w:hint="eastAsia"/>
        </w:rPr>
        <w:t>型光盘。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A</w:t>
      </w:r>
      <w:r>
        <w:rPr>
          <w:rFonts w:hint="eastAsia"/>
        </w:rPr>
        <w:t>．一次</w:t>
      </w:r>
      <w:r>
        <w:rPr>
          <w:rFonts w:hint="eastAsia"/>
        </w:rPr>
        <w:t>          B</w:t>
      </w:r>
      <w:r>
        <w:rPr>
          <w:rFonts w:hint="eastAsia"/>
        </w:rPr>
        <w:t>．重写</w:t>
      </w:r>
      <w:r>
        <w:rPr>
          <w:rFonts w:hint="eastAsia"/>
        </w:rPr>
        <w:t>         C</w:t>
      </w:r>
      <w:r>
        <w:rPr>
          <w:rFonts w:hint="eastAsia"/>
        </w:rPr>
        <w:t>．只读</w:t>
      </w:r>
      <w:r>
        <w:rPr>
          <w:rFonts w:hint="eastAsia"/>
        </w:rPr>
        <w:t>         </w:t>
      </w:r>
    </w:p>
    <w:p w:rsidR="008F1D26" w:rsidRDefault="00F201E8">
      <w:r>
        <w:rPr>
          <w:rFonts w:hint="eastAsia"/>
        </w:rPr>
        <w:t>19. </w:t>
      </w:r>
      <w:r>
        <w:rPr>
          <w:rFonts w:hint="eastAsia"/>
        </w:rPr>
        <w:t>某计算机字长是</w:t>
      </w:r>
      <w:r>
        <w:rPr>
          <w:rFonts w:hint="eastAsia"/>
        </w:rPr>
        <w:t>16</w:t>
      </w:r>
      <w:r>
        <w:rPr>
          <w:rFonts w:hint="eastAsia"/>
        </w:rPr>
        <w:t>位，它的存储容量是</w:t>
      </w:r>
      <w:r>
        <w:rPr>
          <w:rFonts w:hint="eastAsia"/>
        </w:rPr>
        <w:t>1MB</w:t>
      </w:r>
      <w:r>
        <w:rPr>
          <w:rFonts w:hint="eastAsia"/>
        </w:rPr>
        <w:t>，按字编址，它的寻址范围是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512K      B</w:t>
      </w:r>
      <w:r>
        <w:rPr>
          <w:rFonts w:hint="eastAsia"/>
        </w:rPr>
        <w:t>．</w:t>
      </w:r>
      <w:r>
        <w:rPr>
          <w:rFonts w:hint="eastAsia"/>
        </w:rPr>
        <w:t>1M      C</w:t>
      </w:r>
      <w:r>
        <w:rPr>
          <w:rFonts w:hint="eastAsia"/>
        </w:rPr>
        <w:t>．</w:t>
      </w:r>
      <w:r>
        <w:rPr>
          <w:rFonts w:hint="eastAsia"/>
        </w:rPr>
        <w:t>512KB  </w:t>
      </w:r>
    </w:p>
    <w:p w:rsidR="008F1D26" w:rsidRDefault="00F201E8">
      <w:r>
        <w:rPr>
          <w:rFonts w:hint="eastAsia"/>
        </w:rPr>
        <w:t>20</w:t>
      </w:r>
      <w:r>
        <w:rPr>
          <w:rFonts w:hint="eastAsia"/>
        </w:rPr>
        <w:t>．一个</w:t>
      </w:r>
      <w:r>
        <w:rPr>
          <w:rFonts w:hint="eastAsia"/>
        </w:rPr>
        <w:t>16K</w:t>
      </w:r>
      <w:r>
        <w:rPr>
          <w:rFonts w:hint="eastAsia"/>
        </w:rPr>
        <w:t>×</w:t>
      </w:r>
      <w:r>
        <w:rPr>
          <w:rFonts w:hint="eastAsia"/>
        </w:rPr>
        <w:t>32</w:t>
      </w:r>
      <w:r>
        <w:rPr>
          <w:rFonts w:hint="eastAsia"/>
        </w:rPr>
        <w:t>位的存储器，其地址线和数据线的总和是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48       B</w:t>
      </w:r>
      <w:r>
        <w:rPr>
          <w:rFonts w:hint="eastAsia"/>
        </w:rPr>
        <w:t>．</w:t>
      </w:r>
      <w:r>
        <w:rPr>
          <w:rFonts w:hint="eastAsia"/>
        </w:rPr>
        <w:t>46      C</w:t>
      </w:r>
      <w:r>
        <w:rPr>
          <w:rFonts w:hint="eastAsia"/>
        </w:rPr>
        <w:t>．</w:t>
      </w:r>
      <w:r>
        <w:rPr>
          <w:rFonts w:hint="eastAsia"/>
        </w:rPr>
        <w:t>36     D.40 </w:t>
      </w:r>
    </w:p>
    <w:p w:rsidR="008F1D26" w:rsidRDefault="00F201E8"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二、填空题（共</w:t>
      </w:r>
      <w:r>
        <w:rPr>
          <w:rFonts w:hint="eastAsia"/>
        </w:rPr>
        <w:t> 7 </w:t>
      </w:r>
      <w:r>
        <w:rPr>
          <w:rFonts w:hint="eastAsia"/>
        </w:rPr>
        <w:t>题，每空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 </w:t>
      </w:r>
      <w:r>
        <w:rPr>
          <w:rFonts w:hint="eastAsia"/>
        </w:rPr>
        <w:t>共</w:t>
      </w:r>
      <w:r>
        <w:rPr>
          <w:rFonts w:hint="eastAsia"/>
        </w:rPr>
        <w:t>20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1. </w:t>
      </w:r>
      <w:r>
        <w:rPr>
          <w:rFonts w:hint="eastAsia"/>
        </w:rPr>
        <w:t>计算机系统是由</w:t>
      </w:r>
      <w:r>
        <w:rPr>
          <w:rFonts w:hint="eastAsia"/>
        </w:rPr>
        <w:t>______</w:t>
      </w:r>
      <w:r>
        <w:rPr>
          <w:rFonts w:hint="eastAsia"/>
        </w:rPr>
        <w:t>和软件两大部分组成，软件又分为</w:t>
      </w:r>
      <w:r>
        <w:rPr>
          <w:rFonts w:hint="eastAsia"/>
        </w:rPr>
        <w:t>_______</w:t>
      </w:r>
      <w:r>
        <w:rPr>
          <w:rFonts w:hint="eastAsia"/>
        </w:rPr>
        <w:t>和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2. </w:t>
      </w:r>
      <w:r>
        <w:rPr>
          <w:rFonts w:hint="eastAsia"/>
        </w:rPr>
        <w:t>系统总线按传输信息的不同分为地址总线、</w:t>
      </w:r>
      <w:r>
        <w:rPr>
          <w:rFonts w:hint="eastAsia"/>
        </w:rPr>
        <w:t>________</w:t>
      </w:r>
      <w:r>
        <w:rPr>
          <w:rFonts w:hint="eastAsia"/>
        </w:rPr>
        <w:t>、</w:t>
      </w:r>
      <w:r>
        <w:rPr>
          <w:rFonts w:hint="eastAsia"/>
        </w:rPr>
        <w:t>_________</w:t>
      </w:r>
      <w:r>
        <w:rPr>
          <w:rFonts w:hint="eastAsia"/>
        </w:rPr>
        <w:t>三大类。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3. </w:t>
      </w:r>
      <w:r>
        <w:rPr>
          <w:rFonts w:hint="eastAsia"/>
        </w:rPr>
        <w:t>四位二进制补码所能表示的十进制整数范围是</w:t>
      </w:r>
      <w:r>
        <w:rPr>
          <w:rFonts w:hint="eastAsia"/>
        </w:rPr>
        <w:t>______</w:t>
      </w:r>
      <w:r>
        <w:rPr>
          <w:rFonts w:hint="eastAsia"/>
        </w:rPr>
        <w:t>至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8F1D26" w:rsidRDefault="00F201E8">
      <w:r>
        <w:rPr>
          <w:rFonts w:hint="eastAsia"/>
        </w:rPr>
        <w:t> 4. </w:t>
      </w:r>
      <w:r>
        <w:rPr>
          <w:rFonts w:hint="eastAsia"/>
        </w:rPr>
        <w:t>半导体</w:t>
      </w:r>
      <w:r>
        <w:rPr>
          <w:rFonts w:hint="eastAsia"/>
        </w:rPr>
        <w:t>SRAM</w:t>
      </w:r>
      <w:r>
        <w:rPr>
          <w:rFonts w:hint="eastAsia"/>
        </w:rPr>
        <w:t>靠</w:t>
      </w:r>
      <w:r>
        <w:rPr>
          <w:rFonts w:hint="eastAsia"/>
        </w:rPr>
        <w:t>______</w:t>
      </w:r>
      <w:r>
        <w:rPr>
          <w:rFonts w:hint="eastAsia"/>
        </w:rPr>
        <w:t>存储信息，半导体</w:t>
      </w:r>
      <w:r>
        <w:rPr>
          <w:rFonts w:hint="eastAsia"/>
        </w:rPr>
        <w:t>DRAM</w:t>
      </w:r>
      <w:r>
        <w:rPr>
          <w:rFonts w:hint="eastAsia"/>
        </w:rPr>
        <w:t>靠</w:t>
      </w:r>
      <w:r>
        <w:rPr>
          <w:rFonts w:hint="eastAsia"/>
        </w:rPr>
        <w:t>______</w:t>
      </w:r>
      <w:r>
        <w:rPr>
          <w:rFonts w:hint="eastAsia"/>
        </w:rPr>
        <w:t>存储信息。</w:t>
      </w:r>
    </w:p>
    <w:p w:rsidR="008F1D26" w:rsidRDefault="00F201E8">
      <w:r>
        <w:rPr>
          <w:rFonts w:hint="eastAsia"/>
        </w:rPr>
        <w:t> 5. </w:t>
      </w:r>
      <w:r>
        <w:rPr>
          <w:rFonts w:hint="eastAsia"/>
        </w:rPr>
        <w:t>动态</w:t>
      </w:r>
      <w:r>
        <w:rPr>
          <w:rFonts w:hint="eastAsia"/>
        </w:rPr>
        <w:t>RAM</w:t>
      </w:r>
      <w:r>
        <w:rPr>
          <w:rFonts w:hint="eastAsia"/>
        </w:rPr>
        <w:t>的刷新方式通常有</w:t>
      </w:r>
      <w:r>
        <w:rPr>
          <w:rFonts w:hint="eastAsia"/>
        </w:rPr>
        <w:t>_______</w:t>
      </w:r>
      <w:r>
        <w:rPr>
          <w:rFonts w:hint="eastAsia"/>
        </w:rPr>
        <w:t>、</w:t>
      </w:r>
      <w:r>
        <w:rPr>
          <w:rFonts w:hint="eastAsia"/>
        </w:rPr>
        <w:t>________</w:t>
      </w:r>
      <w:r>
        <w:rPr>
          <w:rFonts w:hint="eastAsia"/>
        </w:rPr>
        <w:t>、</w:t>
      </w:r>
      <w:r>
        <w:rPr>
          <w:rFonts w:hint="eastAsia"/>
        </w:rPr>
        <w:t>_______</w:t>
      </w:r>
      <w:r>
        <w:rPr>
          <w:rFonts w:hint="eastAsia"/>
        </w:rPr>
        <w:t>三种。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6. </w:t>
      </w:r>
      <w:r>
        <w:rPr>
          <w:rFonts w:hint="eastAsia"/>
        </w:rPr>
        <w:t>完整的指令周期包括取指、</w:t>
      </w:r>
      <w:r>
        <w:rPr>
          <w:rFonts w:hint="eastAsia"/>
        </w:rPr>
        <w:t>______</w:t>
      </w:r>
      <w:r>
        <w:rPr>
          <w:rFonts w:hint="eastAsia"/>
        </w:rPr>
        <w:t>、</w:t>
      </w:r>
      <w:r>
        <w:rPr>
          <w:rFonts w:hint="eastAsia"/>
        </w:rPr>
        <w:t>______</w:t>
      </w:r>
      <w:r>
        <w:rPr>
          <w:rFonts w:hint="eastAsia"/>
        </w:rPr>
        <w:t>、</w:t>
      </w:r>
      <w:r>
        <w:rPr>
          <w:rFonts w:hint="eastAsia"/>
        </w:rPr>
        <w:t>_____</w:t>
      </w:r>
      <w:r>
        <w:rPr>
          <w:rFonts w:hint="eastAsia"/>
        </w:rPr>
        <w:t>四个子周期，影响指令流水线性能的三种相关分别是</w:t>
      </w:r>
      <w:r>
        <w:rPr>
          <w:rFonts w:hint="eastAsia"/>
        </w:rPr>
        <w:t>______</w:t>
      </w:r>
      <w:r>
        <w:rPr>
          <w:rFonts w:hint="eastAsia"/>
        </w:rPr>
        <w:t>相关、</w:t>
      </w:r>
      <w:r>
        <w:rPr>
          <w:rFonts w:hint="eastAsia"/>
        </w:rPr>
        <w:t>_______</w:t>
      </w:r>
      <w:r>
        <w:rPr>
          <w:rFonts w:hint="eastAsia"/>
        </w:rPr>
        <w:t>相关和控制相关。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7. Cache</w:t>
      </w:r>
      <w:r>
        <w:rPr>
          <w:rFonts w:hint="eastAsia"/>
        </w:rPr>
        <w:t>和主存地址的映射方式有</w:t>
      </w:r>
      <w:r>
        <w:rPr>
          <w:rFonts w:hint="eastAsia"/>
        </w:rPr>
        <w:t>__________</w:t>
      </w:r>
      <w:r>
        <w:rPr>
          <w:rFonts w:hint="eastAsia"/>
        </w:rPr>
        <w:t>、</w:t>
      </w:r>
      <w:r>
        <w:rPr>
          <w:rFonts w:hint="eastAsia"/>
        </w:rPr>
        <w:t>__________</w:t>
      </w:r>
      <w:r>
        <w:rPr>
          <w:rFonts w:hint="eastAsia"/>
        </w:rPr>
        <w:t>、</w:t>
      </w:r>
      <w:r>
        <w:rPr>
          <w:rFonts w:hint="eastAsia"/>
        </w:rPr>
        <w:t xml:space="preserve">_________ </w:t>
      </w:r>
      <w:r>
        <w:rPr>
          <w:rFonts w:hint="eastAsia"/>
        </w:rPr>
        <w:t>三种。</w:t>
      </w:r>
    </w:p>
    <w:p w:rsidR="008F1D26" w:rsidRDefault="00F201E8">
      <w:r>
        <w:rPr>
          <w:rFonts w:hint="eastAsia"/>
        </w:rPr>
        <w:t>四、应用题（共</w:t>
      </w:r>
      <w:r>
        <w:rPr>
          <w:rFonts w:hint="eastAsia"/>
        </w:rPr>
        <w:t> 5 </w:t>
      </w:r>
      <w:r>
        <w:rPr>
          <w:rFonts w:hint="eastAsia"/>
        </w:rPr>
        <w:t>题，每题</w:t>
      </w:r>
      <w:r>
        <w:rPr>
          <w:rFonts w:hint="eastAsia"/>
        </w:rPr>
        <w:t>10 </w:t>
      </w:r>
      <w:r>
        <w:rPr>
          <w:rFonts w:hint="eastAsia"/>
        </w:rPr>
        <w:t>分，</w:t>
      </w:r>
      <w:r>
        <w:rPr>
          <w:rFonts w:hint="eastAsia"/>
        </w:rPr>
        <w:t> </w:t>
      </w:r>
      <w:r>
        <w:rPr>
          <w:rFonts w:hint="eastAsia"/>
        </w:rPr>
        <w:t>共</w:t>
      </w:r>
      <w:r>
        <w:rPr>
          <w:rFonts w:hint="eastAsia"/>
        </w:rPr>
        <w:t> 50 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8F1D26" w:rsidRDefault="00F201E8">
      <w:r>
        <w:rPr>
          <w:rFonts w:hint="eastAsia"/>
        </w:rPr>
        <w:t>1. </w:t>
      </w:r>
      <w:r>
        <w:rPr>
          <w:rFonts w:hint="eastAsia"/>
        </w:rPr>
        <w:t>设某机主频为</w:t>
      </w:r>
      <w:r>
        <w:rPr>
          <w:rFonts w:hint="eastAsia"/>
        </w:rPr>
        <w:t>8MHz</w:t>
      </w:r>
      <w:r>
        <w:rPr>
          <w:rFonts w:hint="eastAsia"/>
        </w:rPr>
        <w:t>，每个机器周期平均含</w:t>
      </w:r>
      <w:r>
        <w:rPr>
          <w:rFonts w:hint="eastAsia"/>
        </w:rPr>
        <w:t>2</w:t>
      </w:r>
      <w:r>
        <w:rPr>
          <w:rFonts w:hint="eastAsia"/>
        </w:rPr>
        <w:t>个时钟周期，每条指令平均有</w:t>
      </w:r>
      <w:r>
        <w:rPr>
          <w:rFonts w:hint="eastAsia"/>
        </w:rPr>
        <w:t>2.5</w:t>
      </w:r>
      <w:r>
        <w:rPr>
          <w:rFonts w:hint="eastAsia"/>
        </w:rPr>
        <w:t>个机器</w:t>
      </w:r>
      <w:r>
        <w:rPr>
          <w:rFonts w:hint="eastAsia"/>
        </w:rPr>
        <w:t>周期，试问该机的平均指令执行速度为多少</w:t>
      </w:r>
      <w:r>
        <w:rPr>
          <w:rFonts w:hint="eastAsia"/>
        </w:rPr>
        <w:t>MIPS</w:t>
      </w:r>
      <w:r>
        <w:rPr>
          <w:rFonts w:hint="eastAsia"/>
        </w:rPr>
        <w:t>？若机器主频不变，但每个机器周期平均含</w:t>
      </w:r>
      <w:r>
        <w:rPr>
          <w:rFonts w:hint="eastAsia"/>
        </w:rPr>
        <w:t>4</w:t>
      </w:r>
      <w:r>
        <w:rPr>
          <w:rFonts w:hint="eastAsia"/>
        </w:rPr>
        <w:t>个时钟周期，每条指令平均有</w:t>
      </w:r>
      <w:r>
        <w:rPr>
          <w:rFonts w:hint="eastAsia"/>
        </w:rPr>
        <w:t>5</w:t>
      </w:r>
      <w:r>
        <w:rPr>
          <w:rFonts w:hint="eastAsia"/>
        </w:rPr>
        <w:t>个机器周期，则该机的平均指令执行速度又是多少</w:t>
      </w:r>
      <w:r>
        <w:rPr>
          <w:rFonts w:hint="eastAsia"/>
        </w:rPr>
        <w:t>MIPS</w:t>
      </w:r>
      <w:r>
        <w:rPr>
          <w:rFonts w:hint="eastAsia"/>
        </w:rPr>
        <w:t>？由此可得出什么结论</w:t>
      </w:r>
      <w:r>
        <w:rPr>
          <w:rFonts w:hint="eastAsia"/>
        </w:rPr>
        <w:t>？</w:t>
      </w:r>
    </w:p>
    <w:p w:rsidR="008F1D26" w:rsidRDefault="00F201E8">
      <w:r>
        <w:rPr>
          <w:rFonts w:hint="eastAsia"/>
        </w:rPr>
        <w:lastRenderedPageBreak/>
        <w:t>2</w:t>
      </w:r>
      <w:r>
        <w:rPr>
          <w:rFonts w:hint="eastAsia"/>
        </w:rPr>
        <w:t>．设某机有四个中断源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，其硬件排队优先次序为</w:t>
      </w:r>
      <w:r>
        <w:rPr>
          <w:rFonts w:hint="eastAsia"/>
        </w:rPr>
        <w:t>A,B,C,D</w:t>
      </w:r>
      <w:r>
        <w:rPr>
          <w:rFonts w:hint="eastAsia"/>
        </w:rPr>
        <w:t>，现要求将中断处理次序改为</w:t>
      </w:r>
      <w:r>
        <w:rPr>
          <w:rFonts w:hint="eastAsia"/>
        </w:rPr>
        <w:t>D,A,C,B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）写出每个中断源对应的屏蔽字。</w:t>
      </w:r>
      <w:r>
        <w:rPr>
          <w:rFonts w:hint="eastAsia"/>
        </w:rPr>
        <w:t> </w:t>
      </w:r>
      <w:r>
        <w:rPr>
          <w:rFonts w:hint="eastAsia"/>
        </w:rPr>
        <w:t>(</w:t>
      </w:r>
      <w:r>
        <w:rPr>
          <w:rFonts w:hint="eastAsia"/>
        </w:rPr>
        <w:t>屏蔽字为</w:t>
      </w:r>
      <w:r>
        <w:rPr>
          <w:rFonts w:hint="eastAsia"/>
        </w:rPr>
        <w:t>0</w:t>
      </w:r>
      <w:r>
        <w:rPr>
          <w:rFonts w:hint="eastAsia"/>
        </w:rPr>
        <w:t>，表示优先）</w:t>
      </w:r>
    </w:p>
    <w:p w:rsidR="008F1D26" w:rsidRDefault="008F1D26"/>
    <w:p w:rsidR="008F1D26" w:rsidRDefault="008F1D26"/>
    <w:p w:rsidR="008F1D26" w:rsidRDefault="008F1D26"/>
    <w:p w:rsidR="008F1D26" w:rsidRDefault="008F1D26"/>
    <w:p w:rsidR="008F1D26" w:rsidRDefault="00F201E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）按下图时间轴给出的四个中断源的请求时刻，画出</w:t>
      </w:r>
      <w:r>
        <w:rPr>
          <w:rFonts w:hint="eastAsia"/>
        </w:rPr>
        <w:t>CPU</w:t>
      </w:r>
      <w:r>
        <w:rPr>
          <w:rFonts w:hint="eastAsia"/>
        </w:rPr>
        <w:t>执行程序的轨迹。设每个中断源的中断服务程序时间均为</w:t>
      </w:r>
      <w:r>
        <w:rPr>
          <w:rFonts w:hint="eastAsia"/>
        </w:rPr>
        <w:t>20s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8F1D26" w:rsidRDefault="00F201E8">
      <w:pPr>
        <w:ind w:firstLineChars="400" w:firstLine="840"/>
      </w:pPr>
      <w:r>
        <w:rPr>
          <w:rFonts w:hint="eastAsia"/>
          <w:noProof/>
        </w:rPr>
        <w:drawing>
          <wp:inline distT="0" distB="0" distL="114300" distR="114300">
            <wp:extent cx="5273675" cy="1420495"/>
            <wp:effectExtent l="0" t="0" r="3175" b="8255"/>
            <wp:docPr id="1" name="图片 1" descr="QQ截图20131127225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311272254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D26" w:rsidRDefault="008F1D26">
      <w:pPr>
        <w:ind w:firstLineChars="400" w:firstLine="840"/>
      </w:pPr>
    </w:p>
    <w:p w:rsidR="008F1D26" w:rsidRDefault="008F1D26">
      <w:pPr>
        <w:ind w:firstLineChars="400" w:firstLine="840"/>
      </w:pPr>
    </w:p>
    <w:p w:rsidR="008F1D26" w:rsidRDefault="00F201E8">
      <w:pPr>
        <w:ind w:firstLineChars="400" w:firstLine="840"/>
        <w:rPr>
          <w:sz w:val="44"/>
          <w:szCs w:val="44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                </w:t>
      </w:r>
      <w:r>
        <w:rPr>
          <w:rFonts w:hint="eastAsia"/>
          <w:sz w:val="44"/>
          <w:szCs w:val="44"/>
        </w:rPr>
        <w:t>三</w:t>
      </w:r>
    </w:p>
    <w:p w:rsidR="008F1D26" w:rsidRDefault="00F201E8">
      <w:pPr>
        <w:rPr>
          <w:rFonts w:ascii="宋体" w:hAnsi="宋体"/>
        </w:rPr>
      </w:pPr>
      <w:r>
        <w:rPr>
          <w:rFonts w:ascii="宋体" w:hAnsi="宋体" w:hint="eastAsia"/>
        </w:rPr>
        <w:t xml:space="preserve">4. </w:t>
      </w:r>
      <w:r>
        <w:rPr>
          <w:rFonts w:ascii="宋体" w:hAnsi="宋体" w:hint="eastAsia"/>
        </w:rPr>
        <w:t>下列数中最小的数是</w:t>
      </w:r>
      <w:r>
        <w:rPr>
          <w:rFonts w:ascii="宋体" w:hAnsi="宋体" w:hint="eastAsia"/>
        </w:rPr>
        <w:t xml:space="preserve">______ </w:t>
      </w:r>
      <w:r>
        <w:rPr>
          <w:rFonts w:ascii="宋体" w:hAnsi="宋体" w:hint="eastAsia"/>
        </w:rPr>
        <w:t>。</w:t>
      </w:r>
    </w:p>
    <w:p w:rsidR="008F1D26" w:rsidRDefault="00F201E8">
      <w:pPr>
        <w:rPr>
          <w:rFonts w:ascii="宋体" w:hAnsi="宋体"/>
        </w:rPr>
      </w:pPr>
      <w:r>
        <w:rPr>
          <w:rFonts w:ascii="宋体" w:hAnsi="宋体" w:hint="eastAsia"/>
        </w:rPr>
        <w:t xml:space="preserve">   A</w:t>
      </w:r>
      <w:r>
        <w:rPr>
          <w:rFonts w:ascii="宋体" w:hAnsi="宋体" w:hint="eastAsia"/>
        </w:rPr>
        <w:t>．（</w:t>
      </w:r>
      <w:r>
        <w:rPr>
          <w:rFonts w:ascii="宋体" w:hAnsi="宋体" w:hint="eastAsia"/>
        </w:rPr>
        <w:t>101001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  <w:sz w:val="28"/>
          <w:vertAlign w:val="subscript"/>
        </w:rPr>
        <w:t>2</w:t>
      </w:r>
      <w:r>
        <w:rPr>
          <w:rFonts w:ascii="宋体" w:hAnsi="宋体" w:hint="eastAsia"/>
        </w:rPr>
        <w:t xml:space="preserve">    B</w:t>
      </w:r>
      <w:r>
        <w:rPr>
          <w:rFonts w:ascii="宋体" w:hAnsi="宋体" w:hint="eastAsia"/>
        </w:rPr>
        <w:t>．（</w:t>
      </w:r>
      <w:r>
        <w:rPr>
          <w:rFonts w:ascii="宋体" w:hAnsi="宋体" w:hint="eastAsia"/>
        </w:rPr>
        <w:t>52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  <w:sz w:val="28"/>
          <w:vertAlign w:val="subscript"/>
        </w:rPr>
        <w:t xml:space="preserve">8 </w:t>
      </w:r>
      <w:r>
        <w:rPr>
          <w:rFonts w:ascii="宋体" w:hAnsi="宋体" w:hint="eastAsia"/>
        </w:rPr>
        <w:t xml:space="preserve">   C</w:t>
      </w:r>
      <w:r>
        <w:rPr>
          <w:rFonts w:ascii="宋体" w:hAnsi="宋体" w:hint="eastAsia"/>
        </w:rPr>
        <w:t>．（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  <w:sz w:val="28"/>
          <w:vertAlign w:val="subscript"/>
        </w:rPr>
        <w:t>16</w:t>
      </w:r>
      <w:r>
        <w:rPr>
          <w:rFonts w:ascii="宋体" w:hAnsi="宋体" w:hint="eastAsia"/>
        </w:rPr>
        <w:t xml:space="preserve">    D</w:t>
      </w:r>
      <w:r>
        <w:rPr>
          <w:rFonts w:ascii="宋体" w:hAnsi="宋体" w:hint="eastAsia"/>
        </w:rPr>
        <w:t>．（</w:t>
      </w:r>
      <w:r>
        <w:rPr>
          <w:rFonts w:ascii="宋体" w:hAnsi="宋体" w:hint="eastAsia"/>
        </w:rPr>
        <w:t>44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  <w:sz w:val="28"/>
          <w:vertAlign w:val="subscript"/>
        </w:rPr>
        <w:t>10</w:t>
      </w:r>
    </w:p>
    <w:p w:rsidR="008F1D26" w:rsidRDefault="00F201E8">
      <w:pPr>
        <w:rPr>
          <w:rFonts w:ascii="宋体" w:hAnsi="宋体"/>
        </w:rPr>
      </w:pPr>
      <w:r>
        <w:rPr>
          <w:rFonts w:ascii="宋体" w:hAnsi="宋体" w:hint="eastAsia"/>
        </w:rPr>
        <w:t xml:space="preserve">8. </w:t>
      </w:r>
      <w:r>
        <w:rPr>
          <w:rFonts w:ascii="宋体" w:hAnsi="宋体" w:hint="eastAsia"/>
        </w:rPr>
        <w:t>某</w:t>
      </w:r>
      <w:r>
        <w:rPr>
          <w:rFonts w:ascii="宋体" w:hAnsi="宋体" w:hint="eastAsia"/>
        </w:rPr>
        <w:t>DRAM</w:t>
      </w:r>
      <w:r>
        <w:rPr>
          <w:rFonts w:ascii="宋体" w:hAnsi="宋体" w:hint="eastAsia"/>
        </w:rPr>
        <w:t>芯片，其存储容量为</w:t>
      </w:r>
      <w:r>
        <w:rPr>
          <w:rFonts w:ascii="宋体" w:hAnsi="宋体" w:hint="eastAsia"/>
        </w:rPr>
        <w:t>512K</w:t>
      </w:r>
      <w:r>
        <w:rPr>
          <w:rFonts w:ascii="宋体" w:hAnsi="宋体"/>
        </w:rPr>
        <w:t>×</w:t>
      </w:r>
      <w:r>
        <w:rPr>
          <w:rFonts w:ascii="宋体" w:hAnsi="宋体" w:hint="eastAsia"/>
        </w:rPr>
        <w:t>8</w:t>
      </w:r>
      <w:r>
        <w:rPr>
          <w:rFonts w:ascii="宋体" w:hAnsi="宋体" w:hint="eastAsia"/>
        </w:rPr>
        <w:t>位，该芯片的地址线和数据线数目为</w:t>
      </w:r>
      <w:r>
        <w:rPr>
          <w:rFonts w:ascii="宋体" w:hAnsi="宋体" w:hint="eastAsia"/>
        </w:rPr>
        <w:t xml:space="preserve">______ </w:t>
      </w:r>
      <w:r>
        <w:rPr>
          <w:rFonts w:ascii="宋体" w:hAnsi="宋体" w:hint="eastAsia"/>
        </w:rPr>
        <w:t>。</w:t>
      </w:r>
    </w:p>
    <w:p w:rsidR="008F1D26" w:rsidRDefault="00F201E8">
      <w:pPr>
        <w:rPr>
          <w:rFonts w:ascii="宋体" w:hAnsi="宋体"/>
        </w:rPr>
      </w:pPr>
      <w:r>
        <w:rPr>
          <w:rFonts w:ascii="宋体" w:hAnsi="宋体" w:hint="eastAsia"/>
        </w:rPr>
        <w:t xml:space="preserve">    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8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>512    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512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>8    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18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>8     D</w:t>
      </w:r>
      <w:r>
        <w:rPr>
          <w:rFonts w:ascii="宋体" w:hAnsi="宋体" w:hint="eastAsia"/>
        </w:rPr>
        <w:t>。</w:t>
      </w:r>
      <w:r>
        <w:rPr>
          <w:rFonts w:ascii="宋体" w:hAnsi="宋体" w:hint="eastAsia"/>
        </w:rPr>
        <w:t>19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>8</w:t>
      </w:r>
    </w:p>
    <w:p w:rsidR="008F1D26" w:rsidRDefault="00F201E8">
      <w:pPr>
        <w:rPr>
          <w:rFonts w:ascii="宋体" w:hAnsi="宋体"/>
        </w:rPr>
      </w:pPr>
      <w:r>
        <w:rPr>
          <w:rFonts w:ascii="宋体" w:hAnsi="宋体" w:hint="eastAsia"/>
        </w:rPr>
        <w:t xml:space="preserve">9. </w:t>
      </w:r>
      <w:r>
        <w:rPr>
          <w:rFonts w:ascii="宋体" w:hAnsi="宋体" w:hint="eastAsia"/>
        </w:rPr>
        <w:t>相联存储器是按</w:t>
      </w:r>
      <w:r>
        <w:rPr>
          <w:rFonts w:ascii="宋体" w:hAnsi="宋体" w:hint="eastAsia"/>
        </w:rPr>
        <w:t xml:space="preserve">______ </w:t>
      </w:r>
      <w:r>
        <w:rPr>
          <w:rFonts w:ascii="宋体" w:hAnsi="宋体" w:hint="eastAsia"/>
        </w:rPr>
        <w:t>进行寻址的存储器。</w:t>
      </w:r>
    </w:p>
    <w:p w:rsidR="008F1D26" w:rsidRDefault="00F201E8">
      <w:pPr>
        <w:rPr>
          <w:rFonts w:ascii="宋体" w:hAnsi="宋体"/>
        </w:rPr>
      </w:pPr>
      <w:r>
        <w:rPr>
          <w:rFonts w:ascii="宋体" w:hAnsi="宋体" w:hint="eastAsia"/>
        </w:rPr>
        <w:t xml:space="preserve">    A</w:t>
      </w:r>
      <w:r>
        <w:rPr>
          <w:rFonts w:ascii="宋体" w:hAnsi="宋体" w:hint="eastAsia"/>
        </w:rPr>
        <w:t>．地址指定方式</w:t>
      </w:r>
      <w:r>
        <w:rPr>
          <w:rFonts w:ascii="宋体" w:hAnsi="宋体" w:hint="eastAsia"/>
        </w:rPr>
        <w:t xml:space="preserve">              B</w:t>
      </w:r>
      <w:r>
        <w:rPr>
          <w:rFonts w:ascii="宋体" w:hAnsi="宋体" w:hint="eastAsia"/>
        </w:rPr>
        <w:t>．堆栈存取方式</w:t>
      </w:r>
      <w:r>
        <w:rPr>
          <w:rFonts w:ascii="宋体" w:hAnsi="宋体" w:hint="eastAsia"/>
        </w:rPr>
        <w:t xml:space="preserve">    </w:t>
      </w:r>
    </w:p>
    <w:p w:rsidR="008F1D26" w:rsidRDefault="00F201E8">
      <w:pPr>
        <w:ind w:firstLine="414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．内容指定方式</w:t>
      </w:r>
      <w:r>
        <w:rPr>
          <w:rFonts w:ascii="宋体" w:hAnsi="宋体" w:hint="eastAsia"/>
        </w:rPr>
        <w:t xml:space="preserve">              D</w:t>
      </w:r>
      <w:r>
        <w:rPr>
          <w:rFonts w:ascii="宋体" w:hAnsi="宋体" w:hint="eastAsia"/>
        </w:rPr>
        <w:t>。地址指定与堆栈存取方式结合</w:t>
      </w:r>
    </w:p>
    <w:p w:rsidR="008F1D26" w:rsidRDefault="00F201E8">
      <w:pPr>
        <w:rPr>
          <w:rFonts w:ascii="宋体" w:hAnsi="宋体"/>
        </w:rPr>
      </w:pPr>
      <w:r>
        <w:rPr>
          <w:rFonts w:ascii="宋体" w:hAnsi="宋体" w:hint="eastAsia"/>
        </w:rPr>
        <w:t xml:space="preserve">10. </w:t>
      </w:r>
      <w:r>
        <w:rPr>
          <w:rFonts w:ascii="宋体" w:hAnsi="宋体" w:hint="eastAsia"/>
        </w:rPr>
        <w:t>指令系统中采用不同寻址方式的目的主要是</w:t>
      </w:r>
      <w:r>
        <w:rPr>
          <w:rFonts w:ascii="宋体" w:hAnsi="宋体" w:hint="eastAsia"/>
        </w:rPr>
        <w:t xml:space="preserve">______ </w:t>
      </w:r>
      <w:r>
        <w:rPr>
          <w:rFonts w:ascii="宋体" w:hAnsi="宋体" w:hint="eastAsia"/>
        </w:rPr>
        <w:t>。</w:t>
      </w:r>
    </w:p>
    <w:p w:rsidR="008F1D26" w:rsidRDefault="00F201E8">
      <w:pPr>
        <w:rPr>
          <w:rFonts w:ascii="宋体" w:hAnsi="宋体"/>
        </w:rPr>
      </w:pPr>
      <w:r>
        <w:rPr>
          <w:rFonts w:ascii="宋体" w:hAnsi="宋体" w:hint="eastAsia"/>
        </w:rPr>
        <w:t xml:space="preserve">    A</w:t>
      </w:r>
      <w:r>
        <w:rPr>
          <w:rFonts w:ascii="宋体" w:hAnsi="宋体" w:hint="eastAsia"/>
        </w:rPr>
        <w:t>．实现存储程序和程序控制</w:t>
      </w:r>
      <w:r>
        <w:rPr>
          <w:rFonts w:ascii="宋体" w:hAnsi="宋体" w:hint="eastAsia"/>
        </w:rPr>
        <w:t xml:space="preserve">    B</w:t>
      </w:r>
      <w:r>
        <w:rPr>
          <w:rFonts w:ascii="宋体" w:hAnsi="宋体" w:hint="eastAsia"/>
        </w:rPr>
        <w:t>．缩短指令长度，扩大寻址空间，提高编程灵活性</w:t>
      </w:r>
    </w:p>
    <w:p w:rsidR="008F1D26" w:rsidRDefault="00F201E8">
      <w:pPr>
        <w:ind w:firstLine="414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．可以直接访问外存</w:t>
      </w:r>
      <w:r>
        <w:rPr>
          <w:rFonts w:ascii="宋体" w:hAnsi="宋体" w:hint="eastAsia"/>
        </w:rPr>
        <w:t xml:space="preserve">          D</w:t>
      </w:r>
      <w:r>
        <w:rPr>
          <w:rFonts w:ascii="宋体" w:hAnsi="宋体" w:hint="eastAsia"/>
        </w:rPr>
        <w:t>．提供扩展操作码的可能并降低指令译码难度</w:t>
      </w:r>
    </w:p>
    <w:p w:rsidR="008F1D26" w:rsidRDefault="00F201E8">
      <w:r>
        <w:rPr>
          <w:rFonts w:ascii="宋体" w:hAnsi="宋体" w:hint="eastAsia"/>
        </w:rPr>
        <w:t xml:space="preserve">11. </w:t>
      </w:r>
      <w:r>
        <w:rPr>
          <w:rFonts w:hint="eastAsia"/>
        </w:rPr>
        <w:t>堆栈寻址方式中，设</w:t>
      </w:r>
      <w:r>
        <w:rPr>
          <w:rFonts w:hint="eastAsia"/>
        </w:rPr>
        <w:t>A</w:t>
      </w:r>
      <w:r>
        <w:rPr>
          <w:rFonts w:hint="eastAsia"/>
        </w:rPr>
        <w:t>为累加寄存器，</w:t>
      </w:r>
      <w:r>
        <w:rPr>
          <w:rFonts w:hint="eastAsia"/>
        </w:rPr>
        <w:t>SP</w:t>
      </w:r>
      <w:r>
        <w:rPr>
          <w:rFonts w:hint="eastAsia"/>
        </w:rPr>
        <w:t>为堆栈指示器，</w:t>
      </w:r>
      <w:proofErr w:type="spellStart"/>
      <w:r>
        <w:rPr>
          <w:rFonts w:hint="eastAsia"/>
        </w:rPr>
        <w:t>Msp</w:t>
      </w:r>
      <w:proofErr w:type="spellEnd"/>
      <w:r>
        <w:rPr>
          <w:rFonts w:hint="eastAsia"/>
        </w:rPr>
        <w:t>为</w:t>
      </w:r>
      <w:r>
        <w:rPr>
          <w:rFonts w:hint="eastAsia"/>
        </w:rPr>
        <w:t>SP</w:t>
      </w:r>
    </w:p>
    <w:p w:rsidR="008F1D26" w:rsidRDefault="00F201E8">
      <w:pPr>
        <w:ind w:left="416"/>
      </w:pPr>
      <w:r>
        <w:rPr>
          <w:rFonts w:hint="eastAsia"/>
        </w:rPr>
        <w:t>指示器的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顶单元，如果操作的动作是：（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t>→</w:t>
      </w:r>
      <w:proofErr w:type="spellStart"/>
      <w:r>
        <w:t>M</w:t>
      </w:r>
      <w:r>
        <w:t>sp</w:t>
      </w:r>
      <w:proofErr w:type="spellEnd"/>
      <w:r>
        <w:rPr>
          <w:rFonts w:hint="eastAsia"/>
        </w:rPr>
        <w:t>，（</w:t>
      </w:r>
      <w:r>
        <w:rPr>
          <w:rFonts w:hint="eastAsia"/>
        </w:rPr>
        <w:t>SP</w:t>
      </w:r>
      <w:r>
        <w:rPr>
          <w:rFonts w:hint="eastAsia"/>
        </w:rPr>
        <w:t>）－</w:t>
      </w:r>
      <w:r>
        <w:rPr>
          <w:rFonts w:hint="eastAsia"/>
        </w:rPr>
        <w:t>1</w:t>
      </w:r>
      <w:r>
        <w:t>→SP</w:t>
      </w:r>
      <w:r>
        <w:rPr>
          <w:rFonts w:hint="eastAsia"/>
        </w:rPr>
        <w:t>，那么出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操作的动作为：</w:t>
      </w:r>
    </w:p>
    <w:p w:rsidR="008F1D26" w:rsidRDefault="00F201E8">
      <w:pPr>
        <w:ind w:firstLine="414"/>
      </w:pPr>
      <w:r>
        <w:rPr>
          <w:rFonts w:hint="eastAsia"/>
        </w:rPr>
        <w:t>A</w:t>
      </w:r>
      <w:r>
        <w:rPr>
          <w:rFonts w:hint="eastAsia"/>
        </w:rPr>
        <w:t>．（</w:t>
      </w:r>
      <w:proofErr w:type="spellStart"/>
      <w:r>
        <w:rPr>
          <w:rFonts w:hint="eastAsia"/>
        </w:rPr>
        <w:t>Msp</w:t>
      </w:r>
      <w:proofErr w:type="spellEnd"/>
      <w:r>
        <w:rPr>
          <w:rFonts w:hint="eastAsia"/>
        </w:rPr>
        <w:t>）</w:t>
      </w:r>
      <w:r>
        <w:t>→A</w:t>
      </w:r>
      <w:r>
        <w:rPr>
          <w:rFonts w:hint="eastAsia"/>
        </w:rPr>
        <w:t>，（</w:t>
      </w:r>
      <w:r>
        <w:rPr>
          <w:rFonts w:hint="eastAsia"/>
        </w:rPr>
        <w:t>SP</w:t>
      </w:r>
      <w:r>
        <w:rPr>
          <w:rFonts w:hint="eastAsia"/>
        </w:rPr>
        <w:t>）</w:t>
      </w:r>
      <w:r>
        <w:rPr>
          <w:rFonts w:hint="eastAsia"/>
        </w:rPr>
        <w:t>+1</w:t>
      </w:r>
      <w:r>
        <w:t>→SP       B</w: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SP</w:t>
      </w:r>
      <w:r>
        <w:rPr>
          <w:rFonts w:hint="eastAsia"/>
        </w:rPr>
        <w:t>）</w:t>
      </w:r>
      <w:r>
        <w:rPr>
          <w:rFonts w:hint="eastAsia"/>
        </w:rPr>
        <w:t>+1</w:t>
      </w:r>
      <w:r>
        <w:t>→</w:t>
      </w:r>
      <w:r>
        <w:rPr>
          <w:rFonts w:hint="eastAsia"/>
        </w:rPr>
        <w:t>SP</w:t>
      </w:r>
      <w:r>
        <w:rPr>
          <w:rFonts w:hint="eastAsia"/>
        </w:rPr>
        <w:t>，（</w:t>
      </w:r>
      <w:proofErr w:type="spellStart"/>
      <w:r>
        <w:rPr>
          <w:rFonts w:hint="eastAsia"/>
        </w:rPr>
        <w:t>Msp</w:t>
      </w:r>
      <w:proofErr w:type="spellEnd"/>
      <w:r>
        <w:rPr>
          <w:rFonts w:hint="eastAsia"/>
        </w:rPr>
        <w:t>）</w:t>
      </w:r>
      <w:r>
        <w:t>→A</w:t>
      </w:r>
    </w:p>
    <w:p w:rsidR="008F1D26" w:rsidRDefault="00F201E8">
      <w:pPr>
        <w:ind w:firstLine="414"/>
      </w:pPr>
      <w:r>
        <w:rPr>
          <w:rFonts w:hint="eastAsia"/>
        </w:rPr>
        <w:t>C</w:t>
      </w:r>
      <w:r>
        <w:rPr>
          <w:rFonts w:hint="eastAsia"/>
        </w:rPr>
        <w:t>．（</w:t>
      </w:r>
      <w:r>
        <w:rPr>
          <w:rFonts w:hint="eastAsia"/>
        </w:rPr>
        <w:t>SP</w:t>
      </w:r>
      <w:r>
        <w:rPr>
          <w:rFonts w:hint="eastAsia"/>
        </w:rPr>
        <w:t>）－</w:t>
      </w:r>
      <w:r>
        <w:t>1→SP</w:t>
      </w:r>
      <w:r>
        <w:rPr>
          <w:rFonts w:hint="eastAsia"/>
        </w:rPr>
        <w:t>，（</w:t>
      </w:r>
      <w:proofErr w:type="spellStart"/>
      <w:r>
        <w:rPr>
          <w:rFonts w:hint="eastAsia"/>
        </w:rPr>
        <w:t>Msp</w:t>
      </w:r>
      <w:proofErr w:type="spellEnd"/>
      <w:r>
        <w:rPr>
          <w:rFonts w:hint="eastAsia"/>
        </w:rPr>
        <w:t>）</w:t>
      </w:r>
      <w:r>
        <w:t>→A      D</w:t>
      </w:r>
      <w:r>
        <w:rPr>
          <w:rFonts w:hint="eastAsia"/>
        </w:rPr>
        <w:t>.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Msp</w:t>
      </w:r>
      <w:proofErr w:type="spellEnd"/>
      <w:r>
        <w:rPr>
          <w:rFonts w:hint="eastAsia"/>
        </w:rPr>
        <w:t>）</w:t>
      </w:r>
      <w:r>
        <w:t>→A</w:t>
      </w:r>
      <w:r>
        <w:rPr>
          <w:rFonts w:hint="eastAsia"/>
        </w:rPr>
        <w:t>，（</w:t>
      </w:r>
      <w:r>
        <w:rPr>
          <w:rFonts w:hint="eastAsia"/>
        </w:rPr>
        <w:t>SP</w:t>
      </w:r>
      <w:r>
        <w:rPr>
          <w:rFonts w:hint="eastAsia"/>
        </w:rPr>
        <w:t>）－</w:t>
      </w:r>
      <w:r>
        <w:rPr>
          <w:rFonts w:hint="eastAsia"/>
        </w:rPr>
        <w:t>1</w:t>
      </w:r>
      <w:r>
        <w:t>→SP</w:t>
      </w:r>
    </w:p>
    <w:p w:rsidR="008F1D26" w:rsidRDefault="00F201E8">
      <w:pPr>
        <w:rPr>
          <w:rFonts w:ascii="宋体" w:hAnsi="宋体"/>
        </w:rPr>
      </w:pPr>
      <w:r>
        <w:rPr>
          <w:rFonts w:ascii="宋体" w:hAnsi="宋体" w:hint="eastAsia"/>
        </w:rPr>
        <w:t xml:space="preserve">12. </w:t>
      </w:r>
      <w:r>
        <w:rPr>
          <w:rFonts w:ascii="宋体" w:hAnsi="宋体" w:hint="eastAsia"/>
        </w:rPr>
        <w:t>在</w:t>
      </w:r>
      <w:r>
        <w:rPr>
          <w:rFonts w:ascii="宋体" w:hAnsi="宋体" w:hint="eastAsia"/>
        </w:rPr>
        <w:t>CPU</w:t>
      </w:r>
      <w:r>
        <w:rPr>
          <w:rFonts w:ascii="宋体" w:hAnsi="宋体" w:hint="eastAsia"/>
        </w:rPr>
        <w:t>中跟踪指令后继地址的寄存器是</w:t>
      </w:r>
      <w:r>
        <w:rPr>
          <w:rFonts w:ascii="宋体" w:hAnsi="宋体" w:hint="eastAsia"/>
        </w:rPr>
        <w:t xml:space="preserve">______ </w:t>
      </w:r>
      <w:r>
        <w:rPr>
          <w:rFonts w:ascii="宋体" w:hAnsi="宋体" w:hint="eastAsia"/>
        </w:rPr>
        <w:t>。</w:t>
      </w:r>
    </w:p>
    <w:p w:rsidR="008F1D26" w:rsidRDefault="00F201E8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．主存地址寄存器</w:t>
      </w:r>
      <w:r>
        <w:rPr>
          <w:rFonts w:ascii="宋体" w:hAnsi="宋体" w:hint="eastAsia"/>
        </w:rPr>
        <w:t xml:space="preserve">    B</w:t>
      </w:r>
      <w:r>
        <w:rPr>
          <w:rFonts w:ascii="宋体" w:hAnsi="宋体" w:hint="eastAsia"/>
        </w:rPr>
        <w:t>．程序计数器</w:t>
      </w:r>
      <w:r>
        <w:rPr>
          <w:rFonts w:ascii="宋体" w:hAnsi="宋体" w:hint="eastAsia"/>
        </w:rPr>
        <w:t xml:space="preserve">    </w:t>
      </w:r>
    </w:p>
    <w:p w:rsidR="008F1D26" w:rsidRDefault="00F201E8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．指令寄存器</w:t>
      </w:r>
      <w:r>
        <w:rPr>
          <w:rFonts w:ascii="宋体" w:hAnsi="宋体" w:hint="eastAsia"/>
        </w:rPr>
        <w:t xml:space="preserve">    D</w:t>
      </w:r>
      <w:r>
        <w:rPr>
          <w:rFonts w:ascii="宋体" w:hAnsi="宋体" w:hint="eastAsia"/>
        </w:rPr>
        <w:t>．状态条件寄存器</w:t>
      </w:r>
    </w:p>
    <w:p w:rsidR="008F1D26" w:rsidRDefault="00F201E8">
      <w:pPr>
        <w:ind w:left="412" w:hanging="412"/>
        <w:rPr>
          <w:rFonts w:ascii="宋体" w:hAnsi="宋体"/>
        </w:rPr>
      </w:pPr>
      <w:r>
        <w:rPr>
          <w:rFonts w:ascii="宋体" w:hAnsi="宋体" w:hint="eastAsia"/>
        </w:rPr>
        <w:t xml:space="preserve">15. </w:t>
      </w:r>
      <w:r>
        <w:rPr>
          <w:rFonts w:ascii="宋体" w:hAnsi="宋体" w:hint="eastAsia"/>
        </w:rPr>
        <w:t>在</w:t>
      </w:r>
      <w:r>
        <w:rPr>
          <w:rFonts w:ascii="宋体" w:hAnsi="宋体" w:hint="eastAsia"/>
        </w:rPr>
        <w:t xml:space="preserve">______ </w:t>
      </w:r>
      <w:r>
        <w:rPr>
          <w:rFonts w:ascii="宋体" w:hAnsi="宋体" w:hint="eastAsia"/>
        </w:rPr>
        <w:t>的微型计算机系统中，外设可以和主存储器单元统一编址，因此可以不用</w:t>
      </w:r>
      <w:r>
        <w:rPr>
          <w:rFonts w:ascii="宋体" w:hAnsi="宋体" w:hint="eastAsia"/>
        </w:rPr>
        <w:t>I/O</w:t>
      </w:r>
      <w:r>
        <w:rPr>
          <w:rFonts w:ascii="宋体" w:hAnsi="宋体" w:hint="eastAsia"/>
        </w:rPr>
        <w:t>指令。</w:t>
      </w:r>
    </w:p>
    <w:p w:rsidR="008F1D26" w:rsidRDefault="00F201E8">
      <w:pPr>
        <w:rPr>
          <w:rFonts w:ascii="宋体" w:hAnsi="宋体"/>
        </w:rPr>
      </w:pPr>
      <w:r>
        <w:rPr>
          <w:rFonts w:ascii="宋体" w:hAnsi="宋体" w:hint="eastAsia"/>
        </w:rPr>
        <w:t xml:space="preserve">    A</w:t>
      </w:r>
      <w:r>
        <w:rPr>
          <w:rFonts w:ascii="宋体" w:hAnsi="宋体" w:hint="eastAsia"/>
        </w:rPr>
        <w:t>．单总线</w:t>
      </w:r>
      <w:r>
        <w:rPr>
          <w:rFonts w:ascii="宋体" w:hAnsi="宋体" w:hint="eastAsia"/>
        </w:rPr>
        <w:t xml:space="preserve">     B</w:t>
      </w:r>
      <w:r>
        <w:rPr>
          <w:rFonts w:ascii="宋体" w:hAnsi="宋体" w:hint="eastAsia"/>
        </w:rPr>
        <w:t>．双总线</w:t>
      </w:r>
      <w:r>
        <w:rPr>
          <w:rFonts w:ascii="宋体" w:hAnsi="宋体" w:hint="eastAsia"/>
        </w:rPr>
        <w:t xml:space="preserve">     C</w:t>
      </w:r>
      <w:r>
        <w:rPr>
          <w:rFonts w:ascii="宋体" w:hAnsi="宋体" w:hint="eastAsia"/>
        </w:rPr>
        <w:t>．三总线</w:t>
      </w:r>
      <w:r>
        <w:rPr>
          <w:rFonts w:ascii="宋体" w:hAnsi="宋体" w:hint="eastAsia"/>
        </w:rPr>
        <w:t xml:space="preserve">     D</w:t>
      </w:r>
      <w:r>
        <w:rPr>
          <w:rFonts w:ascii="宋体" w:hAnsi="宋体" w:hint="eastAsia"/>
        </w:rPr>
        <w:t>．多总线</w:t>
      </w:r>
    </w:p>
    <w:p w:rsidR="008F1D26" w:rsidRDefault="00F201E8">
      <w:pPr>
        <w:rPr>
          <w:rFonts w:ascii="宋体" w:hAnsi="宋体"/>
        </w:rPr>
      </w:pPr>
      <w:r>
        <w:rPr>
          <w:rFonts w:ascii="宋体" w:hAnsi="宋体" w:hint="eastAsia"/>
        </w:rPr>
        <w:t xml:space="preserve">16. </w:t>
      </w:r>
      <w:r>
        <w:rPr>
          <w:rFonts w:ascii="宋体" w:hAnsi="宋体" w:hint="eastAsia"/>
        </w:rPr>
        <w:t>用于笔记本电脑的大容量存储器是</w:t>
      </w:r>
      <w:r>
        <w:rPr>
          <w:rFonts w:ascii="宋体" w:hAnsi="宋体" w:hint="eastAsia"/>
        </w:rPr>
        <w:t xml:space="preserve">______ </w:t>
      </w:r>
      <w:r>
        <w:rPr>
          <w:rFonts w:ascii="宋体" w:hAnsi="宋体" w:hint="eastAsia"/>
        </w:rPr>
        <w:t>。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双选</w:t>
      </w:r>
      <w:r>
        <w:rPr>
          <w:rFonts w:ascii="宋体" w:hAnsi="宋体" w:hint="eastAsia"/>
        </w:rPr>
        <w:t>）</w:t>
      </w:r>
    </w:p>
    <w:p w:rsidR="008F1D26" w:rsidRDefault="00F201E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．软磁盘</w:t>
      </w:r>
      <w:r>
        <w:rPr>
          <w:rFonts w:ascii="宋体" w:hAnsi="宋体" w:hint="eastAsia"/>
        </w:rPr>
        <w:t xml:space="preserve">     B</w:t>
      </w:r>
      <w:r>
        <w:rPr>
          <w:rFonts w:ascii="宋体" w:hAnsi="宋体" w:hint="eastAsia"/>
        </w:rPr>
        <w:t>．硬磁盘</w:t>
      </w:r>
      <w:r>
        <w:rPr>
          <w:rFonts w:ascii="宋体" w:hAnsi="宋体" w:hint="eastAsia"/>
        </w:rPr>
        <w:t xml:space="preserve">     C</w:t>
      </w:r>
      <w:r>
        <w:rPr>
          <w:rFonts w:ascii="宋体" w:hAnsi="宋体" w:hint="eastAsia"/>
        </w:rPr>
        <w:t>．固态盘</w:t>
      </w:r>
      <w:r>
        <w:rPr>
          <w:rFonts w:ascii="宋体" w:hAnsi="宋体" w:hint="eastAsia"/>
        </w:rPr>
        <w:t xml:space="preserve">     D</w:t>
      </w:r>
      <w:r>
        <w:rPr>
          <w:rFonts w:ascii="宋体" w:hAnsi="宋体" w:hint="eastAsia"/>
        </w:rPr>
        <w:t>．磁带</w:t>
      </w:r>
    </w:p>
    <w:p w:rsidR="008F1D26" w:rsidRDefault="00F201E8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19. </w:t>
      </w:r>
      <w:r>
        <w:rPr>
          <w:rFonts w:ascii="宋体" w:hAnsi="宋体" w:hint="eastAsia"/>
        </w:rPr>
        <w:t>采用</w:t>
      </w:r>
      <w:r>
        <w:rPr>
          <w:rFonts w:ascii="宋体" w:hAnsi="宋体" w:hint="eastAsia"/>
        </w:rPr>
        <w:t xml:space="preserve">DMA </w:t>
      </w:r>
      <w:r>
        <w:rPr>
          <w:rFonts w:ascii="宋体" w:hAnsi="宋体" w:hint="eastAsia"/>
        </w:rPr>
        <w:t>方式传送数据时，每传送一个数据就要用一个</w:t>
      </w:r>
      <w:r>
        <w:rPr>
          <w:rFonts w:ascii="宋体" w:hAnsi="宋体" w:hint="eastAsia"/>
        </w:rPr>
        <w:t xml:space="preserve">______ </w:t>
      </w:r>
      <w:r>
        <w:rPr>
          <w:rFonts w:ascii="宋体" w:hAnsi="宋体" w:hint="eastAsia"/>
        </w:rPr>
        <w:t>。</w:t>
      </w:r>
    </w:p>
    <w:p w:rsidR="008F1D26" w:rsidRDefault="00F201E8">
      <w:pPr>
        <w:rPr>
          <w:rFonts w:ascii="宋体" w:hAnsi="宋体"/>
        </w:rPr>
      </w:pPr>
      <w:r>
        <w:rPr>
          <w:rFonts w:ascii="宋体" w:hAnsi="宋体" w:hint="eastAsia"/>
        </w:rPr>
        <w:t xml:space="preserve">    A</w:t>
      </w:r>
      <w:r>
        <w:rPr>
          <w:rFonts w:ascii="宋体" w:hAnsi="宋体" w:hint="eastAsia"/>
        </w:rPr>
        <w:t>．指令周期</w:t>
      </w:r>
      <w:r>
        <w:rPr>
          <w:rFonts w:ascii="宋体" w:hAnsi="宋体" w:hint="eastAsia"/>
        </w:rPr>
        <w:t xml:space="preserve">     B</w:t>
      </w:r>
      <w:r>
        <w:rPr>
          <w:rFonts w:ascii="宋体" w:hAnsi="宋体" w:hint="eastAsia"/>
        </w:rPr>
        <w:t>．数据周期</w:t>
      </w:r>
      <w:r>
        <w:rPr>
          <w:rFonts w:ascii="宋体" w:hAnsi="宋体" w:hint="eastAsia"/>
        </w:rPr>
        <w:t xml:space="preserve">     C</w:t>
      </w:r>
      <w:r>
        <w:rPr>
          <w:rFonts w:ascii="宋体" w:hAnsi="宋体" w:hint="eastAsia"/>
        </w:rPr>
        <w:t>．存储周期</w:t>
      </w:r>
      <w:r>
        <w:rPr>
          <w:rFonts w:ascii="宋体" w:hAnsi="宋体" w:hint="eastAsia"/>
        </w:rPr>
        <w:t xml:space="preserve">     D</w:t>
      </w:r>
      <w:r>
        <w:rPr>
          <w:rFonts w:ascii="宋体" w:hAnsi="宋体" w:hint="eastAsia"/>
        </w:rPr>
        <w:t>．总线周期</w:t>
      </w:r>
    </w:p>
    <w:p w:rsidR="008F1D26" w:rsidRDefault="00F201E8">
      <w:pPr>
        <w:rPr>
          <w:rFonts w:ascii="宋体" w:hAnsi="宋体"/>
        </w:rPr>
      </w:pPr>
      <w:r>
        <w:rPr>
          <w:rFonts w:ascii="宋体" w:hAnsi="宋体" w:hint="eastAsia"/>
        </w:rPr>
        <w:t xml:space="preserve">20. </w:t>
      </w:r>
      <w:r>
        <w:rPr>
          <w:rFonts w:ascii="宋体" w:hAnsi="宋体" w:hint="eastAsia"/>
        </w:rPr>
        <w:t>并行</w:t>
      </w:r>
      <w:r>
        <w:rPr>
          <w:rFonts w:ascii="宋体" w:hAnsi="宋体" w:hint="eastAsia"/>
        </w:rPr>
        <w:t>I/O</w:t>
      </w:r>
      <w:r>
        <w:rPr>
          <w:rFonts w:ascii="宋体" w:hAnsi="宋体" w:hint="eastAsia"/>
        </w:rPr>
        <w:t>标准接口</w:t>
      </w:r>
      <w:r>
        <w:rPr>
          <w:rFonts w:ascii="宋体" w:hAnsi="宋体" w:hint="eastAsia"/>
        </w:rPr>
        <w:t>SCSI</w:t>
      </w:r>
      <w:r>
        <w:rPr>
          <w:rFonts w:ascii="宋体" w:hAnsi="宋体" w:hint="eastAsia"/>
        </w:rPr>
        <w:t>中，一块主适配器可以</w:t>
      </w:r>
      <w:r>
        <w:rPr>
          <w:rFonts w:ascii="宋体" w:hAnsi="宋体" w:hint="eastAsia"/>
        </w:rPr>
        <w:t>连接</w:t>
      </w:r>
      <w:r>
        <w:rPr>
          <w:rFonts w:ascii="宋体" w:hAnsi="宋体" w:hint="eastAsia"/>
        </w:rPr>
        <w:t xml:space="preserve">______ </w:t>
      </w:r>
      <w:proofErr w:type="gramStart"/>
      <w:r>
        <w:rPr>
          <w:rFonts w:ascii="宋体" w:hAnsi="宋体" w:hint="eastAsia"/>
        </w:rPr>
        <w:t>台具有</w:t>
      </w:r>
      <w:proofErr w:type="gramEnd"/>
      <w:r>
        <w:rPr>
          <w:rFonts w:ascii="宋体" w:hAnsi="宋体" w:hint="eastAsia"/>
        </w:rPr>
        <w:t>SCSI</w:t>
      </w:r>
      <w:r>
        <w:rPr>
          <w:rFonts w:ascii="宋体" w:hAnsi="宋体" w:hint="eastAsia"/>
        </w:rPr>
        <w:t>接口的设备。</w:t>
      </w:r>
    </w:p>
    <w:p w:rsidR="008F1D26" w:rsidRDefault="00F201E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6    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7</w:t>
      </w:r>
      <w:r>
        <w:rPr>
          <w:rFonts w:ascii="宋体" w:hAnsi="宋体" w:hint="eastAsia"/>
        </w:rPr>
        <w:t>～</w:t>
      </w:r>
      <w:r>
        <w:rPr>
          <w:rFonts w:ascii="宋体" w:hAnsi="宋体" w:hint="eastAsia"/>
        </w:rPr>
        <w:t>15    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8  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10</w:t>
      </w:r>
    </w:p>
    <w:p w:rsidR="008F1D26" w:rsidRDefault="008F1D26">
      <w:pPr>
        <w:ind w:firstLine="420"/>
        <w:rPr>
          <w:rFonts w:ascii="宋体" w:hAnsi="宋体"/>
        </w:rPr>
      </w:pPr>
    </w:p>
    <w:p w:rsidR="008F1D26" w:rsidRDefault="00F201E8">
      <w:pPr>
        <w:ind w:left="206" w:hanging="206"/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 xml:space="preserve">. </w:t>
      </w:r>
      <w:r>
        <w:rPr>
          <w:rFonts w:ascii="宋体" w:hAnsi="宋体" w:hint="eastAsia"/>
        </w:rPr>
        <w:t>在计算机术语中，将</w:t>
      </w:r>
      <w:r>
        <w:rPr>
          <w:rFonts w:ascii="宋体" w:hAnsi="宋体" w:hint="eastAsia"/>
        </w:rPr>
        <w:t xml:space="preserve">A.______ 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 xml:space="preserve">B.______ </w:t>
      </w:r>
      <w:r>
        <w:rPr>
          <w:rFonts w:ascii="宋体" w:hAnsi="宋体" w:hint="eastAsia"/>
        </w:rPr>
        <w:t>和在一起称为</w:t>
      </w:r>
      <w:r>
        <w:rPr>
          <w:rFonts w:ascii="宋体" w:hAnsi="宋体" w:hint="eastAsia"/>
        </w:rPr>
        <w:t>CPU</w:t>
      </w:r>
      <w:r>
        <w:rPr>
          <w:rFonts w:ascii="宋体" w:hAnsi="宋体" w:hint="eastAsia"/>
        </w:rPr>
        <w:t>，而将</w:t>
      </w:r>
      <w:r>
        <w:rPr>
          <w:rFonts w:ascii="宋体" w:hAnsi="宋体" w:hint="eastAsia"/>
        </w:rPr>
        <w:t>CPU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 xml:space="preserve">C.______ </w:t>
      </w:r>
      <w:r>
        <w:rPr>
          <w:rFonts w:ascii="宋体" w:hAnsi="宋体" w:hint="eastAsia"/>
        </w:rPr>
        <w:t>合在一起称为主机。</w:t>
      </w:r>
    </w:p>
    <w:p w:rsidR="008F1D26" w:rsidRDefault="00F201E8">
      <w:pPr>
        <w:ind w:left="206" w:hanging="206"/>
        <w:rPr>
          <w:rFonts w:ascii="宋体" w:hAnsi="宋体"/>
        </w:rPr>
      </w:pPr>
      <w:r>
        <w:rPr>
          <w:rFonts w:ascii="宋体" w:hAnsi="宋体" w:hint="eastAsia"/>
        </w:rPr>
        <w:t xml:space="preserve">2. </w:t>
      </w:r>
      <w:r>
        <w:rPr>
          <w:rFonts w:ascii="宋体" w:hAnsi="宋体" w:hint="eastAsia"/>
        </w:rPr>
        <w:t>计算机软件一般分为两大类：一类叫</w:t>
      </w:r>
      <w:r>
        <w:rPr>
          <w:rFonts w:ascii="宋体" w:hAnsi="宋体" w:hint="eastAsia"/>
        </w:rPr>
        <w:t xml:space="preserve">A.______ </w:t>
      </w:r>
      <w:r>
        <w:rPr>
          <w:rFonts w:ascii="宋体" w:hAnsi="宋体" w:hint="eastAsia"/>
        </w:rPr>
        <w:t>，另一类叫</w:t>
      </w:r>
      <w:r>
        <w:rPr>
          <w:rFonts w:ascii="宋体" w:hAnsi="宋体" w:hint="eastAsia"/>
        </w:rPr>
        <w:t xml:space="preserve">B.______ </w:t>
      </w:r>
      <w:r>
        <w:rPr>
          <w:rFonts w:ascii="宋体" w:hAnsi="宋体" w:hint="eastAsia"/>
        </w:rPr>
        <w:t>。操作系统属于</w:t>
      </w:r>
      <w:r>
        <w:rPr>
          <w:rFonts w:ascii="宋体" w:hAnsi="宋体" w:hint="eastAsia"/>
        </w:rPr>
        <w:t xml:space="preserve">C.______ </w:t>
      </w:r>
      <w:r>
        <w:rPr>
          <w:rFonts w:ascii="宋体" w:hAnsi="宋体" w:hint="eastAsia"/>
        </w:rPr>
        <w:t>类。</w:t>
      </w:r>
    </w:p>
    <w:p w:rsidR="008F1D26" w:rsidRDefault="00F201E8">
      <w:pPr>
        <w:ind w:left="206" w:hanging="206"/>
        <w:rPr>
          <w:rFonts w:ascii="宋体" w:hAnsi="宋体"/>
        </w:rPr>
      </w:pPr>
      <w:r>
        <w:rPr>
          <w:rFonts w:ascii="宋体" w:hAnsi="宋体" w:hint="eastAsia"/>
        </w:rPr>
        <w:t xml:space="preserve">3. </w:t>
      </w:r>
      <w:r>
        <w:rPr>
          <w:rFonts w:ascii="宋体" w:hAnsi="宋体" w:hint="eastAsia"/>
        </w:rPr>
        <w:t>主存储器容量通常以</w:t>
      </w:r>
      <w:r>
        <w:rPr>
          <w:rFonts w:ascii="宋体" w:hAnsi="宋体" w:hint="eastAsia"/>
        </w:rPr>
        <w:t>MB</w:t>
      </w:r>
      <w:r>
        <w:rPr>
          <w:rFonts w:ascii="宋体" w:hAnsi="宋体" w:hint="eastAsia"/>
        </w:rPr>
        <w:t>表示，其中</w:t>
      </w:r>
      <w:r>
        <w:rPr>
          <w:rFonts w:ascii="宋体" w:hAnsi="宋体" w:hint="eastAsia"/>
        </w:rPr>
        <w:t>M = A._____</w:t>
      </w:r>
      <w:proofErr w:type="gramStart"/>
      <w:r>
        <w:rPr>
          <w:rFonts w:ascii="宋体" w:hAnsi="宋体" w:hint="eastAsia"/>
        </w:rPr>
        <w:t>_ ,</w:t>
      </w:r>
      <w:proofErr w:type="gramEnd"/>
      <w:r>
        <w:rPr>
          <w:rFonts w:ascii="宋体" w:hAnsi="宋体" w:hint="eastAsia"/>
        </w:rPr>
        <w:t xml:space="preserve"> B </w:t>
      </w:r>
      <w:r>
        <w:rPr>
          <w:rFonts w:ascii="宋体" w:hAnsi="宋体" w:hint="eastAsia"/>
        </w:rPr>
        <w:t>=B.______</w:t>
      </w:r>
      <w:r>
        <w:rPr>
          <w:rFonts w:ascii="宋体" w:hAnsi="宋体" w:hint="eastAsia"/>
        </w:rPr>
        <w:t>；硬盘容量通常以</w:t>
      </w:r>
      <w:r>
        <w:rPr>
          <w:rFonts w:ascii="宋体" w:hAnsi="宋体" w:hint="eastAsia"/>
        </w:rPr>
        <w:t>GB</w:t>
      </w:r>
      <w:r>
        <w:rPr>
          <w:rFonts w:ascii="宋体" w:hAnsi="宋体" w:hint="eastAsia"/>
        </w:rPr>
        <w:t>表示，其中</w:t>
      </w:r>
      <w:r>
        <w:rPr>
          <w:rFonts w:ascii="宋体" w:hAnsi="宋体" w:hint="eastAsia"/>
        </w:rPr>
        <w:t xml:space="preserve">G =C. ______ </w:t>
      </w:r>
      <w:r>
        <w:rPr>
          <w:rFonts w:ascii="宋体" w:hAnsi="宋体" w:hint="eastAsia"/>
        </w:rPr>
        <w:t>。</w:t>
      </w:r>
    </w:p>
    <w:p w:rsidR="008F1D26" w:rsidRDefault="00F201E8">
      <w:pPr>
        <w:rPr>
          <w:rFonts w:ascii="宋体" w:hAnsi="宋体"/>
        </w:rPr>
      </w:pPr>
      <w:r>
        <w:rPr>
          <w:rFonts w:ascii="宋体" w:hAnsi="宋体" w:hint="eastAsia"/>
        </w:rPr>
        <w:t>4. CPU</w:t>
      </w:r>
      <w:r>
        <w:rPr>
          <w:rFonts w:ascii="宋体" w:hAnsi="宋体" w:hint="eastAsia"/>
        </w:rPr>
        <w:t>能直接访问</w:t>
      </w:r>
      <w:r>
        <w:rPr>
          <w:rFonts w:ascii="宋体" w:hAnsi="宋体" w:hint="eastAsia"/>
        </w:rPr>
        <w:t xml:space="preserve">A.______ 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 xml:space="preserve">B.______ </w:t>
      </w:r>
      <w:r>
        <w:rPr>
          <w:rFonts w:ascii="宋体" w:hAnsi="宋体" w:hint="eastAsia"/>
        </w:rPr>
        <w:t>，但不能直接访问磁盘和光盘。</w:t>
      </w:r>
    </w:p>
    <w:p w:rsidR="008F1D26" w:rsidRDefault="00F201E8">
      <w:pPr>
        <w:rPr>
          <w:rFonts w:ascii="宋体" w:hAnsi="宋体"/>
        </w:rPr>
      </w:pPr>
      <w:r>
        <w:rPr>
          <w:rFonts w:ascii="宋体" w:hAnsi="宋体" w:hint="eastAsia"/>
        </w:rPr>
        <w:t xml:space="preserve">5. </w:t>
      </w:r>
      <w:r>
        <w:rPr>
          <w:rFonts w:ascii="宋体" w:hAnsi="宋体" w:hint="eastAsia"/>
        </w:rPr>
        <w:t>指令字长度有</w:t>
      </w:r>
      <w:r>
        <w:rPr>
          <w:rFonts w:ascii="宋体" w:hAnsi="宋体" w:hint="eastAsia"/>
        </w:rPr>
        <w:t xml:space="preserve">A.______ 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 xml:space="preserve">B.______ 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 xml:space="preserve">C.______ </w:t>
      </w:r>
      <w:r>
        <w:rPr>
          <w:rFonts w:ascii="宋体" w:hAnsi="宋体" w:hint="eastAsia"/>
        </w:rPr>
        <w:t>三种形式。</w:t>
      </w:r>
    </w:p>
    <w:p w:rsidR="008F1D26" w:rsidRDefault="00F201E8">
      <w:pPr>
        <w:ind w:left="206" w:hanging="206"/>
        <w:rPr>
          <w:rFonts w:ascii="宋体" w:hAnsi="宋体"/>
        </w:rPr>
      </w:pPr>
      <w:r>
        <w:rPr>
          <w:rFonts w:ascii="宋体" w:hAnsi="宋体" w:hint="eastAsia"/>
        </w:rPr>
        <w:t xml:space="preserve">6. </w:t>
      </w:r>
      <w:r>
        <w:rPr>
          <w:rFonts w:ascii="宋体" w:hAnsi="宋体" w:hint="eastAsia"/>
        </w:rPr>
        <w:t>计算机系统中，根据应用条件和硬件资源不同，数据传输方式可采用</w:t>
      </w:r>
      <w:r>
        <w:rPr>
          <w:rFonts w:ascii="宋体" w:hAnsi="宋体" w:hint="eastAsia"/>
        </w:rPr>
        <w:t xml:space="preserve">A.______ </w:t>
      </w:r>
      <w:r>
        <w:rPr>
          <w:rFonts w:ascii="宋体" w:hAnsi="宋体" w:hint="eastAsia"/>
        </w:rPr>
        <w:t>传送、</w:t>
      </w:r>
      <w:r>
        <w:rPr>
          <w:rFonts w:ascii="宋体" w:hAnsi="宋体" w:hint="eastAsia"/>
        </w:rPr>
        <w:t xml:space="preserve">B.______ </w:t>
      </w:r>
      <w:r>
        <w:rPr>
          <w:rFonts w:ascii="宋体" w:hAnsi="宋体" w:hint="eastAsia"/>
        </w:rPr>
        <w:t>传送、</w:t>
      </w:r>
      <w:r>
        <w:rPr>
          <w:rFonts w:ascii="宋体" w:hAnsi="宋体" w:hint="eastAsia"/>
        </w:rPr>
        <w:t xml:space="preserve">C.______ </w:t>
      </w:r>
      <w:r>
        <w:rPr>
          <w:rFonts w:ascii="宋体" w:hAnsi="宋体" w:hint="eastAsia"/>
        </w:rPr>
        <w:t>传送。</w:t>
      </w:r>
    </w:p>
    <w:p w:rsidR="008F1D26" w:rsidRDefault="00F201E8">
      <w:pPr>
        <w:ind w:left="206" w:hanging="206"/>
        <w:rPr>
          <w:rFonts w:ascii="宋体" w:hAnsi="宋体"/>
        </w:rPr>
      </w:pPr>
      <w:r>
        <w:rPr>
          <w:rFonts w:ascii="宋体" w:hAnsi="宋体" w:hint="eastAsia"/>
        </w:rPr>
        <w:t xml:space="preserve">7. </w:t>
      </w:r>
      <w:r>
        <w:rPr>
          <w:rFonts w:ascii="宋体" w:hAnsi="宋体" w:hint="eastAsia"/>
        </w:rPr>
        <w:t>通道是一个特殊功能的</w:t>
      </w:r>
      <w:r>
        <w:rPr>
          <w:rFonts w:ascii="宋体" w:hAnsi="宋体" w:hint="eastAsia"/>
        </w:rPr>
        <w:t xml:space="preserve">A.______ </w:t>
      </w:r>
      <w:r>
        <w:rPr>
          <w:rFonts w:ascii="宋体" w:hAnsi="宋体" w:hint="eastAsia"/>
        </w:rPr>
        <w:t>，它有自己的</w:t>
      </w:r>
      <w:r>
        <w:rPr>
          <w:rFonts w:ascii="宋体" w:hAnsi="宋体" w:hint="eastAsia"/>
        </w:rPr>
        <w:t xml:space="preserve">B.______ </w:t>
      </w:r>
      <w:r>
        <w:rPr>
          <w:rFonts w:ascii="宋体" w:hAnsi="宋体" w:hint="eastAsia"/>
        </w:rPr>
        <w:t>专门负责数据输入输出的传输控制。</w:t>
      </w:r>
    </w:p>
    <w:p w:rsidR="008F1D26" w:rsidRDefault="00F201E8">
      <w:pPr>
        <w:ind w:left="206" w:hanging="206"/>
        <w:rPr>
          <w:rFonts w:ascii="宋体" w:hAnsi="宋体"/>
        </w:rPr>
      </w:pPr>
      <w:r>
        <w:rPr>
          <w:rFonts w:ascii="宋体" w:hAnsi="宋体" w:hint="eastAsia"/>
        </w:rPr>
        <w:t xml:space="preserve">8. </w:t>
      </w:r>
      <w:r>
        <w:rPr>
          <w:rFonts w:ascii="宋体" w:hAnsi="宋体" w:hint="eastAsia"/>
        </w:rPr>
        <w:t>并</w:t>
      </w:r>
      <w:r>
        <w:rPr>
          <w:rFonts w:ascii="宋体" w:hAnsi="宋体" w:hint="eastAsia"/>
        </w:rPr>
        <w:t>行</w:t>
      </w:r>
      <w:r>
        <w:rPr>
          <w:rFonts w:ascii="宋体" w:hAnsi="宋体" w:hint="eastAsia"/>
        </w:rPr>
        <w:t>I/O</w:t>
      </w:r>
      <w:r>
        <w:rPr>
          <w:rFonts w:ascii="宋体" w:hAnsi="宋体" w:hint="eastAsia"/>
        </w:rPr>
        <w:t>接口</w:t>
      </w:r>
      <w:r>
        <w:rPr>
          <w:rFonts w:ascii="宋体" w:hAnsi="宋体" w:hint="eastAsia"/>
        </w:rPr>
        <w:t xml:space="preserve">A.______ </w:t>
      </w:r>
      <w:r>
        <w:rPr>
          <w:rFonts w:ascii="宋体" w:hAnsi="宋体" w:hint="eastAsia"/>
        </w:rPr>
        <w:t>和串行</w:t>
      </w:r>
      <w:r>
        <w:rPr>
          <w:rFonts w:ascii="宋体" w:hAnsi="宋体" w:hint="eastAsia"/>
        </w:rPr>
        <w:t>I/O</w:t>
      </w:r>
      <w:r>
        <w:rPr>
          <w:rFonts w:ascii="宋体" w:hAnsi="宋体" w:hint="eastAsia"/>
        </w:rPr>
        <w:t>接口</w:t>
      </w:r>
      <w:r>
        <w:rPr>
          <w:rFonts w:ascii="宋体" w:hAnsi="宋体" w:hint="eastAsia"/>
        </w:rPr>
        <w:t xml:space="preserve">B.______ </w:t>
      </w:r>
      <w:r>
        <w:rPr>
          <w:rFonts w:ascii="宋体" w:hAnsi="宋体" w:hint="eastAsia"/>
        </w:rPr>
        <w:t>是目前两个最具有权威性的标准接口技术。</w:t>
      </w:r>
    </w:p>
    <w:p w:rsidR="008F1D26" w:rsidRDefault="008F1D26">
      <w:pPr>
        <w:ind w:firstLine="420"/>
        <w:rPr>
          <w:rFonts w:ascii="宋体" w:hAnsi="宋体"/>
        </w:rPr>
      </w:pPr>
    </w:p>
    <w:p w:rsidR="008F1D26" w:rsidRDefault="00F201E8">
      <w:pPr>
        <w:numPr>
          <w:ilvl w:val="1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CPU</w:t>
      </w:r>
      <w:r>
        <w:rPr>
          <w:rFonts w:ascii="宋体" w:hAnsi="宋体" w:hint="eastAsia"/>
        </w:rPr>
        <w:t>响应中断应具备哪些条件？</w:t>
      </w:r>
    </w:p>
    <w:p w:rsidR="008F1D26" w:rsidRDefault="008F1D26">
      <w:pPr>
        <w:ind w:firstLineChars="300" w:firstLine="632"/>
        <w:rPr>
          <w:rFonts w:ascii="宋体" w:hAnsi="宋体"/>
          <w:b/>
          <w:bCs/>
        </w:rPr>
      </w:pPr>
    </w:p>
    <w:p w:rsidR="008F1D26" w:rsidRDefault="008F1D26">
      <w:pPr>
        <w:ind w:firstLineChars="300" w:firstLine="632"/>
        <w:rPr>
          <w:rFonts w:ascii="宋体" w:hAnsi="宋体"/>
          <w:b/>
          <w:bCs/>
        </w:rPr>
      </w:pPr>
    </w:p>
    <w:p w:rsidR="008F1D26" w:rsidRDefault="00F201E8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已知：</w:t>
      </w:r>
      <w:r>
        <w:rPr>
          <w:rFonts w:ascii="宋体" w:hAnsi="宋体" w:hint="eastAsia"/>
        </w:rPr>
        <w:t>X=0.1011,Y=</w:t>
      </w:r>
      <w:r>
        <w:rPr>
          <w:rFonts w:ascii="宋体" w:hAnsi="宋体" w:hint="eastAsia"/>
        </w:rPr>
        <w:t>－</w:t>
      </w:r>
      <w:r>
        <w:rPr>
          <w:rFonts w:ascii="宋体" w:hAnsi="宋体" w:hint="eastAsia"/>
        </w:rPr>
        <w:t>0.0101,</w:t>
      </w:r>
      <w:r>
        <w:rPr>
          <w:rFonts w:ascii="宋体" w:hAnsi="宋体" w:hint="eastAsia"/>
        </w:rPr>
        <w:t>求</w:t>
      </w:r>
      <w:r>
        <w:rPr>
          <w:rFonts w:ascii="宋体" w:hAnsi="宋体" w:hint="eastAsia"/>
        </w:rPr>
        <w:t>[X/2]</w:t>
      </w:r>
      <w:r>
        <w:rPr>
          <w:rFonts w:ascii="宋体" w:hAnsi="宋体" w:hint="eastAsia"/>
          <w:vertAlign w:val="subscript"/>
        </w:rPr>
        <w:t>补</w:t>
      </w:r>
      <w:r>
        <w:rPr>
          <w:rFonts w:ascii="宋体" w:hAnsi="宋体" w:hint="eastAsia"/>
        </w:rPr>
        <w:t>,[X/4]</w:t>
      </w:r>
      <w:r>
        <w:rPr>
          <w:rFonts w:ascii="宋体" w:hAnsi="宋体" w:hint="eastAsia"/>
          <w:vertAlign w:val="subscript"/>
        </w:rPr>
        <w:t>补</w:t>
      </w:r>
      <w:r>
        <w:rPr>
          <w:rFonts w:ascii="宋体" w:hAnsi="宋体" w:hint="eastAsia"/>
        </w:rPr>
        <w:t>, [</w:t>
      </w:r>
      <w:r>
        <w:rPr>
          <w:rFonts w:ascii="宋体" w:hAnsi="宋体" w:hint="eastAsia"/>
        </w:rPr>
        <w:t>－</w:t>
      </w:r>
      <w:r>
        <w:rPr>
          <w:rFonts w:ascii="宋体" w:hAnsi="宋体" w:hint="eastAsia"/>
        </w:rPr>
        <w:t>X]</w:t>
      </w:r>
      <w:r>
        <w:rPr>
          <w:rFonts w:ascii="宋体" w:hAnsi="宋体" w:hint="eastAsia"/>
          <w:vertAlign w:val="subscript"/>
        </w:rPr>
        <w:t>补</w:t>
      </w:r>
      <w:r>
        <w:rPr>
          <w:rFonts w:ascii="宋体" w:hAnsi="宋体" w:hint="eastAsia"/>
        </w:rPr>
        <w:t>, [Y/2]</w:t>
      </w:r>
      <w:r>
        <w:rPr>
          <w:rFonts w:ascii="宋体" w:hAnsi="宋体" w:hint="eastAsia"/>
          <w:vertAlign w:val="subscript"/>
        </w:rPr>
        <w:t>补</w:t>
      </w:r>
      <w:r>
        <w:rPr>
          <w:rFonts w:ascii="宋体" w:hAnsi="宋体" w:hint="eastAsia"/>
        </w:rPr>
        <w:t>,[Y/4]</w:t>
      </w:r>
      <w:r>
        <w:rPr>
          <w:rFonts w:ascii="宋体" w:hAnsi="宋体" w:hint="eastAsia"/>
          <w:vertAlign w:val="subscript"/>
        </w:rPr>
        <w:t>补</w:t>
      </w:r>
      <w:r>
        <w:rPr>
          <w:rFonts w:ascii="宋体" w:hAnsi="宋体" w:hint="eastAsia"/>
        </w:rPr>
        <w:t>, [</w:t>
      </w:r>
      <w:r>
        <w:rPr>
          <w:rFonts w:ascii="宋体" w:hAnsi="宋体" w:hint="eastAsia"/>
        </w:rPr>
        <w:t>－</w:t>
      </w:r>
      <w:r>
        <w:rPr>
          <w:rFonts w:ascii="宋体" w:hAnsi="宋体" w:hint="eastAsia"/>
        </w:rPr>
        <w:t>Y]</w:t>
      </w:r>
      <w:r>
        <w:rPr>
          <w:rFonts w:ascii="宋体" w:hAnsi="宋体" w:hint="eastAsia"/>
          <w:vertAlign w:val="subscript"/>
        </w:rPr>
        <w:t>补。</w:t>
      </w:r>
    </w:p>
    <w:p w:rsidR="008F1D26" w:rsidRDefault="008F1D26">
      <w:pPr>
        <w:tabs>
          <w:tab w:val="left" w:pos="660"/>
        </w:tabs>
        <w:rPr>
          <w:rFonts w:ascii="宋体" w:hAnsi="宋体"/>
          <w:vertAlign w:val="subscript"/>
        </w:rPr>
      </w:pPr>
    </w:p>
    <w:p w:rsidR="008F1D26" w:rsidRDefault="008F1D26">
      <w:pPr>
        <w:tabs>
          <w:tab w:val="left" w:pos="660"/>
        </w:tabs>
        <w:rPr>
          <w:rFonts w:ascii="宋体" w:hAnsi="宋体"/>
          <w:vertAlign w:val="subscript"/>
        </w:rPr>
      </w:pPr>
    </w:p>
    <w:p w:rsidR="008F1D26" w:rsidRDefault="00F201E8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设机器字长为</w:t>
      </w:r>
      <w:r>
        <w:rPr>
          <w:rFonts w:ascii="宋体" w:hAnsi="宋体" w:hint="eastAsia"/>
        </w:rPr>
        <w:t>16</w:t>
      </w:r>
      <w:r>
        <w:rPr>
          <w:rFonts w:ascii="宋体" w:hAnsi="宋体" w:hint="eastAsia"/>
        </w:rPr>
        <w:t>位，定点表示时，尾数</w:t>
      </w:r>
      <w:r>
        <w:rPr>
          <w:rFonts w:ascii="宋体" w:hAnsi="宋体" w:hint="eastAsia"/>
        </w:rPr>
        <w:t>15</w:t>
      </w:r>
      <w:r>
        <w:rPr>
          <w:rFonts w:ascii="宋体" w:hAnsi="宋体" w:hint="eastAsia"/>
        </w:rPr>
        <w:t>位，阶符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位。</w:t>
      </w:r>
    </w:p>
    <w:p w:rsidR="008F1D26" w:rsidRDefault="00F201E8">
      <w:pPr>
        <w:numPr>
          <w:ilvl w:val="0"/>
          <w:numId w:val="3"/>
        </w:numPr>
        <w:ind w:left="1080"/>
        <w:rPr>
          <w:rFonts w:ascii="宋体" w:hAnsi="宋体"/>
        </w:rPr>
      </w:pPr>
      <w:r>
        <w:rPr>
          <w:rFonts w:ascii="宋体" w:hAnsi="宋体" w:hint="eastAsia"/>
        </w:rPr>
        <w:t>定点原码整数表示时，最大正数为多少？最小负数为多少？</w:t>
      </w:r>
    </w:p>
    <w:p w:rsidR="008F1D26" w:rsidRDefault="008F1D26">
      <w:pPr>
        <w:rPr>
          <w:rFonts w:ascii="宋体" w:hAnsi="宋体"/>
        </w:rPr>
      </w:pPr>
    </w:p>
    <w:p w:rsidR="008F1D26" w:rsidRDefault="00F201E8">
      <w:pPr>
        <w:numPr>
          <w:ilvl w:val="0"/>
          <w:numId w:val="3"/>
        </w:numPr>
        <w:ind w:left="1080"/>
        <w:rPr>
          <w:rFonts w:ascii="宋体" w:hAnsi="宋体"/>
        </w:rPr>
      </w:pPr>
      <w:r>
        <w:rPr>
          <w:rFonts w:ascii="宋体" w:hAnsi="宋体" w:hint="eastAsia"/>
        </w:rPr>
        <w:t>定点原码小数表示时，最大正数为多少？最小负数为多少？</w:t>
      </w:r>
    </w:p>
    <w:p w:rsidR="008F1D26" w:rsidRDefault="008F1D26">
      <w:pPr>
        <w:rPr>
          <w:rFonts w:ascii="宋体" w:hAnsi="宋体"/>
        </w:rPr>
      </w:pPr>
    </w:p>
    <w:p w:rsidR="008F1D26" w:rsidRDefault="00F201E8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有一个</w:t>
      </w:r>
      <w:r>
        <w:rPr>
          <w:rFonts w:ascii="宋体" w:hAnsi="宋体" w:hint="eastAsia"/>
        </w:rPr>
        <w:t>16K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16</w:t>
      </w:r>
      <w:r>
        <w:rPr>
          <w:rFonts w:ascii="宋体" w:hAnsi="宋体" w:hint="eastAsia"/>
        </w:rPr>
        <w:t>的存储器，由</w:t>
      </w:r>
      <w:r>
        <w:rPr>
          <w:rFonts w:ascii="宋体" w:hAnsi="宋体" w:hint="eastAsia"/>
        </w:rPr>
        <w:t>1K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位的</w:t>
      </w:r>
      <w:r>
        <w:rPr>
          <w:rFonts w:ascii="宋体" w:hAnsi="宋体" w:hint="eastAsia"/>
        </w:rPr>
        <w:t>DRAM</w:t>
      </w:r>
      <w:r>
        <w:rPr>
          <w:rFonts w:ascii="宋体" w:hAnsi="宋体" w:hint="eastAsia"/>
        </w:rPr>
        <w:t>芯片</w:t>
      </w:r>
      <w:proofErr w:type="gramStart"/>
      <w:r>
        <w:rPr>
          <w:rFonts w:ascii="宋体" w:hAnsi="宋体" w:hint="eastAsia"/>
        </w:rPr>
        <w:t>构成问</w:t>
      </w:r>
      <w:proofErr w:type="gramEnd"/>
      <w:r>
        <w:rPr>
          <w:rFonts w:ascii="宋体" w:hAnsi="宋体" w:hint="eastAsia"/>
        </w:rPr>
        <w:t>:</w:t>
      </w:r>
    </w:p>
    <w:p w:rsidR="008F1D26" w:rsidRDefault="00F201E8">
      <w:pPr>
        <w:ind w:left="239" w:firstLine="414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）总共需要多少</w:t>
      </w:r>
      <w:r>
        <w:rPr>
          <w:rFonts w:ascii="宋体" w:hAnsi="宋体" w:hint="eastAsia"/>
        </w:rPr>
        <w:t>DRAM</w:t>
      </w:r>
      <w:r>
        <w:rPr>
          <w:rFonts w:ascii="宋体" w:hAnsi="宋体" w:hint="eastAsia"/>
        </w:rPr>
        <w:t>芯片</w:t>
      </w:r>
      <w:r>
        <w:rPr>
          <w:rFonts w:ascii="宋体" w:hAnsi="宋体" w:hint="eastAsia"/>
        </w:rPr>
        <w:t>?</w:t>
      </w:r>
    </w:p>
    <w:p w:rsidR="008F1D26" w:rsidRDefault="00F201E8">
      <w:pPr>
        <w:ind w:firstLine="63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）画出存储体的组成框图。</w:t>
      </w:r>
    </w:p>
    <w:p w:rsidR="008F1D26" w:rsidRDefault="008F1D26">
      <w:pPr>
        <w:ind w:firstLine="630"/>
        <w:rPr>
          <w:rFonts w:ascii="宋体" w:hAnsi="宋体"/>
        </w:rPr>
      </w:pPr>
    </w:p>
    <w:p w:rsidR="008F1D26" w:rsidRDefault="008F1D26">
      <w:pPr>
        <w:ind w:firstLine="630"/>
        <w:rPr>
          <w:rFonts w:ascii="宋体" w:hAnsi="宋体"/>
        </w:rPr>
      </w:pPr>
    </w:p>
    <w:p w:rsidR="008F1D26" w:rsidRDefault="008F1D26">
      <w:pPr>
        <w:ind w:firstLine="630"/>
        <w:rPr>
          <w:rFonts w:ascii="宋体" w:hAnsi="宋体"/>
        </w:rPr>
      </w:pPr>
    </w:p>
    <w:p w:rsidR="008F1D26" w:rsidRDefault="008F1D26">
      <w:pPr>
        <w:ind w:firstLine="630"/>
        <w:rPr>
          <w:rFonts w:ascii="宋体" w:hAnsi="宋体"/>
        </w:rPr>
      </w:pPr>
    </w:p>
    <w:p w:rsidR="008F1D26" w:rsidRDefault="008F1D26">
      <w:pPr>
        <w:ind w:firstLine="630"/>
        <w:rPr>
          <w:rFonts w:ascii="宋体" w:hAnsi="宋体"/>
        </w:rPr>
      </w:pPr>
    </w:p>
    <w:p w:rsidR="008F1D26" w:rsidRDefault="008F1D26">
      <w:pPr>
        <w:ind w:firstLine="630"/>
        <w:rPr>
          <w:rFonts w:ascii="宋体" w:hAnsi="宋体"/>
        </w:rPr>
      </w:pPr>
    </w:p>
    <w:p w:rsidR="008F1D26" w:rsidRDefault="00F201E8">
      <w:pPr>
        <w:numPr>
          <w:ilvl w:val="0"/>
          <w:numId w:val="2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中断接口中有哪些标志触发器？功能是什么？</w:t>
      </w:r>
    </w:p>
    <w:p w:rsidR="008F1D26" w:rsidRDefault="008F1D26">
      <w:pPr>
        <w:jc w:val="left"/>
        <w:rPr>
          <w:rFonts w:ascii="宋体" w:hAnsi="宋体"/>
        </w:rPr>
      </w:pPr>
    </w:p>
    <w:p w:rsidR="008F1D26" w:rsidRDefault="00F201E8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/>
        </w:rPr>
        <w:t>CPU</w:t>
      </w:r>
      <w:r>
        <w:rPr>
          <w:rFonts w:ascii="宋体" w:hAnsi="宋体" w:hint="eastAsia"/>
        </w:rPr>
        <w:t>结构如图所示，其中一个累加寄存器</w:t>
      </w:r>
      <w:r>
        <w:rPr>
          <w:rFonts w:ascii="宋体" w:hAnsi="宋体" w:hint="eastAsia"/>
        </w:rPr>
        <w:t>AC</w:t>
      </w:r>
      <w:r>
        <w:rPr>
          <w:rFonts w:ascii="宋体" w:hAnsi="宋体" w:hint="eastAsia"/>
        </w:rPr>
        <w:t>，一个状态条件寄存器和其它四个寄存器，各部分之间的连线表</w:t>
      </w:r>
      <w:proofErr w:type="gramStart"/>
      <w:r>
        <w:rPr>
          <w:rFonts w:ascii="宋体" w:hAnsi="宋体" w:hint="eastAsia"/>
        </w:rPr>
        <w:t>示数据</w:t>
      </w:r>
      <w:proofErr w:type="gramEnd"/>
      <w:r>
        <w:rPr>
          <w:rFonts w:ascii="宋体" w:hAnsi="宋体" w:hint="eastAsia"/>
        </w:rPr>
        <w:t>通路，箭头表示信息传送方向。</w:t>
      </w:r>
    </w:p>
    <w:p w:rsidR="008F1D26" w:rsidRDefault="00F201E8">
      <w:pPr>
        <w:numPr>
          <w:ilvl w:val="1"/>
          <w:numId w:val="2"/>
        </w:numPr>
        <w:rPr>
          <w:sz w:val="24"/>
        </w:rPr>
      </w:pPr>
      <w:r>
        <w:rPr>
          <w:rFonts w:ascii="宋体" w:hAnsi="宋体" w:hint="eastAsia"/>
        </w:rPr>
        <w:lastRenderedPageBreak/>
        <w:t>标明图中四个寄存器的名称。</w:t>
      </w:r>
    </w:p>
    <w:p w:rsidR="008F1D26" w:rsidRDefault="00F201E8">
      <w:pPr>
        <w:numPr>
          <w:ilvl w:val="1"/>
          <w:numId w:val="2"/>
        </w:numPr>
        <w:rPr>
          <w:sz w:val="24"/>
        </w:rPr>
      </w:pPr>
      <w:r>
        <w:rPr>
          <w:rFonts w:ascii="宋体" w:hAnsi="宋体" w:hint="eastAsia"/>
        </w:rPr>
        <w:t>简述指令从主存取到控制器的数据通路。</w:t>
      </w:r>
    </w:p>
    <w:p w:rsidR="008F1D26" w:rsidRDefault="00F201E8">
      <w:pPr>
        <w:numPr>
          <w:ilvl w:val="1"/>
          <w:numId w:val="2"/>
        </w:numPr>
        <w:rPr>
          <w:sz w:val="24"/>
        </w:rPr>
      </w:pPr>
      <w:r>
        <w:rPr>
          <w:rFonts w:ascii="宋体" w:hAnsi="宋体" w:hint="eastAsia"/>
        </w:rPr>
        <w:t>简述数据在运算器和主存之间进行存</w:t>
      </w:r>
      <w:r>
        <w:rPr>
          <w:rFonts w:ascii="宋体" w:hAnsi="宋体" w:hint="eastAsia"/>
        </w:rPr>
        <w:t>/</w:t>
      </w:r>
      <w:proofErr w:type="gramStart"/>
      <w:r>
        <w:rPr>
          <w:rFonts w:ascii="宋体" w:hAnsi="宋体" w:hint="eastAsia"/>
        </w:rPr>
        <w:t>取访问</w:t>
      </w:r>
      <w:proofErr w:type="gramEnd"/>
      <w:r>
        <w:rPr>
          <w:rFonts w:ascii="宋体" w:hAnsi="宋体" w:hint="eastAsia"/>
        </w:rPr>
        <w:t>的数据通路。</w:t>
      </w:r>
      <w:r>
        <w:rPr>
          <w:rFonts w:hint="eastAsia"/>
          <w:noProof/>
          <w:sz w:val="24"/>
        </w:rPr>
        <w:drawing>
          <wp:inline distT="0" distB="0" distL="114300" distR="114300">
            <wp:extent cx="4192270" cy="4172585"/>
            <wp:effectExtent l="0" t="0" r="1778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417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D26" w:rsidRDefault="00F201E8">
      <w:pPr>
        <w:jc w:val="center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t>图</w:t>
      </w:r>
      <w:r>
        <w:rPr>
          <w:rFonts w:ascii="宋体" w:hAnsi="宋体"/>
          <w:b/>
          <w:sz w:val="18"/>
        </w:rPr>
        <w:t>C8.1</w:t>
      </w:r>
    </w:p>
    <w:p w:rsidR="008F1D26" w:rsidRDefault="00F201E8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何谓</w:t>
      </w:r>
      <w:r>
        <w:rPr>
          <w:rFonts w:ascii="宋体" w:hAnsi="宋体" w:hint="eastAsia"/>
        </w:rPr>
        <w:t>DMA</w:t>
      </w:r>
      <w:r>
        <w:rPr>
          <w:rFonts w:ascii="宋体" w:hAnsi="宋体" w:hint="eastAsia"/>
        </w:rPr>
        <w:t>方式？</w:t>
      </w:r>
      <w:r>
        <w:rPr>
          <w:rFonts w:ascii="宋体" w:hAnsi="宋体" w:hint="eastAsia"/>
        </w:rPr>
        <w:t>DMA</w:t>
      </w:r>
      <w:r>
        <w:rPr>
          <w:rFonts w:ascii="宋体" w:hAnsi="宋体" w:hint="eastAsia"/>
        </w:rPr>
        <w:t>控制器可采用哪几种方式与</w:t>
      </w:r>
      <w:r>
        <w:rPr>
          <w:rFonts w:ascii="宋体" w:hAnsi="宋体" w:hint="eastAsia"/>
        </w:rPr>
        <w:t>CPU</w:t>
      </w:r>
      <w:r>
        <w:rPr>
          <w:rFonts w:ascii="宋体" w:hAnsi="宋体" w:hint="eastAsia"/>
        </w:rPr>
        <w:t>分时使用内存？</w:t>
      </w:r>
    </w:p>
    <w:p w:rsidR="008F1D26" w:rsidRDefault="008F1D26">
      <w:pPr>
        <w:rPr>
          <w:rFonts w:ascii="宋体" w:hAnsi="宋体"/>
        </w:rPr>
      </w:pPr>
    </w:p>
    <w:p w:rsidR="008F1D26" w:rsidRDefault="00F201E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</w:t>
      </w:r>
      <w:r>
        <w:rPr>
          <w:rFonts w:hint="eastAsia"/>
          <w:sz w:val="44"/>
          <w:szCs w:val="44"/>
        </w:rPr>
        <w:t>四</w:t>
      </w:r>
    </w:p>
    <w:p w:rsidR="008F1D26" w:rsidRDefault="00F201E8">
      <w:pPr>
        <w:numPr>
          <w:ilvl w:val="0"/>
          <w:numId w:val="4"/>
        </w:numPr>
        <w:jc w:val="left"/>
      </w:pPr>
      <w:r>
        <w:rPr>
          <w:rFonts w:hint="eastAsia"/>
        </w:rPr>
        <w:t>将有关数据加以分类、统计、分析，以取得有利用价值的信息，我们称其为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8F1D26" w:rsidRDefault="00F201E8">
      <w:pPr>
        <w:ind w:left="780"/>
        <w:jc w:val="left"/>
      </w:pPr>
      <w:r>
        <w:rPr>
          <w:rFonts w:hint="eastAsia"/>
        </w:rPr>
        <w:t xml:space="preserve">A. </w:t>
      </w:r>
      <w:r>
        <w:rPr>
          <w:rFonts w:hint="eastAsia"/>
        </w:rPr>
        <w:t>数值计算</w:t>
      </w:r>
      <w:r>
        <w:rPr>
          <w:rFonts w:hint="eastAsia"/>
        </w:rPr>
        <w:t xml:space="preserve">      B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辅助设计</w:t>
      </w:r>
      <w:r>
        <w:rPr>
          <w:rFonts w:hint="eastAsia"/>
        </w:rPr>
        <w:t xml:space="preserve">      </w:t>
      </w:r>
      <w:r>
        <w:t>C</w:t>
      </w:r>
      <w:r>
        <w:rPr>
          <w:rFonts w:hint="eastAsia"/>
        </w:rPr>
        <w:t xml:space="preserve">. </w:t>
      </w:r>
      <w:r>
        <w:rPr>
          <w:rFonts w:hint="eastAsia"/>
        </w:rPr>
        <w:t>数据处理</w:t>
      </w:r>
      <w:r>
        <w:rPr>
          <w:rFonts w:hint="eastAsia"/>
        </w:rPr>
        <w:t xml:space="preserve">      </w:t>
      </w:r>
      <w:r>
        <w:t>D</w:t>
      </w:r>
      <w:r>
        <w:rPr>
          <w:rFonts w:hint="eastAsia"/>
        </w:rPr>
        <w:t xml:space="preserve">. </w:t>
      </w:r>
      <w:r>
        <w:rPr>
          <w:rFonts w:hint="eastAsia"/>
        </w:rPr>
        <w:t>实时控制</w:t>
      </w:r>
    </w:p>
    <w:p w:rsidR="008F1D26" w:rsidRDefault="00F201E8">
      <w:pPr>
        <w:numPr>
          <w:ilvl w:val="0"/>
          <w:numId w:val="4"/>
        </w:numPr>
        <w:jc w:val="left"/>
      </w:pPr>
      <w:r>
        <w:rPr>
          <w:rFonts w:hint="eastAsia"/>
        </w:rPr>
        <w:t>目前的计算机，从原理上讲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8F1D26" w:rsidRDefault="00F201E8">
      <w:pPr>
        <w:numPr>
          <w:ilvl w:val="0"/>
          <w:numId w:val="5"/>
        </w:numPr>
        <w:jc w:val="left"/>
      </w:pPr>
      <w:r>
        <w:rPr>
          <w:rFonts w:hint="eastAsia"/>
        </w:rPr>
        <w:t>指令以二进制形式存放，数据以十进制形式存放</w:t>
      </w:r>
    </w:p>
    <w:p w:rsidR="008F1D26" w:rsidRDefault="00F201E8">
      <w:pPr>
        <w:numPr>
          <w:ilvl w:val="0"/>
          <w:numId w:val="5"/>
        </w:numPr>
        <w:jc w:val="left"/>
      </w:pPr>
      <w:r>
        <w:rPr>
          <w:rFonts w:hint="eastAsia"/>
        </w:rPr>
        <w:t>指令以十进制形式存放，数据以二进制形式存放</w:t>
      </w:r>
    </w:p>
    <w:p w:rsidR="008F1D26" w:rsidRDefault="00F201E8">
      <w:pPr>
        <w:numPr>
          <w:ilvl w:val="0"/>
          <w:numId w:val="5"/>
        </w:numPr>
        <w:jc w:val="left"/>
      </w:pPr>
      <w:r>
        <w:rPr>
          <w:rFonts w:hint="eastAsia"/>
        </w:rPr>
        <w:t>指令和数据都以二进制形式存放</w:t>
      </w:r>
    </w:p>
    <w:p w:rsidR="008F1D26" w:rsidRDefault="00F201E8">
      <w:pPr>
        <w:numPr>
          <w:ilvl w:val="0"/>
          <w:numId w:val="5"/>
        </w:numPr>
        <w:jc w:val="left"/>
      </w:pPr>
      <w:r>
        <w:rPr>
          <w:rFonts w:hint="eastAsia"/>
        </w:rPr>
        <w:t>指令和数据都以十进制形式存放</w:t>
      </w:r>
    </w:p>
    <w:p w:rsidR="008F1D26" w:rsidRDefault="00F201E8">
      <w:pPr>
        <w:numPr>
          <w:ilvl w:val="0"/>
          <w:numId w:val="6"/>
        </w:numPr>
        <w:jc w:val="left"/>
      </w:pPr>
      <w:r>
        <w:rPr>
          <w:rFonts w:hint="eastAsia"/>
        </w:rPr>
        <w:t>根据国标规定，每个汉字在计算机内占用</w:t>
      </w:r>
      <w:r>
        <w:rPr>
          <w:rFonts w:hint="eastAsia"/>
        </w:rPr>
        <w:t>______</w:t>
      </w:r>
      <w:r>
        <w:rPr>
          <w:rFonts w:hint="eastAsia"/>
        </w:rPr>
        <w:t>存</w:t>
      </w:r>
      <w:r>
        <w:rPr>
          <w:rFonts w:hint="eastAsia"/>
        </w:rPr>
        <w:t>储。</w:t>
      </w:r>
    </w:p>
    <w:p w:rsidR="008F1D26" w:rsidRDefault="00F201E8">
      <w:pPr>
        <w:ind w:left="780"/>
        <w:jc w:val="left"/>
      </w:pPr>
      <w:r>
        <w:t>A</w:t>
      </w:r>
      <w:r>
        <w:rPr>
          <w:rFonts w:hint="eastAsia"/>
        </w:rPr>
        <w:t>.</w:t>
      </w:r>
      <w:r>
        <w:rPr>
          <w:rFonts w:hint="eastAsia"/>
        </w:rPr>
        <w:t>一个字节</w:t>
      </w:r>
      <w:r>
        <w:rPr>
          <w:rFonts w:hint="eastAsia"/>
        </w:rPr>
        <w:t xml:space="preserve">      </w:t>
      </w:r>
      <w:r>
        <w:t>B</w:t>
      </w:r>
      <w:r>
        <w:rPr>
          <w:rFonts w:hint="eastAsia"/>
        </w:rPr>
        <w:t>.</w:t>
      </w:r>
      <w:r>
        <w:rPr>
          <w:rFonts w:hint="eastAsia"/>
        </w:rPr>
        <w:t>二个字节</w:t>
      </w:r>
      <w:r>
        <w:rPr>
          <w:rFonts w:hint="eastAsia"/>
        </w:rPr>
        <w:t xml:space="preserve">      </w:t>
      </w:r>
      <w:r>
        <w:t>C</w:t>
      </w:r>
      <w:r>
        <w:rPr>
          <w:rFonts w:hint="eastAsia"/>
        </w:rPr>
        <w:t>.</w:t>
      </w:r>
      <w:r>
        <w:rPr>
          <w:rFonts w:hint="eastAsia"/>
        </w:rPr>
        <w:t>三个字节</w:t>
      </w:r>
      <w:r>
        <w:rPr>
          <w:rFonts w:hint="eastAsia"/>
        </w:rPr>
        <w:t xml:space="preserve">      </w:t>
      </w:r>
      <w:r>
        <w:t>D</w:t>
      </w:r>
      <w:r>
        <w:rPr>
          <w:rFonts w:hint="eastAsia"/>
        </w:rPr>
        <w:t>.</w:t>
      </w:r>
      <w:r>
        <w:rPr>
          <w:rFonts w:hint="eastAsia"/>
        </w:rPr>
        <w:t>四个字节</w:t>
      </w:r>
    </w:p>
    <w:p w:rsidR="008F1D26" w:rsidRDefault="00F201E8">
      <w:pPr>
        <w:numPr>
          <w:ilvl w:val="0"/>
          <w:numId w:val="6"/>
        </w:numPr>
        <w:jc w:val="left"/>
      </w:pPr>
      <w:r>
        <w:rPr>
          <w:rFonts w:hint="eastAsia"/>
        </w:rPr>
        <w:t>下列数中最小的数为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8F1D26" w:rsidRDefault="00F201E8">
      <w:pPr>
        <w:ind w:left="780"/>
        <w:jc w:val="left"/>
        <w:rPr>
          <w:vertAlign w:val="subscript"/>
        </w:rPr>
      </w:pPr>
      <w:r>
        <w:t>A</w: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101001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 xml:space="preserve">2 </w:t>
      </w:r>
      <w:r>
        <w:rPr>
          <w:rFonts w:hint="eastAsia"/>
        </w:rPr>
        <w:t xml:space="preserve">   </w:t>
      </w:r>
      <w:r>
        <w:t>B</w: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52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8</w:t>
      </w:r>
      <w:r>
        <w:rPr>
          <w:rFonts w:hint="eastAsia"/>
        </w:rPr>
        <w:t xml:space="preserve">        </w:t>
      </w:r>
      <w:r>
        <w:t>C</w: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B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 xml:space="preserve">16 </w:t>
      </w:r>
      <w:r>
        <w:rPr>
          <w:rFonts w:hint="eastAsia"/>
        </w:rPr>
        <w:t xml:space="preserve">      </w:t>
      </w:r>
      <w:r>
        <w:t>D</w: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44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10</w:t>
      </w:r>
    </w:p>
    <w:p w:rsidR="008F1D26" w:rsidRDefault="00F201E8">
      <w:pPr>
        <w:numPr>
          <w:ilvl w:val="0"/>
          <w:numId w:val="6"/>
        </w:numPr>
        <w:jc w:val="left"/>
      </w:pPr>
      <w:r>
        <w:rPr>
          <w:rFonts w:hint="eastAsia"/>
        </w:rPr>
        <w:t>存储器是计算机系统的记忆设备，主要用于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8F1D26" w:rsidRDefault="00F201E8">
      <w:pPr>
        <w:ind w:left="780"/>
        <w:jc w:val="left"/>
      </w:pPr>
      <w:r>
        <w:rPr>
          <w:rFonts w:hint="eastAsia"/>
        </w:rPr>
        <w:t>A.</w:t>
      </w:r>
      <w:r>
        <w:rPr>
          <w:rFonts w:hint="eastAsia"/>
        </w:rPr>
        <w:t>存放程序</w:t>
      </w:r>
      <w:r>
        <w:rPr>
          <w:rFonts w:hint="eastAsia"/>
        </w:rPr>
        <w:t xml:space="preserve">     </w:t>
      </w:r>
      <w:r>
        <w:t xml:space="preserve"> B</w:t>
      </w:r>
      <w:r>
        <w:rPr>
          <w:rFonts w:hint="eastAsia"/>
        </w:rPr>
        <w:t>.</w:t>
      </w:r>
      <w:r>
        <w:rPr>
          <w:rFonts w:hint="eastAsia"/>
        </w:rPr>
        <w:t>存放软件</w:t>
      </w:r>
      <w:r>
        <w:rPr>
          <w:rFonts w:hint="eastAsia"/>
        </w:rPr>
        <w:t xml:space="preserve">     </w:t>
      </w:r>
      <w:r>
        <w:t>C</w:t>
      </w:r>
      <w:r>
        <w:rPr>
          <w:rFonts w:hint="eastAsia"/>
        </w:rPr>
        <w:t>.</w:t>
      </w:r>
      <w:r>
        <w:rPr>
          <w:rFonts w:hint="eastAsia"/>
        </w:rPr>
        <w:t>存放微程序</w:t>
      </w:r>
      <w:r>
        <w:rPr>
          <w:rFonts w:hint="eastAsia"/>
        </w:rPr>
        <w:t xml:space="preserve">   </w:t>
      </w:r>
      <w:r>
        <w:t>D</w:t>
      </w:r>
      <w:r>
        <w:rPr>
          <w:rFonts w:hint="eastAsia"/>
        </w:rPr>
        <w:t>.</w:t>
      </w:r>
      <w:r>
        <w:rPr>
          <w:rFonts w:hint="eastAsia"/>
        </w:rPr>
        <w:t>存放程序和数据</w:t>
      </w:r>
    </w:p>
    <w:p w:rsidR="008F1D26" w:rsidRDefault="00F201E8">
      <w:pPr>
        <w:numPr>
          <w:ilvl w:val="0"/>
          <w:numId w:val="6"/>
        </w:numPr>
        <w:jc w:val="left"/>
      </w:pPr>
      <w:r>
        <w:rPr>
          <w:rFonts w:hint="eastAsia"/>
        </w:rPr>
        <w:t>设</w:t>
      </w:r>
      <w:r>
        <w:t>X</w:t>
      </w:r>
      <w:r>
        <w:rPr>
          <w:rFonts w:hint="eastAsia"/>
        </w:rPr>
        <w:t xml:space="preserve">= </w:t>
      </w:r>
      <w:r>
        <w:rPr>
          <w:rFonts w:hint="eastAsia"/>
        </w:rPr>
        <w:t>—</w:t>
      </w:r>
      <w:r>
        <w:rPr>
          <w:rFonts w:hint="eastAsia"/>
        </w:rPr>
        <w:t>0</w:t>
      </w:r>
      <w:r>
        <w:t>.1011</w:t>
      </w:r>
      <w:r>
        <w:rPr>
          <w:rFonts w:hint="eastAsia"/>
        </w:rPr>
        <w:t>，则</w:t>
      </w:r>
      <w:r>
        <w:t>[X]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为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8F1D26" w:rsidRDefault="00F201E8">
      <w:pPr>
        <w:ind w:left="780"/>
        <w:jc w:val="left"/>
      </w:pPr>
      <w:r>
        <w:lastRenderedPageBreak/>
        <w:t>A</w:t>
      </w:r>
      <w:r>
        <w:rPr>
          <w:rFonts w:hint="eastAsia"/>
        </w:rPr>
        <w:t>.1</w:t>
      </w:r>
      <w:r>
        <w:t>.</w:t>
      </w:r>
      <w:r>
        <w:rPr>
          <w:rFonts w:hint="eastAsia"/>
        </w:rPr>
        <w:t>1011</w:t>
      </w:r>
      <w:r>
        <w:t xml:space="preserve">        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.1</w:t>
      </w:r>
      <w:r>
        <w:t>.</w:t>
      </w:r>
      <w:r>
        <w:rPr>
          <w:rFonts w:hint="eastAsia"/>
        </w:rPr>
        <w:t xml:space="preserve">0100       </w:t>
      </w:r>
      <w:r>
        <w:t>C</w:t>
      </w:r>
      <w:r>
        <w:rPr>
          <w:rFonts w:hint="eastAsia"/>
        </w:rPr>
        <w:t>.</w:t>
      </w:r>
      <w:r>
        <w:t>1.0101        D</w:t>
      </w:r>
      <w:r>
        <w:rPr>
          <w:rFonts w:hint="eastAsia"/>
        </w:rPr>
        <w:t>.</w:t>
      </w:r>
      <w:r>
        <w:t>1.1001</w:t>
      </w:r>
    </w:p>
    <w:p w:rsidR="008F1D26" w:rsidRDefault="00F201E8">
      <w:pPr>
        <w:ind w:left="420"/>
        <w:jc w:val="left"/>
      </w:pPr>
      <w:r>
        <w:rPr>
          <w:rFonts w:hint="eastAsia"/>
        </w:rPr>
        <w:t xml:space="preserve">7.  </w:t>
      </w:r>
      <w:r>
        <w:rPr>
          <w:rFonts w:hint="eastAsia"/>
        </w:rPr>
        <w:t>下列数中最大的数是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8F1D26" w:rsidRDefault="00F201E8">
      <w:pPr>
        <w:ind w:left="780"/>
        <w:jc w:val="left"/>
        <w:rPr>
          <w:vertAlign w:val="subscript"/>
        </w:rPr>
      </w:pPr>
      <w:r>
        <w:t>A</w: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10010101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</w:t>
      </w:r>
      <w:r>
        <w:t>B</w: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227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8</w:t>
      </w:r>
      <w:r>
        <w:rPr>
          <w:rFonts w:hint="eastAsia"/>
        </w:rPr>
        <w:t xml:space="preserve">     </w:t>
      </w:r>
      <w:r>
        <w:t>C</w: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96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 xml:space="preserve">16  </w:t>
      </w:r>
      <w:r>
        <w:rPr>
          <w:rFonts w:hint="eastAsia"/>
        </w:rPr>
        <w:t xml:space="preserve">    </w:t>
      </w:r>
      <w:r>
        <w:t>D</w: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143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10</w:t>
      </w:r>
    </w:p>
    <w:p w:rsidR="008F1D26" w:rsidRDefault="00F201E8">
      <w:pPr>
        <w:numPr>
          <w:ilvl w:val="0"/>
          <w:numId w:val="7"/>
        </w:numPr>
        <w:jc w:val="left"/>
      </w:pPr>
      <w:r>
        <w:rPr>
          <w:rFonts w:hint="eastAsia"/>
        </w:rPr>
        <w:t>计算机问世至今，新型机器不断推陈出新，不管怎样更新，依然保有“存储程序”的概念，最早提出这种概念的是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8F1D26" w:rsidRDefault="00F201E8">
      <w:pPr>
        <w:ind w:left="780"/>
        <w:jc w:val="left"/>
      </w:pPr>
      <w:r>
        <w:t>A</w:t>
      </w:r>
      <w:r>
        <w:rPr>
          <w:rFonts w:hint="eastAsia"/>
        </w:rPr>
        <w:t>.</w:t>
      </w:r>
      <w:r>
        <w:rPr>
          <w:rFonts w:hint="eastAsia"/>
        </w:rPr>
        <w:t>巴贝奇</w:t>
      </w:r>
      <w:r>
        <w:rPr>
          <w:rFonts w:hint="eastAsia"/>
        </w:rPr>
        <w:t xml:space="preserve">         </w:t>
      </w:r>
      <w:r>
        <w:t>B</w:t>
      </w:r>
      <w:r>
        <w:rPr>
          <w:rFonts w:hint="eastAsia"/>
        </w:rPr>
        <w:t>.</w:t>
      </w:r>
      <w:proofErr w:type="gramStart"/>
      <w:r>
        <w:rPr>
          <w:rFonts w:hint="eastAsia"/>
        </w:rPr>
        <w:t>冯</w:t>
      </w:r>
      <w:proofErr w:type="gramEnd"/>
      <w:r>
        <w:rPr>
          <w:vertAlign w:val="superscript"/>
        </w:rPr>
        <w:t xml:space="preserve">. </w:t>
      </w:r>
      <w:r>
        <w:rPr>
          <w:rFonts w:hint="eastAsia"/>
        </w:rPr>
        <w:t>诺依</w:t>
      </w:r>
      <w:proofErr w:type="gramStart"/>
      <w:r>
        <w:rPr>
          <w:rFonts w:hint="eastAsia"/>
        </w:rPr>
        <w:t>曼</w:t>
      </w:r>
      <w:proofErr w:type="gramEnd"/>
      <w:r>
        <w:t xml:space="preserve">  C</w:t>
      </w:r>
      <w:r>
        <w:rPr>
          <w:rFonts w:hint="eastAsia"/>
        </w:rPr>
        <w:t>.</w:t>
      </w:r>
      <w:r>
        <w:rPr>
          <w:rFonts w:hint="eastAsia"/>
        </w:rPr>
        <w:t>帕斯卡</w:t>
      </w:r>
      <w:r>
        <w:rPr>
          <w:rFonts w:hint="eastAsia"/>
        </w:rPr>
        <w:t xml:space="preserve">      </w:t>
      </w:r>
      <w:r>
        <w:t>D</w:t>
      </w:r>
      <w:r>
        <w:rPr>
          <w:rFonts w:hint="eastAsia"/>
        </w:rPr>
        <w:t>.</w:t>
      </w:r>
      <w:r>
        <w:rPr>
          <w:rFonts w:hint="eastAsia"/>
        </w:rPr>
        <w:t>贝尔</w:t>
      </w:r>
    </w:p>
    <w:p w:rsidR="008F1D26" w:rsidRDefault="00F201E8">
      <w:pPr>
        <w:numPr>
          <w:ilvl w:val="0"/>
          <w:numId w:val="7"/>
        </w:numPr>
        <w:jc w:val="left"/>
      </w:pPr>
      <w:r>
        <w:rPr>
          <w:rFonts w:hint="eastAsia"/>
        </w:rPr>
        <w:t>在</w:t>
      </w:r>
      <w:r>
        <w:t>CPU</w:t>
      </w:r>
      <w:r>
        <w:rPr>
          <w:rFonts w:hint="eastAsia"/>
        </w:rPr>
        <w:t>中，跟踪后继指令地指的寄存器是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8F1D26" w:rsidRDefault="00F201E8">
      <w:pPr>
        <w:ind w:left="780"/>
        <w:jc w:val="left"/>
      </w:pPr>
      <w:r>
        <w:t>A</w:t>
      </w:r>
      <w:r>
        <w:rPr>
          <w:rFonts w:hint="eastAsia"/>
        </w:rPr>
        <w:t>.</w:t>
      </w:r>
      <w:r>
        <w:rPr>
          <w:rFonts w:hint="eastAsia"/>
        </w:rPr>
        <w:t>指令寄存器</w:t>
      </w:r>
      <w:r>
        <w:rPr>
          <w:rFonts w:hint="eastAsia"/>
        </w:rPr>
        <w:t xml:space="preserve">     </w:t>
      </w:r>
      <w:r>
        <w:t>B</w:t>
      </w:r>
      <w:r>
        <w:rPr>
          <w:rFonts w:hint="eastAsia"/>
        </w:rPr>
        <w:t>.</w:t>
      </w:r>
      <w:r>
        <w:rPr>
          <w:rFonts w:hint="eastAsia"/>
        </w:rPr>
        <w:t>程序计数器</w:t>
      </w: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.</w:t>
      </w:r>
      <w:r>
        <w:rPr>
          <w:rFonts w:hint="eastAsia"/>
        </w:rPr>
        <w:t>地址寄存器</w:t>
      </w:r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>.</w:t>
      </w:r>
      <w:r>
        <w:rPr>
          <w:rFonts w:hint="eastAsia"/>
        </w:rPr>
        <w:t>状态条件寄存器</w:t>
      </w:r>
    </w:p>
    <w:p w:rsidR="008F1D26" w:rsidRDefault="00F201E8">
      <w:pPr>
        <w:ind w:left="420"/>
        <w:jc w:val="left"/>
      </w:pPr>
      <w:r>
        <w:rPr>
          <w:rFonts w:hint="eastAsia"/>
        </w:rPr>
        <w:t>10. Pentium-3</w:t>
      </w:r>
      <w:r>
        <w:rPr>
          <w:rFonts w:hint="eastAsia"/>
        </w:rPr>
        <w:t>是一种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8F1D26" w:rsidRDefault="00F201E8">
      <w:pPr>
        <w:ind w:left="420"/>
        <w:jc w:val="left"/>
      </w:pPr>
      <w:r>
        <w:rPr>
          <w:rFonts w:hint="eastAsia"/>
        </w:rPr>
        <w:t xml:space="preserve">    </w:t>
      </w:r>
      <w:r>
        <w:t>A</w:t>
      </w:r>
      <w:r>
        <w:rPr>
          <w:rFonts w:hint="eastAsia"/>
        </w:rPr>
        <w:t>.64</w:t>
      </w:r>
      <w:r>
        <w:rPr>
          <w:rFonts w:hint="eastAsia"/>
        </w:rPr>
        <w:t>位处理器</w:t>
      </w:r>
      <w:r>
        <w:rPr>
          <w:rFonts w:hint="eastAsia"/>
        </w:rPr>
        <w:t xml:space="preserve">      </w:t>
      </w:r>
      <w:r>
        <w:t>B</w:t>
      </w:r>
      <w:r>
        <w:rPr>
          <w:rFonts w:hint="eastAsia"/>
        </w:rPr>
        <w:t>.16</w:t>
      </w:r>
      <w:r>
        <w:rPr>
          <w:rFonts w:hint="eastAsia"/>
        </w:rPr>
        <w:t>位处理器</w:t>
      </w: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.</w:t>
      </w:r>
      <w:r>
        <w:rPr>
          <w:rFonts w:hint="eastAsia"/>
        </w:rPr>
        <w:t>准</w:t>
      </w:r>
      <w:r>
        <w:rPr>
          <w:rFonts w:hint="eastAsia"/>
        </w:rPr>
        <w:t>16</w:t>
      </w:r>
      <w:r>
        <w:rPr>
          <w:rFonts w:hint="eastAsia"/>
        </w:rPr>
        <w:t>位处理器</w:t>
      </w:r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>.32</w:t>
      </w:r>
      <w:r>
        <w:rPr>
          <w:rFonts w:hint="eastAsia"/>
        </w:rPr>
        <w:t>位处理器</w:t>
      </w:r>
    </w:p>
    <w:p w:rsidR="008F1D26" w:rsidRDefault="00F201E8">
      <w:pPr>
        <w:ind w:left="420"/>
        <w:jc w:val="left"/>
      </w:pPr>
      <w:r>
        <w:rPr>
          <w:rFonts w:hint="eastAsia"/>
        </w:rPr>
        <w:t xml:space="preserve">11. </w:t>
      </w:r>
      <w:r>
        <w:rPr>
          <w:rFonts w:hint="eastAsia"/>
        </w:rPr>
        <w:t>三种集中式总线控制中，</w:t>
      </w:r>
      <w:r>
        <w:rPr>
          <w:rFonts w:hint="eastAsia"/>
        </w:rPr>
        <w:t>______</w:t>
      </w:r>
      <w:r>
        <w:rPr>
          <w:rFonts w:hint="eastAsia"/>
        </w:rPr>
        <w:t>方式对电路故障最敏感。</w:t>
      </w:r>
    </w:p>
    <w:p w:rsidR="008F1D26" w:rsidRDefault="00F201E8">
      <w:pPr>
        <w:ind w:left="750"/>
        <w:jc w:val="left"/>
      </w:pP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.</w:t>
      </w:r>
      <w:r>
        <w:rPr>
          <w:rFonts w:hint="eastAsia"/>
        </w:rPr>
        <w:t>链式查询</w:t>
      </w:r>
      <w:r>
        <w:rPr>
          <w:rFonts w:hint="eastAsia"/>
        </w:rPr>
        <w:t xml:space="preserve">        </w:t>
      </w:r>
      <w:r>
        <w:t>B</w:t>
      </w:r>
      <w:r>
        <w:rPr>
          <w:rFonts w:hint="eastAsia"/>
        </w:rPr>
        <w:t>.</w:t>
      </w:r>
      <w:r>
        <w:rPr>
          <w:rFonts w:hint="eastAsia"/>
        </w:rPr>
        <w:t>计数器定时查询</w:t>
      </w:r>
      <w:r>
        <w:rPr>
          <w:rFonts w:hint="eastAsia"/>
        </w:rPr>
        <w:t xml:space="preserve">        </w:t>
      </w:r>
      <w:r>
        <w:t>C</w:t>
      </w:r>
      <w:r>
        <w:rPr>
          <w:rFonts w:hint="eastAsia"/>
        </w:rPr>
        <w:t>.</w:t>
      </w:r>
      <w:r>
        <w:rPr>
          <w:rFonts w:hint="eastAsia"/>
        </w:rPr>
        <w:t>独立请求</w:t>
      </w:r>
      <w:r>
        <w:rPr>
          <w:rFonts w:hint="eastAsia"/>
        </w:rPr>
        <w:t xml:space="preserve"> </w:t>
      </w:r>
    </w:p>
    <w:p w:rsidR="008F1D26" w:rsidRDefault="00F201E8">
      <w:pPr>
        <w:ind w:firstLine="435"/>
        <w:jc w:val="left"/>
      </w:pPr>
      <w:r>
        <w:t>12</w:t>
      </w:r>
      <w:r>
        <w:rPr>
          <w:rFonts w:hint="eastAsia"/>
        </w:rPr>
        <w:t xml:space="preserve">. </w:t>
      </w:r>
      <w:r>
        <w:rPr>
          <w:rFonts w:hint="eastAsia"/>
        </w:rPr>
        <w:t>外存储器与内存储器相比，外存储器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8F1D26" w:rsidRDefault="00F201E8">
      <w:pPr>
        <w:ind w:firstLine="435"/>
        <w:jc w:val="left"/>
      </w:pPr>
      <w:r>
        <w:rPr>
          <w:rFonts w:hint="eastAsia"/>
        </w:rPr>
        <w:t xml:space="preserve">    </w:t>
      </w:r>
      <w:r>
        <w:t>A</w:t>
      </w:r>
      <w:r>
        <w:rPr>
          <w:rFonts w:hint="eastAsia"/>
        </w:rPr>
        <w:t>.</w:t>
      </w:r>
      <w:r>
        <w:rPr>
          <w:rFonts w:hint="eastAsia"/>
        </w:rPr>
        <w:t>速度快，容量大，成本高</w:t>
      </w:r>
      <w:r>
        <w:rPr>
          <w:rFonts w:hint="eastAsia"/>
        </w:rPr>
        <w:t xml:space="preserve">             </w:t>
      </w:r>
      <w:r>
        <w:t>B</w:t>
      </w:r>
      <w:r>
        <w:rPr>
          <w:rFonts w:hint="eastAsia"/>
        </w:rPr>
        <w:t>.</w:t>
      </w:r>
      <w:r>
        <w:rPr>
          <w:rFonts w:hint="eastAsia"/>
        </w:rPr>
        <w:t>速度慢，容量大，成本低</w:t>
      </w:r>
    </w:p>
    <w:p w:rsidR="008F1D26" w:rsidRDefault="00F201E8">
      <w:pPr>
        <w:ind w:firstLine="435"/>
        <w:jc w:val="left"/>
      </w:pPr>
      <w:r>
        <w:rPr>
          <w:rFonts w:hint="eastAsia"/>
        </w:rPr>
        <w:t xml:space="preserve">    </w:t>
      </w:r>
      <w:r>
        <w:t>C</w:t>
      </w:r>
      <w:r>
        <w:rPr>
          <w:rFonts w:hint="eastAsia"/>
        </w:rPr>
        <w:t>.</w:t>
      </w:r>
      <w:r>
        <w:rPr>
          <w:rFonts w:hint="eastAsia"/>
        </w:rPr>
        <w:t>速度快，容量小，成本高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         </w:t>
      </w:r>
      <w:r>
        <w:t>D</w:t>
      </w:r>
      <w:r>
        <w:rPr>
          <w:rFonts w:hint="eastAsia"/>
        </w:rPr>
        <w:t>.</w:t>
      </w:r>
      <w:r>
        <w:rPr>
          <w:rFonts w:hint="eastAsia"/>
        </w:rPr>
        <w:t>速度慢，容量大，成本高</w:t>
      </w:r>
    </w:p>
    <w:p w:rsidR="008F1D26" w:rsidRDefault="00F201E8">
      <w:pPr>
        <w:ind w:firstLine="435"/>
        <w:jc w:val="left"/>
      </w:pPr>
      <w:r>
        <w:rPr>
          <w:rFonts w:hint="eastAsia"/>
        </w:rPr>
        <w:t xml:space="preserve">13. </w:t>
      </w:r>
      <w:r>
        <w:rPr>
          <w:rFonts w:hint="eastAsia"/>
        </w:rPr>
        <w:t>一个</w:t>
      </w:r>
      <w:r>
        <w:rPr>
          <w:rFonts w:hint="eastAsia"/>
        </w:rPr>
        <w:t>256K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的存储器，其地址线和数据线总和为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8F1D26" w:rsidRDefault="00F201E8">
      <w:pPr>
        <w:ind w:firstLine="435"/>
        <w:jc w:val="left"/>
      </w:pPr>
      <w:r>
        <w:rPr>
          <w:rFonts w:hint="eastAsia"/>
        </w:rPr>
        <w:t xml:space="preserve">    </w:t>
      </w:r>
      <w:r>
        <w:t>A</w:t>
      </w:r>
      <w:r>
        <w:rPr>
          <w:rFonts w:hint="eastAsia"/>
        </w:rPr>
        <w:t xml:space="preserve">.16             </w:t>
      </w:r>
      <w:r>
        <w:t>B</w:t>
      </w:r>
      <w:r>
        <w:rPr>
          <w:rFonts w:hint="eastAsia"/>
        </w:rPr>
        <w:t xml:space="preserve">.18             </w:t>
      </w:r>
      <w:r>
        <w:t>C</w:t>
      </w:r>
      <w:r>
        <w:rPr>
          <w:rFonts w:hint="eastAsia"/>
        </w:rPr>
        <w:t xml:space="preserve">.26             </w:t>
      </w:r>
      <w:r>
        <w:t>D</w:t>
      </w:r>
      <w:r>
        <w:rPr>
          <w:rFonts w:hint="eastAsia"/>
        </w:rPr>
        <w:t>.20</w:t>
      </w:r>
    </w:p>
    <w:p w:rsidR="008F1D26" w:rsidRDefault="00F201E8">
      <w:pPr>
        <w:ind w:left="855" w:hanging="420"/>
        <w:jc w:val="left"/>
      </w:pPr>
      <w:r>
        <w:rPr>
          <w:rFonts w:hint="eastAsia"/>
        </w:rPr>
        <w:t xml:space="preserve">14. </w:t>
      </w:r>
      <w:r>
        <w:rPr>
          <w:rFonts w:hint="eastAsia"/>
        </w:rPr>
        <w:t>堆栈寻址方式中，设</w:t>
      </w:r>
      <w:r>
        <w:t>A</w:t>
      </w:r>
      <w:r>
        <w:rPr>
          <w:rFonts w:hint="eastAsia"/>
        </w:rPr>
        <w:t>为累加器，</w:t>
      </w:r>
      <w:r>
        <w:t>SP</w:t>
      </w:r>
      <w:r>
        <w:rPr>
          <w:rFonts w:hint="eastAsia"/>
        </w:rPr>
        <w:t>为堆栈指示器，</w:t>
      </w:r>
      <w:r>
        <w:t>M</w:t>
      </w:r>
      <w:r>
        <w:rPr>
          <w:vertAlign w:val="subscript"/>
        </w:rPr>
        <w:t>SP</w:t>
      </w:r>
      <w:r>
        <w:rPr>
          <w:rFonts w:hint="eastAsia"/>
        </w:rPr>
        <w:t>为</w:t>
      </w:r>
      <w:r>
        <w:t>SP</w:t>
      </w:r>
      <w:r>
        <w:rPr>
          <w:rFonts w:hint="eastAsia"/>
        </w:rPr>
        <w:t>指示的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顶单元。如果进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操作的动作顺序是（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ascii="宋体" w:hint="eastAsia"/>
        </w:rPr>
        <w:t>→</w:t>
      </w:r>
      <w:r>
        <w:rPr>
          <w:rFonts w:eastAsia="PMingLiU"/>
        </w:rPr>
        <w:t>M</w:t>
      </w:r>
      <w:r>
        <w:rPr>
          <w:rFonts w:eastAsia="PMingLiU"/>
          <w:vertAlign w:val="subscript"/>
        </w:rPr>
        <w:t>SP</w:t>
      </w:r>
      <w:r>
        <w:rPr>
          <w:rFonts w:hint="eastAsia"/>
        </w:rPr>
        <w:t>，</w:t>
      </w:r>
      <w:r>
        <w:rPr>
          <w:rFonts w:eastAsia="PMingLiU"/>
        </w:rPr>
        <w:t>(SP)</w:t>
      </w:r>
      <w:r>
        <w:rPr>
          <w:rFonts w:hint="eastAsia"/>
        </w:rPr>
        <w:t>-1</w:t>
      </w:r>
      <w:r>
        <w:rPr>
          <w:rFonts w:ascii="宋体" w:hint="eastAsia"/>
        </w:rPr>
        <w:t>→</w:t>
      </w:r>
      <w:r>
        <w:rPr>
          <w:rFonts w:eastAsia="PMingLiU"/>
        </w:rPr>
        <w:t>SP</w:t>
      </w:r>
      <w:r>
        <w:rPr>
          <w:rFonts w:hint="eastAsia"/>
        </w:rPr>
        <w:t>。那么出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操作的动作顺序应为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8F1D26" w:rsidRDefault="00F201E8">
      <w:pPr>
        <w:ind w:left="855" w:hanging="420"/>
        <w:jc w:val="left"/>
        <w:rPr>
          <w:rFonts w:ascii="宋体"/>
        </w:rPr>
      </w:pPr>
      <w:r>
        <w:rPr>
          <w:rFonts w:ascii="PMingLiU" w:eastAsia="PMingLiU" w:hint="eastAsia"/>
        </w:rPr>
        <w:t xml:space="preserve">     </w:t>
      </w:r>
      <w:proofErr w:type="gramStart"/>
      <w:r>
        <w:rPr>
          <w:rFonts w:ascii="PMingLiU" w:eastAsia="PMingLiU" w:hint="eastAsia"/>
        </w:rPr>
        <w:t>A</w:t>
      </w:r>
      <w:r>
        <w:rPr>
          <w:rFonts w:ascii="PMingLiU" w:hint="eastAsia"/>
        </w:rPr>
        <w:t>.</w:t>
      </w:r>
      <w:r>
        <w:t>(</w:t>
      </w:r>
      <w:proofErr w:type="gramEnd"/>
      <w:r>
        <w:t>M</w:t>
      </w:r>
      <w:r>
        <w:rPr>
          <w:vertAlign w:val="subscript"/>
        </w:rPr>
        <w:t>SP</w:t>
      </w:r>
      <w:r>
        <w:t>)</w:t>
      </w:r>
      <w:r>
        <w:rPr>
          <w:rFonts w:ascii="宋体" w:hint="eastAsia"/>
        </w:rPr>
        <w:t>→</w:t>
      </w:r>
      <w:r>
        <w:t>A</w:t>
      </w:r>
      <w:r>
        <w:rPr>
          <w:rFonts w:ascii="MingLiU" w:hint="eastAsia"/>
        </w:rPr>
        <w:t>，</w:t>
      </w:r>
      <w:r>
        <w:t>(SP)+1</w:t>
      </w:r>
      <w:r>
        <w:rPr>
          <w:rFonts w:ascii="宋体" w:hint="eastAsia"/>
        </w:rPr>
        <w:t>→</w:t>
      </w:r>
      <w:r>
        <w:rPr>
          <w:rFonts w:ascii="宋体" w:hint="eastAsia"/>
        </w:rPr>
        <w:t>SP</w:t>
      </w:r>
      <w:r>
        <w:rPr>
          <w:rFonts w:ascii="MingLiU" w:eastAsia="MingLiU"/>
        </w:rPr>
        <w:t xml:space="preserve">            </w:t>
      </w:r>
      <w:r>
        <w:rPr>
          <w:rFonts w:ascii="宋体" w:hint="eastAsia"/>
        </w:rPr>
        <w:t>B</w:t>
      </w:r>
      <w:r>
        <w:rPr>
          <w:rFonts w:ascii="MingLiU" w:hint="eastAsia"/>
        </w:rPr>
        <w:t>.</w:t>
      </w:r>
      <w:r>
        <w:t>(SP)+1</w:t>
      </w:r>
      <w:r>
        <w:rPr>
          <w:rFonts w:ascii="宋体" w:hint="eastAsia"/>
        </w:rPr>
        <w:t>→</w:t>
      </w:r>
      <w:r>
        <w:rPr>
          <w:rFonts w:ascii="宋体" w:hint="eastAsia"/>
        </w:rPr>
        <w:t>SP</w:t>
      </w:r>
      <w:r>
        <w:rPr>
          <w:rFonts w:ascii="MingLiU" w:hint="eastAsia"/>
        </w:rPr>
        <w:t>，</w:t>
      </w:r>
      <w:r>
        <w:t>(M</w:t>
      </w:r>
      <w:r>
        <w:rPr>
          <w:vertAlign w:val="subscript"/>
        </w:rPr>
        <w:t>SP</w:t>
      </w:r>
      <w:r>
        <w:t>)</w:t>
      </w:r>
      <w:r>
        <w:rPr>
          <w:rFonts w:ascii="宋体" w:hint="eastAsia"/>
        </w:rPr>
        <w:t>→</w:t>
      </w:r>
      <w:r>
        <w:rPr>
          <w:rFonts w:ascii="宋体" w:hint="eastAsia"/>
        </w:rPr>
        <w:t>A</w:t>
      </w:r>
    </w:p>
    <w:p w:rsidR="008F1D26" w:rsidRDefault="00F201E8">
      <w:pPr>
        <w:ind w:left="855"/>
        <w:jc w:val="left"/>
        <w:rPr>
          <w:rFonts w:ascii="宋体"/>
        </w:rPr>
      </w:pPr>
      <w:proofErr w:type="gramStart"/>
      <w:r>
        <w:rPr>
          <w:rFonts w:ascii="PMingLiU" w:eastAsia="PMingLiU"/>
        </w:rPr>
        <w:t>C</w:t>
      </w:r>
      <w:r>
        <w:rPr>
          <w:rFonts w:ascii="PMingLiU" w:hint="eastAsia"/>
        </w:rPr>
        <w:t>.</w:t>
      </w:r>
      <w:r>
        <w:t>(</w:t>
      </w:r>
      <w:proofErr w:type="gramEnd"/>
      <w:r>
        <w:t>SP-1)</w:t>
      </w:r>
      <w:r>
        <w:rPr>
          <w:rFonts w:ascii="宋体" w:hint="eastAsia"/>
        </w:rPr>
        <w:t>→</w:t>
      </w:r>
      <w:r>
        <w:rPr>
          <w:rFonts w:ascii="宋体" w:hint="eastAsia"/>
        </w:rPr>
        <w:t>SP</w:t>
      </w:r>
      <w:r>
        <w:rPr>
          <w:rFonts w:ascii="MingLiU" w:hint="eastAsia"/>
        </w:rPr>
        <w:t>，</w:t>
      </w:r>
      <w:r>
        <w:t>(M</w:t>
      </w:r>
      <w:r>
        <w:rPr>
          <w:vertAlign w:val="subscript"/>
        </w:rPr>
        <w:t>SP</w:t>
      </w:r>
      <w:r>
        <w:t>)</w:t>
      </w:r>
      <w:r>
        <w:rPr>
          <w:rFonts w:ascii="宋体" w:hint="eastAsia"/>
        </w:rPr>
        <w:t>→</w:t>
      </w:r>
      <w:r>
        <w:rPr>
          <w:rFonts w:ascii="宋体" w:hint="eastAsia"/>
        </w:rPr>
        <w:t>A</w:t>
      </w:r>
      <w:r>
        <w:rPr>
          <w:rFonts w:ascii="MingLiU" w:eastAsia="MingLiU"/>
        </w:rPr>
        <w:t xml:space="preserve">        </w:t>
      </w:r>
      <w:r>
        <w:rPr>
          <w:rFonts w:ascii="MingLiU" w:eastAsia="MingLiU" w:hint="eastAsia"/>
        </w:rPr>
        <w:t xml:space="preserve"> </w:t>
      </w:r>
      <w:r>
        <w:rPr>
          <w:rFonts w:ascii="MingLiU" w:eastAsia="MingLiU"/>
        </w:rPr>
        <w:t xml:space="preserve">   </w:t>
      </w:r>
      <w:r>
        <w:rPr>
          <w:rFonts w:ascii="MingLiU" w:eastAsia="MingLiU" w:hint="eastAsia"/>
        </w:rPr>
        <w:t xml:space="preserve"> </w:t>
      </w:r>
      <w:r>
        <w:rPr>
          <w:rFonts w:ascii="宋体" w:hint="eastAsia"/>
        </w:rPr>
        <w:t>D</w:t>
      </w:r>
      <w:r>
        <w:rPr>
          <w:rFonts w:ascii="MingLiU" w:hint="eastAsia"/>
        </w:rPr>
        <w:t>.</w:t>
      </w:r>
      <w:r>
        <w:t>(M</w:t>
      </w:r>
      <w:r>
        <w:rPr>
          <w:vertAlign w:val="subscript"/>
        </w:rPr>
        <w:t>SP</w:t>
      </w:r>
      <w:r>
        <w:t>)</w:t>
      </w:r>
      <w:r>
        <w:rPr>
          <w:rFonts w:ascii="宋体" w:hint="eastAsia"/>
        </w:rPr>
        <w:t>→</w:t>
      </w:r>
      <w:r>
        <w:rPr>
          <w:rFonts w:ascii="宋体" w:hint="eastAsia"/>
        </w:rPr>
        <w:t>A</w:t>
      </w:r>
      <w:r>
        <w:rPr>
          <w:rFonts w:ascii="MingLiU" w:hint="eastAsia"/>
        </w:rPr>
        <w:t>，</w:t>
      </w:r>
      <w:r>
        <w:rPr>
          <w:rFonts w:ascii="MingLiU" w:hint="eastAsia"/>
        </w:rPr>
        <w:t xml:space="preserve"> </w:t>
      </w:r>
      <w:r>
        <w:rPr>
          <w:rFonts w:ascii="MingLiU" w:hint="eastAsia"/>
        </w:rPr>
        <w:t>（</w:t>
      </w:r>
      <w:r>
        <w:t>SP</w:t>
      </w:r>
      <w:r>
        <w:rPr>
          <w:rFonts w:hint="eastAsia"/>
        </w:rPr>
        <w:t>）</w:t>
      </w:r>
      <w:r>
        <w:t>-1</w:t>
      </w:r>
      <w:r>
        <w:rPr>
          <w:rFonts w:ascii="宋体" w:hint="eastAsia"/>
        </w:rPr>
        <w:t>→</w:t>
      </w:r>
      <w:r>
        <w:rPr>
          <w:rFonts w:ascii="宋体" w:hint="eastAsia"/>
        </w:rPr>
        <w:t>SP</w:t>
      </w:r>
    </w:p>
    <w:p w:rsidR="008F1D26" w:rsidRDefault="00F201E8">
      <w:pPr>
        <w:ind w:firstLine="420"/>
        <w:jc w:val="left"/>
        <w:rPr>
          <w:rFonts w:ascii="宋体"/>
        </w:rPr>
      </w:pPr>
      <w:r>
        <w:rPr>
          <w:rFonts w:ascii="宋体"/>
        </w:rPr>
        <w:t>15</w:t>
      </w:r>
      <w:r>
        <w:rPr>
          <w:rFonts w:ascii="宋体" w:hint="eastAsia"/>
        </w:rPr>
        <w:t xml:space="preserve">. </w:t>
      </w:r>
      <w:r>
        <w:rPr>
          <w:rFonts w:ascii="宋体" w:hint="eastAsia"/>
        </w:rPr>
        <w:t>当采用</w:t>
      </w:r>
      <w:r>
        <w:rPr>
          <w:rFonts w:ascii="宋体" w:hint="eastAsia"/>
        </w:rPr>
        <w:t>______</w:t>
      </w:r>
      <w:r>
        <w:rPr>
          <w:rFonts w:ascii="宋体" w:hint="eastAsia"/>
        </w:rPr>
        <w:t>对设备进行编址情况下，不需要专门的</w:t>
      </w:r>
      <w:r>
        <w:rPr>
          <w:rFonts w:ascii="宋体"/>
        </w:rPr>
        <w:t>I/O</w:t>
      </w:r>
      <w:r>
        <w:rPr>
          <w:rFonts w:ascii="宋体" w:hint="eastAsia"/>
        </w:rPr>
        <w:t>指令组。</w:t>
      </w:r>
    </w:p>
    <w:p w:rsidR="008F1D26" w:rsidRDefault="00F201E8">
      <w:pPr>
        <w:ind w:firstLine="420"/>
        <w:jc w:val="left"/>
        <w:rPr>
          <w:rFonts w:ascii="宋体"/>
        </w:rPr>
      </w:pPr>
      <w:r>
        <w:rPr>
          <w:rFonts w:ascii="宋体" w:hint="eastAsia"/>
        </w:rPr>
        <w:t xml:space="preserve">    </w:t>
      </w:r>
      <w:r>
        <w:rPr>
          <w:rFonts w:ascii="宋体"/>
        </w:rPr>
        <w:t>A</w:t>
      </w:r>
      <w:r>
        <w:rPr>
          <w:rFonts w:ascii="宋体" w:hint="eastAsia"/>
        </w:rPr>
        <w:t>.</w:t>
      </w:r>
      <w:r>
        <w:rPr>
          <w:rFonts w:ascii="宋体" w:hint="eastAsia"/>
        </w:rPr>
        <w:t>统一编址法</w:t>
      </w:r>
      <w:r>
        <w:rPr>
          <w:rFonts w:ascii="宋体" w:hint="eastAsia"/>
        </w:rPr>
        <w:t xml:space="preserve">      </w:t>
      </w:r>
      <w:r>
        <w:rPr>
          <w:rFonts w:ascii="宋体"/>
        </w:rPr>
        <w:t>B</w:t>
      </w:r>
      <w:r>
        <w:rPr>
          <w:rFonts w:ascii="宋体" w:hint="eastAsia"/>
        </w:rPr>
        <w:t>.</w:t>
      </w:r>
      <w:r>
        <w:rPr>
          <w:rFonts w:ascii="宋体" w:hint="eastAsia"/>
        </w:rPr>
        <w:t>单独编址法</w:t>
      </w:r>
      <w:r>
        <w:rPr>
          <w:rFonts w:ascii="宋体" w:hint="eastAsia"/>
        </w:rPr>
        <w:t xml:space="preserve">    </w:t>
      </w:r>
      <w:r>
        <w:rPr>
          <w:rFonts w:ascii="宋体"/>
        </w:rPr>
        <w:t>C</w:t>
      </w:r>
      <w:r>
        <w:rPr>
          <w:rFonts w:ascii="宋体" w:hint="eastAsia"/>
        </w:rPr>
        <w:t>.</w:t>
      </w:r>
      <w:r>
        <w:rPr>
          <w:rFonts w:ascii="宋体" w:hint="eastAsia"/>
        </w:rPr>
        <w:t>两者都是</w:t>
      </w:r>
      <w:r>
        <w:rPr>
          <w:rFonts w:ascii="宋体" w:hint="eastAsia"/>
        </w:rPr>
        <w:t xml:space="preserve">      </w:t>
      </w:r>
      <w:r>
        <w:rPr>
          <w:rFonts w:ascii="宋体"/>
        </w:rPr>
        <w:t>D</w:t>
      </w:r>
      <w:r>
        <w:rPr>
          <w:rFonts w:ascii="宋体" w:hint="eastAsia"/>
        </w:rPr>
        <w:t>.</w:t>
      </w:r>
      <w:r>
        <w:rPr>
          <w:rFonts w:ascii="宋体" w:hint="eastAsia"/>
        </w:rPr>
        <w:t>两者都不是</w:t>
      </w:r>
    </w:p>
    <w:p w:rsidR="008F1D26" w:rsidRDefault="00F201E8">
      <w:pPr>
        <w:ind w:firstLine="420"/>
        <w:jc w:val="left"/>
        <w:rPr>
          <w:rFonts w:ascii="宋体"/>
        </w:rPr>
      </w:pPr>
      <w:r>
        <w:rPr>
          <w:rFonts w:ascii="宋体" w:hint="eastAsia"/>
        </w:rPr>
        <w:t xml:space="preserve">16. </w:t>
      </w:r>
      <w:r>
        <w:rPr>
          <w:rFonts w:ascii="宋体" w:hint="eastAsia"/>
        </w:rPr>
        <w:t>下面有关“中断”的叙述，</w:t>
      </w:r>
      <w:r>
        <w:rPr>
          <w:rFonts w:ascii="宋体" w:hint="eastAsia"/>
        </w:rPr>
        <w:t>______</w:t>
      </w:r>
      <w:r>
        <w:rPr>
          <w:rFonts w:ascii="宋体" w:hint="eastAsia"/>
        </w:rPr>
        <w:t>是不正确的。</w:t>
      </w:r>
    </w:p>
    <w:p w:rsidR="008F1D26" w:rsidRDefault="00F201E8">
      <w:pPr>
        <w:numPr>
          <w:ilvl w:val="0"/>
          <w:numId w:val="8"/>
        </w:numPr>
        <w:jc w:val="left"/>
        <w:rPr>
          <w:rFonts w:ascii="宋体"/>
        </w:rPr>
      </w:pPr>
      <w:r>
        <w:rPr>
          <w:rFonts w:ascii="宋体" w:hint="eastAsia"/>
        </w:rPr>
        <w:t>一旦有中断请求出现，</w:t>
      </w:r>
      <w:r>
        <w:rPr>
          <w:rFonts w:ascii="宋体"/>
        </w:rPr>
        <w:t>CPU</w:t>
      </w:r>
      <w:r>
        <w:rPr>
          <w:rFonts w:ascii="宋体" w:hint="eastAsia"/>
        </w:rPr>
        <w:t>立即停止当前指令的执行，转而去受理中断请求</w:t>
      </w:r>
    </w:p>
    <w:p w:rsidR="008F1D26" w:rsidRDefault="00F201E8">
      <w:pPr>
        <w:numPr>
          <w:ilvl w:val="0"/>
          <w:numId w:val="8"/>
        </w:numPr>
        <w:jc w:val="left"/>
        <w:rPr>
          <w:rFonts w:ascii="宋体"/>
        </w:rPr>
      </w:pPr>
      <w:r>
        <w:rPr>
          <w:rFonts w:ascii="宋体"/>
        </w:rPr>
        <w:t>CPU</w:t>
      </w:r>
      <w:r>
        <w:rPr>
          <w:rFonts w:ascii="宋体" w:hint="eastAsia"/>
        </w:rPr>
        <w:t>响应中断时暂停运行当前程序，自动转移到中断服务程序</w:t>
      </w:r>
    </w:p>
    <w:p w:rsidR="008F1D26" w:rsidRDefault="00F201E8">
      <w:pPr>
        <w:numPr>
          <w:ilvl w:val="0"/>
          <w:numId w:val="8"/>
        </w:numPr>
        <w:jc w:val="left"/>
        <w:rPr>
          <w:rFonts w:ascii="宋体"/>
        </w:rPr>
      </w:pPr>
      <w:r>
        <w:rPr>
          <w:rFonts w:ascii="宋体" w:hint="eastAsia"/>
        </w:rPr>
        <w:t>中断方式一般适用于随机出现的服务</w:t>
      </w:r>
    </w:p>
    <w:p w:rsidR="008F1D26" w:rsidRDefault="00F201E8">
      <w:pPr>
        <w:numPr>
          <w:ilvl w:val="0"/>
          <w:numId w:val="8"/>
        </w:numPr>
        <w:jc w:val="left"/>
        <w:rPr>
          <w:rFonts w:ascii="宋体"/>
        </w:rPr>
      </w:pPr>
      <w:r>
        <w:rPr>
          <w:rFonts w:ascii="宋体" w:hint="eastAsia"/>
        </w:rPr>
        <w:t>为了保证中断服务程序执行完毕以后，能正确返回到被中断的断点继续执行程序，必须进行现场保存操作</w:t>
      </w:r>
    </w:p>
    <w:p w:rsidR="008F1D26" w:rsidRDefault="00F201E8">
      <w:pPr>
        <w:ind w:firstLine="420"/>
        <w:jc w:val="left"/>
        <w:rPr>
          <w:rFonts w:ascii="宋体"/>
        </w:rPr>
      </w:pPr>
      <w:r>
        <w:rPr>
          <w:rFonts w:ascii="宋体" w:hint="eastAsia"/>
        </w:rPr>
        <w:t>17.</w:t>
      </w:r>
      <w:r>
        <w:rPr>
          <w:rFonts w:ascii="宋体" w:hint="eastAsia"/>
        </w:rPr>
        <w:t>下面叙述中，</w:t>
      </w:r>
      <w:r>
        <w:rPr>
          <w:rFonts w:ascii="宋体" w:hint="eastAsia"/>
        </w:rPr>
        <w:t>______</w:t>
      </w:r>
      <w:r>
        <w:rPr>
          <w:rFonts w:ascii="宋体" w:hint="eastAsia"/>
        </w:rPr>
        <w:t>是正确的。</w:t>
      </w:r>
    </w:p>
    <w:p w:rsidR="008F1D26" w:rsidRDefault="00F201E8">
      <w:pPr>
        <w:ind w:firstLine="420"/>
        <w:jc w:val="left"/>
        <w:rPr>
          <w:rFonts w:ascii="宋体"/>
        </w:rPr>
      </w:pPr>
      <w:r>
        <w:rPr>
          <w:rFonts w:ascii="宋体" w:hint="eastAsia"/>
        </w:rPr>
        <w:t xml:space="preserve">    </w:t>
      </w:r>
      <w:r>
        <w:rPr>
          <w:rFonts w:ascii="宋体"/>
        </w:rPr>
        <w:t>A</w:t>
      </w:r>
      <w:r>
        <w:rPr>
          <w:rFonts w:ascii="宋体" w:hint="eastAsia"/>
        </w:rPr>
        <w:t>.</w:t>
      </w:r>
      <w:r>
        <w:rPr>
          <w:rFonts w:ascii="宋体" w:hint="eastAsia"/>
        </w:rPr>
        <w:t>总线一定要和接口相连</w:t>
      </w:r>
      <w:r>
        <w:rPr>
          <w:rFonts w:ascii="宋体" w:hint="eastAsia"/>
        </w:rPr>
        <w:t xml:space="preserve">                 </w:t>
      </w:r>
      <w:r>
        <w:rPr>
          <w:rFonts w:ascii="宋体"/>
        </w:rPr>
        <w:t>B</w:t>
      </w:r>
      <w:r>
        <w:rPr>
          <w:rFonts w:ascii="宋体" w:hint="eastAsia"/>
        </w:rPr>
        <w:t>.</w:t>
      </w:r>
      <w:r>
        <w:rPr>
          <w:rFonts w:ascii="宋体" w:hint="eastAsia"/>
        </w:rPr>
        <w:t>接口一定要和总线相连</w:t>
      </w:r>
    </w:p>
    <w:p w:rsidR="008F1D26" w:rsidRDefault="00F201E8">
      <w:pPr>
        <w:ind w:firstLine="420"/>
        <w:jc w:val="left"/>
        <w:rPr>
          <w:rFonts w:ascii="宋体"/>
        </w:rPr>
      </w:pPr>
      <w:r>
        <w:rPr>
          <w:rFonts w:ascii="宋体" w:hint="eastAsia"/>
        </w:rPr>
        <w:t xml:space="preserve">    </w:t>
      </w:r>
      <w:r>
        <w:rPr>
          <w:rFonts w:ascii="宋体"/>
        </w:rPr>
        <w:t>C</w:t>
      </w:r>
      <w:r>
        <w:rPr>
          <w:rFonts w:ascii="宋体" w:hint="eastAsia"/>
        </w:rPr>
        <w:t>.</w:t>
      </w:r>
      <w:r>
        <w:rPr>
          <w:rFonts w:ascii="宋体" w:hint="eastAsia"/>
        </w:rPr>
        <w:t>通道可以替代接口</w:t>
      </w:r>
      <w:r>
        <w:rPr>
          <w:rFonts w:ascii="宋体" w:hint="eastAsia"/>
        </w:rPr>
        <w:t xml:space="preserve">                     </w:t>
      </w:r>
      <w:r>
        <w:rPr>
          <w:rFonts w:ascii="宋体"/>
        </w:rPr>
        <w:t>D</w:t>
      </w:r>
      <w:r>
        <w:rPr>
          <w:rFonts w:ascii="宋体" w:hint="eastAsia"/>
        </w:rPr>
        <w:t>.</w:t>
      </w:r>
      <w:r>
        <w:rPr>
          <w:rFonts w:ascii="宋体" w:hint="eastAsia"/>
        </w:rPr>
        <w:t>总线始终由</w:t>
      </w:r>
      <w:r>
        <w:rPr>
          <w:rFonts w:ascii="宋体"/>
        </w:rPr>
        <w:t>CPU</w:t>
      </w:r>
      <w:r>
        <w:rPr>
          <w:rFonts w:ascii="宋体" w:hint="eastAsia"/>
        </w:rPr>
        <w:t>控制和管理</w:t>
      </w:r>
    </w:p>
    <w:p w:rsidR="008F1D26" w:rsidRDefault="00F201E8">
      <w:pPr>
        <w:ind w:firstLine="420"/>
        <w:jc w:val="left"/>
        <w:rPr>
          <w:rFonts w:ascii="宋体"/>
        </w:rPr>
      </w:pPr>
      <w:r>
        <w:rPr>
          <w:rFonts w:ascii="宋体" w:hint="eastAsia"/>
        </w:rPr>
        <w:t>18.</w:t>
      </w:r>
      <w:r>
        <w:rPr>
          <w:rFonts w:ascii="宋体" w:hint="eastAsia"/>
        </w:rPr>
        <w:t>在下述指令中，</w:t>
      </w:r>
      <w:r>
        <w:rPr>
          <w:rFonts w:ascii="宋体" w:hint="eastAsia"/>
        </w:rPr>
        <w:t>I</w:t>
      </w:r>
      <w:r>
        <w:rPr>
          <w:rFonts w:ascii="宋体" w:hint="eastAsia"/>
        </w:rPr>
        <w:t>为间接寻址，</w:t>
      </w:r>
      <w:r>
        <w:rPr>
          <w:rFonts w:ascii="宋体" w:hint="eastAsia"/>
        </w:rPr>
        <w:t>______</w:t>
      </w:r>
      <w:r>
        <w:rPr>
          <w:rFonts w:ascii="宋体" w:hint="eastAsia"/>
        </w:rPr>
        <w:t>指令包含的</w:t>
      </w:r>
      <w:r>
        <w:rPr>
          <w:rFonts w:ascii="宋体"/>
        </w:rPr>
        <w:t>CPU</w:t>
      </w:r>
      <w:r>
        <w:rPr>
          <w:rFonts w:ascii="宋体" w:hint="eastAsia"/>
        </w:rPr>
        <w:t>周期数最多。</w:t>
      </w:r>
    </w:p>
    <w:p w:rsidR="008F1D26" w:rsidRDefault="00F201E8">
      <w:pPr>
        <w:ind w:firstLine="420"/>
        <w:jc w:val="left"/>
        <w:rPr>
          <w:rFonts w:ascii="宋体"/>
        </w:rPr>
      </w:pPr>
      <w:r>
        <w:rPr>
          <w:rFonts w:ascii="宋体" w:hint="eastAsia"/>
        </w:rPr>
        <w:t xml:space="preserve">    </w:t>
      </w:r>
      <w:r>
        <w:rPr>
          <w:rFonts w:ascii="宋体"/>
        </w:rPr>
        <w:t>A</w:t>
      </w:r>
      <w:r>
        <w:rPr>
          <w:rFonts w:ascii="宋体" w:hint="eastAsia"/>
        </w:rPr>
        <w:t>.</w:t>
      </w:r>
      <w:r>
        <w:rPr>
          <w:rFonts w:ascii="宋体"/>
        </w:rPr>
        <w:t xml:space="preserve">CLA </w:t>
      </w:r>
      <w:r>
        <w:rPr>
          <w:rFonts w:ascii="宋体"/>
        </w:rPr>
        <w:t xml:space="preserve">           B</w:t>
      </w:r>
      <w:r>
        <w:rPr>
          <w:rFonts w:ascii="宋体" w:hint="eastAsia"/>
        </w:rPr>
        <w:t>.</w:t>
      </w:r>
      <w:r>
        <w:rPr>
          <w:rFonts w:ascii="宋体"/>
        </w:rPr>
        <w:t>ADD 30           C</w:t>
      </w:r>
      <w:r>
        <w:rPr>
          <w:rFonts w:ascii="宋体" w:hint="eastAsia"/>
        </w:rPr>
        <w:t>.</w:t>
      </w:r>
      <w:r>
        <w:rPr>
          <w:rFonts w:ascii="宋体"/>
        </w:rPr>
        <w:t>STA</w:t>
      </w:r>
      <w:r>
        <w:rPr>
          <w:rFonts w:ascii="宋体" w:hint="eastAsia"/>
        </w:rPr>
        <w:t xml:space="preserve"> I</w:t>
      </w:r>
      <w:r>
        <w:rPr>
          <w:rFonts w:ascii="宋体"/>
        </w:rPr>
        <w:t xml:space="preserve"> 31          D</w:t>
      </w:r>
      <w:r>
        <w:rPr>
          <w:rFonts w:ascii="宋体" w:hint="eastAsia"/>
        </w:rPr>
        <w:t>.</w:t>
      </w:r>
      <w:r>
        <w:rPr>
          <w:rFonts w:ascii="宋体"/>
        </w:rPr>
        <w:t>JMP 21</w:t>
      </w:r>
    </w:p>
    <w:p w:rsidR="008F1D26" w:rsidRDefault="00F201E8">
      <w:pPr>
        <w:ind w:firstLine="420"/>
        <w:jc w:val="left"/>
        <w:rPr>
          <w:rFonts w:ascii="宋体"/>
        </w:rPr>
      </w:pPr>
      <w:r>
        <w:rPr>
          <w:rFonts w:ascii="宋体"/>
        </w:rPr>
        <w:t>19</w:t>
      </w:r>
      <w:r>
        <w:rPr>
          <w:rFonts w:ascii="宋体" w:hint="eastAsia"/>
        </w:rPr>
        <w:t>.</w:t>
      </w:r>
      <w:r>
        <w:rPr>
          <w:rFonts w:ascii="宋体" w:hint="eastAsia"/>
        </w:rPr>
        <w:t>设寄存器位数为</w:t>
      </w:r>
      <w:r>
        <w:rPr>
          <w:rFonts w:ascii="宋体" w:hint="eastAsia"/>
        </w:rPr>
        <w:t>8</w:t>
      </w:r>
      <w:r>
        <w:rPr>
          <w:rFonts w:ascii="宋体" w:hint="eastAsia"/>
        </w:rPr>
        <w:t>位，机器</w:t>
      </w:r>
      <w:proofErr w:type="gramStart"/>
      <w:r>
        <w:rPr>
          <w:rFonts w:ascii="宋体" w:hint="eastAsia"/>
        </w:rPr>
        <w:t>数采用</w:t>
      </w:r>
      <w:proofErr w:type="gramEnd"/>
      <w:r>
        <w:rPr>
          <w:rFonts w:ascii="宋体" w:hint="eastAsia"/>
        </w:rPr>
        <w:t>补码形式（含一位符号位）。对应于十进制数</w:t>
      </w:r>
      <w:r>
        <w:rPr>
          <w:rFonts w:ascii="宋体" w:hint="eastAsia"/>
        </w:rPr>
        <w:t>-27</w:t>
      </w:r>
      <w:r>
        <w:rPr>
          <w:rFonts w:ascii="宋体" w:hint="eastAsia"/>
        </w:rPr>
        <w:t>，</w:t>
      </w:r>
    </w:p>
    <w:p w:rsidR="008F1D26" w:rsidRDefault="00F201E8">
      <w:pPr>
        <w:ind w:firstLine="840"/>
        <w:jc w:val="left"/>
        <w:rPr>
          <w:rFonts w:ascii="宋体"/>
        </w:rPr>
      </w:pPr>
      <w:r>
        <w:rPr>
          <w:rFonts w:ascii="宋体" w:hint="eastAsia"/>
        </w:rPr>
        <w:t>寄存器内为</w:t>
      </w:r>
      <w:r>
        <w:rPr>
          <w:rFonts w:ascii="宋体" w:hint="eastAsia"/>
        </w:rPr>
        <w:t>______</w:t>
      </w:r>
      <w:r>
        <w:rPr>
          <w:rFonts w:ascii="宋体" w:hint="eastAsia"/>
        </w:rPr>
        <w:t>。</w:t>
      </w:r>
    </w:p>
    <w:p w:rsidR="008F1D26" w:rsidRDefault="00F201E8">
      <w:pPr>
        <w:ind w:firstLine="840"/>
        <w:jc w:val="left"/>
        <w:rPr>
          <w:rFonts w:ascii="宋体"/>
        </w:rPr>
      </w:pPr>
      <w:r>
        <w:rPr>
          <w:rFonts w:ascii="宋体"/>
        </w:rPr>
        <w:t>A</w:t>
      </w:r>
      <w:r>
        <w:rPr>
          <w:rFonts w:ascii="宋体" w:hint="eastAsia"/>
        </w:rPr>
        <w:t>.27</w:t>
      </w:r>
      <w:r>
        <w:rPr>
          <w:rFonts w:ascii="宋体"/>
        </w:rPr>
        <w:t>H            B</w:t>
      </w:r>
      <w:r>
        <w:rPr>
          <w:rFonts w:ascii="宋体" w:hint="eastAsia"/>
        </w:rPr>
        <w:t>.</w:t>
      </w:r>
      <w:r>
        <w:rPr>
          <w:rFonts w:ascii="宋体"/>
        </w:rPr>
        <w:t>9BH              C</w:t>
      </w:r>
      <w:r>
        <w:rPr>
          <w:rFonts w:ascii="宋体" w:hint="eastAsia"/>
        </w:rPr>
        <w:t>.</w:t>
      </w:r>
      <w:r>
        <w:rPr>
          <w:rFonts w:ascii="宋体"/>
        </w:rPr>
        <w:t>E5H               D</w:t>
      </w:r>
      <w:r>
        <w:rPr>
          <w:rFonts w:ascii="宋体" w:hint="eastAsia"/>
        </w:rPr>
        <w:t>.</w:t>
      </w:r>
      <w:r>
        <w:rPr>
          <w:rFonts w:ascii="宋体"/>
        </w:rPr>
        <w:t>5AH</w:t>
      </w:r>
    </w:p>
    <w:p w:rsidR="008F1D26" w:rsidRDefault="00F201E8">
      <w:pPr>
        <w:ind w:firstLine="420"/>
        <w:jc w:val="left"/>
        <w:rPr>
          <w:rFonts w:ascii="宋体"/>
        </w:rPr>
      </w:pPr>
      <w:r>
        <w:rPr>
          <w:rFonts w:ascii="宋体"/>
        </w:rPr>
        <w:t>20</w:t>
      </w:r>
      <w:r>
        <w:rPr>
          <w:rFonts w:ascii="宋体" w:hint="eastAsia"/>
        </w:rPr>
        <w:t>.</w:t>
      </w:r>
      <w:r>
        <w:rPr>
          <w:rFonts w:ascii="宋体" w:hint="eastAsia"/>
        </w:rPr>
        <w:t>某存储器芯片的存储容量为</w:t>
      </w:r>
      <w:r>
        <w:rPr>
          <w:rFonts w:ascii="宋体"/>
        </w:rPr>
        <w:t>8K</w:t>
      </w:r>
      <w:r>
        <w:rPr>
          <w:rFonts w:ascii="宋体"/>
        </w:rPr>
        <w:t>×</w:t>
      </w:r>
      <w:r>
        <w:rPr>
          <w:rFonts w:ascii="宋体"/>
        </w:rPr>
        <w:t>1</w:t>
      </w:r>
      <w:r>
        <w:rPr>
          <w:rFonts w:ascii="宋体" w:hint="eastAsia"/>
        </w:rPr>
        <w:t>2</w:t>
      </w:r>
      <w:r>
        <w:rPr>
          <w:rFonts w:ascii="宋体" w:hint="eastAsia"/>
        </w:rPr>
        <w:t>位，则它的地址线为</w:t>
      </w:r>
      <w:r>
        <w:rPr>
          <w:rFonts w:ascii="宋体" w:hint="eastAsia"/>
        </w:rPr>
        <w:t>____</w:t>
      </w:r>
      <w:r>
        <w:rPr>
          <w:rFonts w:ascii="宋体" w:hint="eastAsia"/>
        </w:rPr>
        <w:t>。</w:t>
      </w:r>
    </w:p>
    <w:p w:rsidR="008F1D26" w:rsidRDefault="00F201E8">
      <w:pPr>
        <w:ind w:firstLine="420"/>
        <w:jc w:val="left"/>
        <w:rPr>
          <w:rFonts w:ascii="宋体"/>
        </w:rPr>
      </w:pPr>
      <w:r>
        <w:rPr>
          <w:rFonts w:ascii="宋体" w:hint="eastAsia"/>
        </w:rPr>
        <w:t xml:space="preserve">    </w:t>
      </w:r>
      <w:r>
        <w:rPr>
          <w:rFonts w:ascii="宋体"/>
        </w:rPr>
        <w:t>A</w:t>
      </w:r>
      <w:r>
        <w:rPr>
          <w:rFonts w:ascii="宋体" w:hint="eastAsia"/>
        </w:rPr>
        <w:t xml:space="preserve">.11             </w:t>
      </w:r>
      <w:r>
        <w:rPr>
          <w:rFonts w:ascii="宋体"/>
        </w:rPr>
        <w:t>B</w:t>
      </w:r>
      <w:r>
        <w:rPr>
          <w:rFonts w:ascii="宋体" w:hint="eastAsia"/>
        </w:rPr>
        <w:t xml:space="preserve">.12               </w:t>
      </w:r>
      <w:r>
        <w:rPr>
          <w:rFonts w:ascii="宋体"/>
        </w:rPr>
        <w:t>C</w:t>
      </w:r>
      <w:r>
        <w:rPr>
          <w:rFonts w:ascii="宋体" w:hint="eastAsia"/>
        </w:rPr>
        <w:t>.13</w:t>
      </w:r>
      <w:r>
        <w:rPr>
          <w:rFonts w:ascii="宋体" w:hint="eastAsia"/>
        </w:rPr>
        <w:t xml:space="preserve">                </w:t>
      </w:r>
      <w:r>
        <w:rPr>
          <w:rFonts w:ascii="宋体"/>
        </w:rPr>
        <w:t>D</w:t>
      </w:r>
      <w:r>
        <w:rPr>
          <w:rFonts w:ascii="宋体" w:hint="eastAsia"/>
        </w:rPr>
        <w:t>.14</w:t>
      </w:r>
    </w:p>
    <w:p w:rsidR="008F1D26" w:rsidRDefault="00F201E8">
      <w:pPr>
        <w:jc w:val="left"/>
        <w:rPr>
          <w:rFonts w:ascii="宋体"/>
        </w:rPr>
      </w:pPr>
      <w:r>
        <w:rPr>
          <w:rFonts w:ascii="宋体" w:hint="eastAsia"/>
          <w:b/>
          <w:sz w:val="28"/>
        </w:rPr>
        <w:t>二</w:t>
      </w:r>
      <w:r>
        <w:rPr>
          <w:rFonts w:ascii="宋体" w:hint="eastAsia"/>
          <w:b/>
          <w:sz w:val="28"/>
        </w:rPr>
        <w:t xml:space="preserve">. </w:t>
      </w:r>
      <w:r>
        <w:rPr>
          <w:rFonts w:ascii="宋体" w:hint="eastAsia"/>
          <w:b/>
          <w:sz w:val="28"/>
        </w:rPr>
        <w:t>填空题（每空</w:t>
      </w:r>
      <w:r>
        <w:rPr>
          <w:rFonts w:ascii="宋体" w:hint="eastAsia"/>
          <w:b/>
          <w:sz w:val="28"/>
        </w:rPr>
        <w:t>1</w:t>
      </w:r>
      <w:r>
        <w:rPr>
          <w:rFonts w:ascii="宋体" w:hint="eastAsia"/>
          <w:b/>
          <w:sz w:val="28"/>
        </w:rPr>
        <w:t>分，共</w:t>
      </w:r>
      <w:r>
        <w:rPr>
          <w:rFonts w:ascii="宋体" w:hint="eastAsia"/>
          <w:b/>
          <w:sz w:val="28"/>
        </w:rPr>
        <w:t>20</w:t>
      </w:r>
      <w:r>
        <w:rPr>
          <w:rFonts w:ascii="宋体" w:hint="eastAsia"/>
          <w:b/>
          <w:sz w:val="28"/>
        </w:rPr>
        <w:t>分）</w:t>
      </w:r>
    </w:p>
    <w:p w:rsidR="008F1D26" w:rsidRDefault="00F201E8">
      <w:pPr>
        <w:numPr>
          <w:ilvl w:val="0"/>
          <w:numId w:val="9"/>
        </w:numPr>
        <w:tabs>
          <w:tab w:val="clear" w:pos="425"/>
          <w:tab w:val="left" w:pos="845"/>
        </w:tabs>
        <w:ind w:left="845"/>
        <w:jc w:val="left"/>
        <w:rPr>
          <w:rFonts w:ascii="宋体"/>
        </w:rPr>
      </w:pPr>
      <w:r>
        <w:rPr>
          <w:rFonts w:ascii="宋体" w:hint="eastAsia"/>
        </w:rPr>
        <w:t>计算机软件一般分为两大类：一类叫</w:t>
      </w:r>
      <w:r>
        <w:rPr>
          <w:rFonts w:ascii="宋体"/>
        </w:rPr>
        <w:t>A.</w:t>
      </w:r>
      <w:r>
        <w:rPr>
          <w:rFonts w:ascii="宋体" w:hint="eastAsia"/>
        </w:rPr>
        <w:t>______,</w:t>
      </w:r>
      <w:r>
        <w:rPr>
          <w:rFonts w:ascii="宋体" w:hint="eastAsia"/>
        </w:rPr>
        <w:t>另一类叫</w:t>
      </w:r>
      <w:r>
        <w:rPr>
          <w:rFonts w:ascii="宋体"/>
        </w:rPr>
        <w:t>B.</w:t>
      </w:r>
      <w:r>
        <w:rPr>
          <w:rFonts w:ascii="宋体" w:hint="eastAsia"/>
        </w:rPr>
        <w:t>______</w:t>
      </w:r>
      <w:r>
        <w:rPr>
          <w:rFonts w:ascii="宋体" w:hint="eastAsia"/>
        </w:rPr>
        <w:t>。操作系统属于</w:t>
      </w:r>
      <w:r>
        <w:rPr>
          <w:rFonts w:ascii="宋体" w:hint="eastAsia"/>
        </w:rPr>
        <w:t xml:space="preserve"> </w:t>
      </w:r>
      <w:r>
        <w:rPr>
          <w:rFonts w:ascii="宋体"/>
        </w:rPr>
        <w:t>C.</w:t>
      </w:r>
      <w:r>
        <w:rPr>
          <w:rFonts w:ascii="宋体" w:hint="eastAsia"/>
        </w:rPr>
        <w:t xml:space="preserve">______ </w:t>
      </w:r>
      <w:r>
        <w:rPr>
          <w:rFonts w:ascii="宋体" w:hint="eastAsia"/>
        </w:rPr>
        <w:t>类。</w:t>
      </w:r>
    </w:p>
    <w:p w:rsidR="008F1D26" w:rsidRDefault="00F201E8">
      <w:pPr>
        <w:numPr>
          <w:ilvl w:val="0"/>
          <w:numId w:val="9"/>
        </w:numPr>
        <w:tabs>
          <w:tab w:val="clear" w:pos="425"/>
          <w:tab w:val="left" w:pos="845"/>
        </w:tabs>
        <w:ind w:left="845"/>
        <w:jc w:val="left"/>
        <w:rPr>
          <w:rFonts w:ascii="宋体"/>
        </w:rPr>
      </w:pPr>
      <w:r>
        <w:rPr>
          <w:rFonts w:ascii="宋体" w:hint="eastAsia"/>
        </w:rPr>
        <w:lastRenderedPageBreak/>
        <w:t>一位十进制数，用</w:t>
      </w:r>
      <w:r>
        <w:rPr>
          <w:rFonts w:ascii="宋体"/>
        </w:rPr>
        <w:t>BCD</w:t>
      </w:r>
      <w:r>
        <w:rPr>
          <w:rFonts w:ascii="宋体" w:hint="eastAsia"/>
        </w:rPr>
        <w:t>码表示需</w:t>
      </w:r>
      <w:r>
        <w:rPr>
          <w:rFonts w:ascii="宋体"/>
        </w:rPr>
        <w:t>A.</w:t>
      </w:r>
      <w:r>
        <w:rPr>
          <w:rFonts w:ascii="宋体" w:hint="eastAsia"/>
        </w:rPr>
        <w:t>______</w:t>
      </w:r>
      <w:r>
        <w:rPr>
          <w:rFonts w:ascii="宋体" w:hint="eastAsia"/>
        </w:rPr>
        <w:t>位二进制码</w:t>
      </w:r>
      <w:r>
        <w:rPr>
          <w:rFonts w:ascii="宋体" w:hint="eastAsia"/>
        </w:rPr>
        <w:t xml:space="preserve"> </w:t>
      </w:r>
      <w:r>
        <w:rPr>
          <w:rFonts w:ascii="宋体" w:hint="eastAsia"/>
        </w:rPr>
        <w:t>，用</w:t>
      </w:r>
      <w:r>
        <w:rPr>
          <w:rFonts w:ascii="宋体"/>
        </w:rPr>
        <w:t>ASCII</w:t>
      </w:r>
      <w:r>
        <w:rPr>
          <w:rFonts w:ascii="宋体" w:hint="eastAsia"/>
        </w:rPr>
        <w:t>码表示需</w:t>
      </w:r>
      <w:r>
        <w:rPr>
          <w:rFonts w:ascii="宋体"/>
        </w:rPr>
        <w:t>B.</w:t>
      </w:r>
      <w:r>
        <w:rPr>
          <w:rFonts w:ascii="宋体" w:hint="eastAsia"/>
        </w:rPr>
        <w:t>______</w:t>
      </w:r>
      <w:r>
        <w:rPr>
          <w:rFonts w:ascii="宋体" w:hint="eastAsia"/>
        </w:rPr>
        <w:t>位二进制码。</w:t>
      </w:r>
    </w:p>
    <w:p w:rsidR="008F1D26" w:rsidRDefault="00F201E8">
      <w:pPr>
        <w:numPr>
          <w:ilvl w:val="0"/>
          <w:numId w:val="9"/>
        </w:numPr>
        <w:tabs>
          <w:tab w:val="clear" w:pos="425"/>
          <w:tab w:val="left" w:pos="845"/>
        </w:tabs>
        <w:ind w:left="845"/>
        <w:jc w:val="left"/>
        <w:rPr>
          <w:rFonts w:ascii="宋体"/>
        </w:rPr>
      </w:pPr>
      <w:r>
        <w:rPr>
          <w:rFonts w:ascii="宋体" w:hint="eastAsia"/>
        </w:rPr>
        <w:t>主存储器容量通常以</w:t>
      </w:r>
      <w:r>
        <w:rPr>
          <w:rFonts w:ascii="宋体"/>
        </w:rPr>
        <w:t>K</w:t>
      </w:r>
      <w:r>
        <w:rPr>
          <w:rFonts w:ascii="宋体" w:hint="eastAsia"/>
        </w:rPr>
        <w:t>B</w:t>
      </w:r>
      <w:r>
        <w:rPr>
          <w:rFonts w:ascii="宋体" w:hint="eastAsia"/>
        </w:rPr>
        <w:t>表示，其中</w:t>
      </w:r>
      <w:r>
        <w:rPr>
          <w:rFonts w:ascii="宋体"/>
        </w:rPr>
        <w:t>K=A.______;</w:t>
      </w:r>
      <w:r>
        <w:rPr>
          <w:rFonts w:ascii="宋体" w:hint="eastAsia"/>
        </w:rPr>
        <w:t>硬盘容量通常以</w:t>
      </w:r>
      <w:r>
        <w:rPr>
          <w:rFonts w:ascii="宋体"/>
        </w:rPr>
        <w:t>GB</w:t>
      </w:r>
      <w:r>
        <w:rPr>
          <w:rFonts w:ascii="宋体" w:hint="eastAsia"/>
        </w:rPr>
        <w:t>表示，其中</w:t>
      </w:r>
      <w:r>
        <w:rPr>
          <w:rFonts w:ascii="宋体"/>
        </w:rPr>
        <w:t>G=B.______</w:t>
      </w:r>
      <w:r>
        <w:rPr>
          <w:rFonts w:ascii="宋体" w:hint="eastAsia"/>
        </w:rPr>
        <w:t>。</w:t>
      </w:r>
    </w:p>
    <w:p w:rsidR="008F1D26" w:rsidRDefault="00F201E8">
      <w:pPr>
        <w:numPr>
          <w:ilvl w:val="0"/>
          <w:numId w:val="9"/>
        </w:numPr>
        <w:tabs>
          <w:tab w:val="clear" w:pos="425"/>
          <w:tab w:val="left" w:pos="845"/>
        </w:tabs>
        <w:ind w:left="845"/>
        <w:jc w:val="left"/>
        <w:rPr>
          <w:rFonts w:ascii="宋体"/>
        </w:rPr>
      </w:pPr>
      <w:r>
        <w:rPr>
          <w:rFonts w:ascii="宋体"/>
        </w:rPr>
        <w:t>RISC</w:t>
      </w:r>
      <w:r>
        <w:rPr>
          <w:rFonts w:ascii="宋体" w:hint="eastAsia"/>
        </w:rPr>
        <w:t>的中文含义是</w:t>
      </w:r>
      <w:r>
        <w:rPr>
          <w:rFonts w:ascii="宋体"/>
        </w:rPr>
        <w:t>A.</w:t>
      </w:r>
      <w:r>
        <w:rPr>
          <w:rFonts w:ascii="宋体" w:hint="eastAsia"/>
        </w:rPr>
        <w:t>______,</w:t>
      </w:r>
      <w:r>
        <w:rPr>
          <w:rFonts w:ascii="宋体"/>
        </w:rPr>
        <w:t>CISC</w:t>
      </w:r>
      <w:r>
        <w:rPr>
          <w:rFonts w:ascii="宋体" w:hint="eastAsia"/>
        </w:rPr>
        <w:t>的中文含义是</w:t>
      </w:r>
      <w:r>
        <w:rPr>
          <w:rFonts w:ascii="宋体"/>
        </w:rPr>
        <w:t>B.</w:t>
      </w:r>
      <w:r>
        <w:rPr>
          <w:rFonts w:ascii="宋体" w:hint="eastAsia"/>
        </w:rPr>
        <w:t>______</w:t>
      </w:r>
      <w:r>
        <w:rPr>
          <w:rFonts w:ascii="宋体" w:hint="eastAsia"/>
        </w:rPr>
        <w:t>。</w:t>
      </w:r>
    </w:p>
    <w:p w:rsidR="008F1D26" w:rsidRDefault="00F201E8">
      <w:pPr>
        <w:numPr>
          <w:ilvl w:val="0"/>
          <w:numId w:val="9"/>
        </w:numPr>
        <w:tabs>
          <w:tab w:val="clear" w:pos="425"/>
          <w:tab w:val="left" w:pos="845"/>
        </w:tabs>
        <w:ind w:left="845"/>
        <w:jc w:val="left"/>
        <w:rPr>
          <w:rFonts w:ascii="宋体"/>
        </w:rPr>
      </w:pPr>
      <w:r>
        <w:rPr>
          <w:rFonts w:ascii="宋体" w:hint="eastAsia"/>
        </w:rPr>
        <w:t>主存储器的性能指标主要是存储容量、</w:t>
      </w:r>
      <w:r>
        <w:rPr>
          <w:rFonts w:ascii="宋体"/>
        </w:rPr>
        <w:t>A.</w:t>
      </w:r>
      <w:r>
        <w:rPr>
          <w:rFonts w:ascii="宋体" w:hint="eastAsia"/>
        </w:rPr>
        <w:t>______</w:t>
      </w:r>
      <w:r>
        <w:rPr>
          <w:rFonts w:ascii="宋体" w:hint="eastAsia"/>
        </w:rPr>
        <w:t>、</w:t>
      </w:r>
      <w:r>
        <w:rPr>
          <w:rFonts w:ascii="宋体"/>
        </w:rPr>
        <w:t>B.</w:t>
      </w:r>
      <w:r>
        <w:rPr>
          <w:rFonts w:ascii="宋体" w:hint="eastAsia"/>
        </w:rPr>
        <w:t>______</w:t>
      </w:r>
      <w:r>
        <w:rPr>
          <w:rFonts w:ascii="宋体" w:hint="eastAsia"/>
        </w:rPr>
        <w:t>和</w:t>
      </w:r>
      <w:r>
        <w:rPr>
          <w:rFonts w:ascii="宋体" w:hint="eastAsia"/>
        </w:rPr>
        <w:t>C.______</w:t>
      </w:r>
      <w:r>
        <w:rPr>
          <w:rFonts w:ascii="宋体" w:hint="eastAsia"/>
        </w:rPr>
        <w:t>。</w:t>
      </w:r>
    </w:p>
    <w:p w:rsidR="008F1D26" w:rsidRDefault="00F201E8">
      <w:pPr>
        <w:numPr>
          <w:ilvl w:val="0"/>
          <w:numId w:val="9"/>
        </w:numPr>
        <w:tabs>
          <w:tab w:val="clear" w:pos="425"/>
          <w:tab w:val="left" w:pos="845"/>
        </w:tabs>
        <w:ind w:left="845"/>
        <w:jc w:val="left"/>
        <w:rPr>
          <w:rFonts w:ascii="宋体"/>
        </w:rPr>
      </w:pPr>
      <w:r>
        <w:rPr>
          <w:rFonts w:ascii="宋体" w:hint="eastAsia"/>
        </w:rPr>
        <w:t>由于存储器芯片的容量有限，所以往往需要在</w:t>
      </w:r>
      <w:r>
        <w:rPr>
          <w:rFonts w:ascii="宋体"/>
        </w:rPr>
        <w:t>A.</w:t>
      </w:r>
      <w:r>
        <w:rPr>
          <w:rFonts w:ascii="宋体" w:hint="eastAsia"/>
        </w:rPr>
        <w:t>______</w:t>
      </w:r>
      <w:r>
        <w:rPr>
          <w:rFonts w:ascii="宋体" w:hint="eastAsia"/>
        </w:rPr>
        <w:t>和</w:t>
      </w:r>
      <w:r>
        <w:rPr>
          <w:rFonts w:ascii="宋体"/>
        </w:rPr>
        <w:t>B.</w:t>
      </w:r>
      <w:r>
        <w:rPr>
          <w:rFonts w:ascii="宋体" w:hint="eastAsia"/>
        </w:rPr>
        <w:t>______</w:t>
      </w:r>
      <w:r>
        <w:rPr>
          <w:rFonts w:ascii="宋体" w:hint="eastAsia"/>
        </w:rPr>
        <w:t>两方面进行扩充才能满足实际需求。</w:t>
      </w:r>
    </w:p>
    <w:p w:rsidR="008F1D26" w:rsidRDefault="00F201E8">
      <w:pPr>
        <w:numPr>
          <w:ilvl w:val="0"/>
          <w:numId w:val="9"/>
        </w:numPr>
        <w:tabs>
          <w:tab w:val="clear" w:pos="425"/>
          <w:tab w:val="left" w:pos="845"/>
        </w:tabs>
        <w:ind w:left="845"/>
        <w:jc w:val="left"/>
        <w:rPr>
          <w:rFonts w:ascii="宋体"/>
        </w:rPr>
      </w:pPr>
      <w:r>
        <w:rPr>
          <w:rFonts w:ascii="宋体" w:hint="eastAsia"/>
        </w:rPr>
        <w:t>指令寻址的基本方式有两种，</w:t>
      </w:r>
      <w:r>
        <w:rPr>
          <w:rFonts w:ascii="宋体"/>
        </w:rPr>
        <w:t>A.</w:t>
      </w:r>
      <w:r>
        <w:rPr>
          <w:rFonts w:ascii="宋体" w:hint="eastAsia"/>
        </w:rPr>
        <w:t>______</w:t>
      </w:r>
      <w:r>
        <w:rPr>
          <w:rFonts w:ascii="宋体" w:hint="eastAsia"/>
        </w:rPr>
        <w:t>方式和</w:t>
      </w:r>
      <w:r>
        <w:rPr>
          <w:rFonts w:ascii="宋体"/>
        </w:rPr>
        <w:t>B.</w:t>
      </w:r>
      <w:r>
        <w:rPr>
          <w:rFonts w:ascii="宋体" w:hint="eastAsia"/>
        </w:rPr>
        <w:t>______</w:t>
      </w:r>
      <w:r>
        <w:rPr>
          <w:rFonts w:ascii="宋体" w:hint="eastAsia"/>
        </w:rPr>
        <w:t>方式。</w:t>
      </w:r>
    </w:p>
    <w:p w:rsidR="008F1D26" w:rsidRDefault="00F201E8">
      <w:pPr>
        <w:numPr>
          <w:ilvl w:val="0"/>
          <w:numId w:val="9"/>
        </w:numPr>
        <w:tabs>
          <w:tab w:val="clear" w:pos="425"/>
          <w:tab w:val="left" w:pos="845"/>
        </w:tabs>
        <w:ind w:left="845"/>
        <w:jc w:val="left"/>
        <w:rPr>
          <w:rFonts w:ascii="宋体"/>
        </w:rPr>
      </w:pPr>
      <w:r>
        <w:rPr>
          <w:rFonts w:ascii="宋体" w:hint="eastAsia"/>
        </w:rPr>
        <w:t>存储器和</w:t>
      </w:r>
      <w:r>
        <w:rPr>
          <w:rFonts w:ascii="宋体"/>
        </w:rPr>
        <w:t>CPU</w:t>
      </w:r>
      <w:r>
        <w:rPr>
          <w:rFonts w:ascii="宋体" w:hint="eastAsia"/>
        </w:rPr>
        <w:t>连接时，要完成</w:t>
      </w:r>
      <w:r>
        <w:rPr>
          <w:rFonts w:ascii="宋体"/>
        </w:rPr>
        <w:t>A.</w:t>
      </w:r>
      <w:r>
        <w:rPr>
          <w:rFonts w:ascii="宋体" w:hint="eastAsia"/>
        </w:rPr>
        <w:t>______</w:t>
      </w:r>
      <w:r>
        <w:rPr>
          <w:rFonts w:ascii="宋体" w:hint="eastAsia"/>
        </w:rPr>
        <w:t>的连接；</w:t>
      </w:r>
      <w:r>
        <w:rPr>
          <w:rFonts w:ascii="宋体"/>
        </w:rPr>
        <w:t>B.</w:t>
      </w:r>
      <w:r>
        <w:rPr>
          <w:rFonts w:ascii="宋体" w:hint="eastAsia"/>
        </w:rPr>
        <w:t>______</w:t>
      </w:r>
      <w:r>
        <w:rPr>
          <w:rFonts w:ascii="宋体" w:hint="eastAsia"/>
        </w:rPr>
        <w:t>的连接和</w:t>
      </w:r>
      <w:r>
        <w:rPr>
          <w:rFonts w:ascii="宋体"/>
        </w:rPr>
        <w:t>C.</w:t>
      </w:r>
      <w:r>
        <w:rPr>
          <w:rFonts w:ascii="宋体" w:hint="eastAsia"/>
        </w:rPr>
        <w:t>______</w:t>
      </w:r>
      <w:r>
        <w:rPr>
          <w:rFonts w:ascii="宋体" w:hint="eastAsia"/>
        </w:rPr>
        <w:t>的连接，方能正常工作。</w:t>
      </w:r>
    </w:p>
    <w:p w:rsidR="008F1D26" w:rsidRDefault="00F201E8">
      <w:pPr>
        <w:numPr>
          <w:ilvl w:val="0"/>
          <w:numId w:val="9"/>
        </w:numPr>
        <w:tabs>
          <w:tab w:val="clear" w:pos="425"/>
          <w:tab w:val="left" w:pos="845"/>
        </w:tabs>
        <w:ind w:left="845"/>
        <w:jc w:val="left"/>
        <w:rPr>
          <w:rFonts w:ascii="宋体"/>
        </w:rPr>
      </w:pPr>
      <w:r>
        <w:rPr>
          <w:rFonts w:ascii="宋体" w:hint="eastAsia"/>
        </w:rPr>
        <w:t>操作控制器的功能是根据指令操作码和</w:t>
      </w:r>
      <w:r>
        <w:rPr>
          <w:rFonts w:ascii="宋体"/>
        </w:rPr>
        <w:t>A.</w:t>
      </w:r>
      <w:r>
        <w:rPr>
          <w:rFonts w:ascii="宋体" w:hint="eastAsia"/>
        </w:rPr>
        <w:t>______</w:t>
      </w:r>
      <w:r>
        <w:rPr>
          <w:rFonts w:ascii="宋体" w:hint="eastAsia"/>
        </w:rPr>
        <w:t>，产生各种操作控制信号，从而完成</w:t>
      </w:r>
      <w:r>
        <w:rPr>
          <w:rFonts w:ascii="宋体"/>
        </w:rPr>
        <w:t>B.</w:t>
      </w:r>
      <w:r>
        <w:rPr>
          <w:rFonts w:ascii="宋体" w:hint="eastAsia"/>
        </w:rPr>
        <w:t>______</w:t>
      </w:r>
      <w:r>
        <w:rPr>
          <w:rFonts w:ascii="宋体" w:hint="eastAsia"/>
        </w:rPr>
        <w:t>和执行指令的控制。</w:t>
      </w:r>
    </w:p>
    <w:p w:rsidR="008F1D26" w:rsidRDefault="008F1D26">
      <w:pPr>
        <w:numPr>
          <w:ilvl w:val="0"/>
          <w:numId w:val="9"/>
        </w:numPr>
        <w:tabs>
          <w:tab w:val="clear" w:pos="425"/>
          <w:tab w:val="left" w:pos="845"/>
        </w:tabs>
        <w:ind w:left="845"/>
        <w:jc w:val="left"/>
        <w:rPr>
          <w:rFonts w:ascii="宋体"/>
        </w:rPr>
      </w:pPr>
    </w:p>
    <w:p w:rsidR="008F1D26" w:rsidRDefault="00F201E8">
      <w:pPr>
        <w:numPr>
          <w:ilvl w:val="0"/>
          <w:numId w:val="10"/>
        </w:numPr>
        <w:jc w:val="left"/>
        <w:rPr>
          <w:rFonts w:ascii="宋体"/>
        </w:rPr>
      </w:pPr>
      <w:r>
        <w:rPr>
          <w:rFonts w:ascii="宋体" w:hint="eastAsia"/>
        </w:rPr>
        <w:t>求十进制数</w:t>
      </w:r>
      <w:r>
        <w:rPr>
          <w:rFonts w:ascii="宋体" w:hint="eastAsia"/>
        </w:rPr>
        <w:t>-113</w:t>
      </w:r>
      <w:r>
        <w:rPr>
          <w:rFonts w:ascii="宋体" w:hint="eastAsia"/>
        </w:rPr>
        <w:t>的原码表示，反码表示，补码表示和移码表示（用</w:t>
      </w:r>
      <w:r>
        <w:rPr>
          <w:rFonts w:ascii="宋体" w:hint="eastAsia"/>
        </w:rPr>
        <w:t>8</w:t>
      </w:r>
      <w:r>
        <w:rPr>
          <w:rFonts w:ascii="宋体" w:hint="eastAsia"/>
        </w:rPr>
        <w:t>位二进制表示，并设最高位为符号位，真值为</w:t>
      </w:r>
      <w:r>
        <w:rPr>
          <w:rFonts w:ascii="宋体" w:hint="eastAsia"/>
        </w:rPr>
        <w:t>7</w:t>
      </w:r>
      <w:r>
        <w:rPr>
          <w:rFonts w:ascii="宋体" w:hint="eastAsia"/>
        </w:rPr>
        <w:t>位）。</w:t>
      </w:r>
    </w:p>
    <w:p w:rsidR="008F1D26" w:rsidRDefault="008F1D26">
      <w:pPr>
        <w:ind w:left="420"/>
        <w:jc w:val="left"/>
        <w:rPr>
          <w:rFonts w:ascii="宋体"/>
        </w:rPr>
      </w:pPr>
    </w:p>
    <w:p w:rsidR="008F1D26" w:rsidRDefault="00F201E8">
      <w:pPr>
        <w:numPr>
          <w:ilvl w:val="0"/>
          <w:numId w:val="10"/>
        </w:numPr>
        <w:jc w:val="left"/>
        <w:rPr>
          <w:rFonts w:ascii="宋体"/>
        </w:rPr>
      </w:pPr>
      <w:r>
        <w:rPr>
          <w:rFonts w:ascii="宋体" w:hint="eastAsia"/>
        </w:rPr>
        <w:t>某机指令格式如图所示：</w:t>
      </w:r>
    </w:p>
    <w:tbl>
      <w:tblPr>
        <w:tblW w:w="540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4"/>
        <w:gridCol w:w="1796"/>
        <w:gridCol w:w="1800"/>
      </w:tblGrid>
      <w:tr w:rsidR="008F1D26">
        <w:tc>
          <w:tcPr>
            <w:tcW w:w="1804" w:type="dxa"/>
          </w:tcPr>
          <w:p w:rsidR="008F1D26" w:rsidRDefault="00F201E8">
            <w:pPr>
              <w:ind w:firstLine="630"/>
              <w:jc w:val="left"/>
              <w:rPr>
                <w:rFonts w:ascii="宋体"/>
              </w:rPr>
            </w:pPr>
            <w:r>
              <w:rPr>
                <w:rFonts w:ascii="宋体"/>
              </w:rPr>
              <w:t>OP</w:t>
            </w:r>
          </w:p>
        </w:tc>
        <w:tc>
          <w:tcPr>
            <w:tcW w:w="1796" w:type="dxa"/>
          </w:tcPr>
          <w:p w:rsidR="008F1D26" w:rsidRDefault="00F201E8">
            <w:pPr>
              <w:jc w:val="left"/>
              <w:rPr>
                <w:rFonts w:ascii="宋体"/>
              </w:rPr>
            </w:pPr>
            <w:r>
              <w:rPr>
                <w:rFonts w:ascii="宋体"/>
              </w:rPr>
              <w:t xml:space="preserve">      X</w:t>
            </w:r>
          </w:p>
        </w:tc>
        <w:tc>
          <w:tcPr>
            <w:tcW w:w="1800" w:type="dxa"/>
          </w:tcPr>
          <w:p w:rsidR="008F1D26" w:rsidRDefault="00F201E8">
            <w:pPr>
              <w:jc w:val="left"/>
              <w:rPr>
                <w:rFonts w:ascii="宋体"/>
              </w:rPr>
            </w:pPr>
            <w:r>
              <w:rPr>
                <w:rFonts w:ascii="宋体"/>
              </w:rPr>
              <w:t xml:space="preserve">      D</w:t>
            </w:r>
          </w:p>
        </w:tc>
      </w:tr>
    </w:tbl>
    <w:p w:rsidR="008F1D26" w:rsidRDefault="00F201E8">
      <w:pPr>
        <w:ind w:left="420" w:firstLine="210"/>
        <w:jc w:val="left"/>
        <w:rPr>
          <w:rFonts w:ascii="宋体"/>
        </w:rPr>
      </w:pPr>
      <w:r>
        <w:rPr>
          <w:rFonts w:ascii="宋体"/>
        </w:rPr>
        <w:t xml:space="preserve">   </w:t>
      </w:r>
      <w:r>
        <w:rPr>
          <w:rFonts w:ascii="宋体" w:hint="eastAsia"/>
        </w:rPr>
        <w:t xml:space="preserve">    15           </w:t>
      </w:r>
      <w:proofErr w:type="gramStart"/>
      <w:r>
        <w:rPr>
          <w:rFonts w:ascii="宋体" w:hint="eastAsia"/>
        </w:rPr>
        <w:t>10  9</w:t>
      </w:r>
      <w:proofErr w:type="gramEnd"/>
      <w:r>
        <w:rPr>
          <w:rFonts w:ascii="宋体" w:hint="eastAsia"/>
        </w:rPr>
        <w:t xml:space="preserve">             8  7              0</w:t>
      </w:r>
    </w:p>
    <w:p w:rsidR="008F1D26" w:rsidRDefault="00F201E8">
      <w:pPr>
        <w:ind w:left="420" w:firstLine="210"/>
        <w:jc w:val="left"/>
        <w:rPr>
          <w:rFonts w:ascii="宋体"/>
        </w:rPr>
      </w:pPr>
      <w:r>
        <w:rPr>
          <w:rFonts w:ascii="宋体" w:hint="eastAsia"/>
        </w:rPr>
        <w:t xml:space="preserve">  </w:t>
      </w:r>
      <w:r>
        <w:rPr>
          <w:rFonts w:ascii="宋体" w:hint="eastAsia"/>
        </w:rPr>
        <w:t>图中</w:t>
      </w:r>
      <w:r>
        <w:rPr>
          <w:rFonts w:ascii="宋体"/>
        </w:rPr>
        <w:t>X</w:t>
      </w:r>
      <w:r>
        <w:rPr>
          <w:rFonts w:ascii="宋体" w:hint="eastAsia"/>
        </w:rPr>
        <w:t>为寻址特征位，且</w:t>
      </w:r>
      <w:r>
        <w:rPr>
          <w:rFonts w:ascii="宋体"/>
        </w:rPr>
        <w:t>X=</w:t>
      </w:r>
      <w:r>
        <w:rPr>
          <w:rFonts w:ascii="宋体" w:hint="eastAsia"/>
        </w:rPr>
        <w:t>0</w:t>
      </w:r>
      <w:r>
        <w:rPr>
          <w:rFonts w:ascii="宋体" w:hint="eastAsia"/>
        </w:rPr>
        <w:t>时，</w:t>
      </w:r>
      <w:proofErr w:type="gramStart"/>
      <w:r>
        <w:rPr>
          <w:rFonts w:ascii="宋体" w:hint="eastAsia"/>
        </w:rPr>
        <w:t>不</w:t>
      </w:r>
      <w:proofErr w:type="gramEnd"/>
      <w:r>
        <w:rPr>
          <w:rFonts w:ascii="宋体" w:hint="eastAsia"/>
        </w:rPr>
        <w:t>变址；</w:t>
      </w:r>
      <w:r>
        <w:rPr>
          <w:rFonts w:ascii="宋体"/>
        </w:rPr>
        <w:t>X</w:t>
      </w:r>
      <w:r>
        <w:rPr>
          <w:rFonts w:ascii="宋体" w:hint="eastAsia"/>
        </w:rPr>
        <w:t>=1</w:t>
      </w:r>
      <w:r>
        <w:rPr>
          <w:rFonts w:ascii="宋体" w:hint="eastAsia"/>
        </w:rPr>
        <w:t>时，用变址寄存器</w:t>
      </w:r>
      <w:r>
        <w:rPr>
          <w:rFonts w:ascii="宋体"/>
        </w:rPr>
        <w:t>X</w:t>
      </w:r>
      <w:r>
        <w:rPr>
          <w:rFonts w:ascii="宋体"/>
          <w:vertAlign w:val="subscript"/>
        </w:rPr>
        <w:t>1</w:t>
      </w:r>
      <w:r>
        <w:rPr>
          <w:rFonts w:ascii="宋体" w:hint="eastAsia"/>
        </w:rPr>
        <w:t>进行变址；</w:t>
      </w:r>
      <w:r>
        <w:rPr>
          <w:rFonts w:ascii="宋体"/>
        </w:rPr>
        <w:t>X=2</w:t>
      </w:r>
      <w:r>
        <w:rPr>
          <w:rFonts w:ascii="宋体" w:hint="eastAsia"/>
        </w:rPr>
        <w:t>时，用变址寄存器</w:t>
      </w:r>
      <w:r>
        <w:rPr>
          <w:rFonts w:ascii="宋体"/>
        </w:rPr>
        <w:t>X</w:t>
      </w:r>
      <w:r>
        <w:rPr>
          <w:rFonts w:ascii="宋体"/>
          <w:vertAlign w:val="subscript"/>
        </w:rPr>
        <w:t>2</w:t>
      </w:r>
      <w:r>
        <w:rPr>
          <w:rFonts w:ascii="宋体" w:hint="eastAsia"/>
        </w:rPr>
        <w:t>进行变址；</w:t>
      </w:r>
      <w:r>
        <w:rPr>
          <w:rFonts w:ascii="宋体"/>
        </w:rPr>
        <w:t>X=3</w:t>
      </w:r>
      <w:r>
        <w:rPr>
          <w:rFonts w:ascii="宋体" w:hint="eastAsia"/>
        </w:rPr>
        <w:t>时，相对寻址。设（</w:t>
      </w:r>
      <w:r>
        <w:rPr>
          <w:rFonts w:ascii="宋体"/>
        </w:rPr>
        <w:t>PC</w:t>
      </w:r>
      <w:r>
        <w:rPr>
          <w:rFonts w:ascii="宋体" w:hint="eastAsia"/>
        </w:rPr>
        <w:t>）</w:t>
      </w:r>
      <w:r>
        <w:rPr>
          <w:rFonts w:ascii="宋体" w:hint="eastAsia"/>
        </w:rPr>
        <w:t>=1234</w:t>
      </w:r>
      <w:r>
        <w:rPr>
          <w:rFonts w:ascii="宋体"/>
        </w:rPr>
        <w:t>H</w:t>
      </w:r>
      <w:r>
        <w:rPr>
          <w:rFonts w:ascii="宋体" w:hint="eastAsia"/>
        </w:rPr>
        <w:t>，（</w:t>
      </w:r>
      <w:r>
        <w:rPr>
          <w:rFonts w:ascii="宋体"/>
        </w:rPr>
        <w:t>X</w:t>
      </w:r>
      <w:r>
        <w:rPr>
          <w:rFonts w:ascii="宋体"/>
          <w:vertAlign w:val="subscript"/>
        </w:rPr>
        <w:t>1</w:t>
      </w:r>
      <w:r>
        <w:rPr>
          <w:rFonts w:ascii="宋体" w:hint="eastAsia"/>
        </w:rPr>
        <w:t>）</w:t>
      </w:r>
      <w:r>
        <w:rPr>
          <w:rFonts w:ascii="宋体"/>
        </w:rPr>
        <w:t>=0037H,</w:t>
      </w:r>
    </w:p>
    <w:p w:rsidR="008F1D26" w:rsidRDefault="00F201E8">
      <w:pPr>
        <w:ind w:firstLine="210"/>
        <w:jc w:val="left"/>
        <w:rPr>
          <w:rFonts w:ascii="宋体"/>
        </w:rPr>
      </w:pPr>
      <w:r>
        <w:rPr>
          <w:rFonts w:ascii="宋体" w:hint="eastAsia"/>
        </w:rPr>
        <w:t xml:space="preserve">  </w:t>
      </w:r>
      <w:r>
        <w:rPr>
          <w:rFonts w:ascii="宋体"/>
        </w:rPr>
        <w:t>(X</w:t>
      </w:r>
      <w:r>
        <w:rPr>
          <w:rFonts w:ascii="宋体"/>
          <w:vertAlign w:val="subscript"/>
        </w:rPr>
        <w:t>2</w:t>
      </w:r>
      <w:r>
        <w:rPr>
          <w:rFonts w:ascii="宋体"/>
        </w:rPr>
        <w:t>)</w:t>
      </w:r>
      <w:r>
        <w:rPr>
          <w:rFonts w:ascii="宋体" w:hint="eastAsia"/>
        </w:rPr>
        <w:t>=</w:t>
      </w:r>
      <w:r>
        <w:rPr>
          <w:rFonts w:ascii="宋体"/>
        </w:rPr>
        <w:t>1122H</w:t>
      </w:r>
      <w:r>
        <w:rPr>
          <w:rFonts w:ascii="宋体" w:hint="eastAsia"/>
        </w:rPr>
        <w:t>，</w:t>
      </w:r>
      <w:proofErr w:type="gramStart"/>
      <w:r>
        <w:rPr>
          <w:rFonts w:ascii="宋体" w:hint="eastAsia"/>
        </w:rPr>
        <w:t>请确定</w:t>
      </w:r>
      <w:proofErr w:type="gramEnd"/>
      <w:r>
        <w:rPr>
          <w:rFonts w:ascii="宋体" w:hint="eastAsia"/>
        </w:rPr>
        <w:t>下列指令的有效地址（均用十六进制表示，</w:t>
      </w:r>
      <w:r>
        <w:rPr>
          <w:rFonts w:ascii="宋体"/>
        </w:rPr>
        <w:t>H</w:t>
      </w:r>
      <w:r>
        <w:rPr>
          <w:rFonts w:ascii="宋体" w:hint="eastAsia"/>
        </w:rPr>
        <w:t>表示十六进制）</w:t>
      </w:r>
    </w:p>
    <w:p w:rsidR="008F1D26" w:rsidRDefault="00F201E8">
      <w:pPr>
        <w:ind w:firstLine="210"/>
        <w:jc w:val="left"/>
        <w:rPr>
          <w:rFonts w:ascii="宋体"/>
        </w:rPr>
      </w:pPr>
      <w:r>
        <w:rPr>
          <w:rFonts w:ascii="宋体" w:hint="eastAsia"/>
        </w:rPr>
        <w:t xml:space="preserve">  </w:t>
      </w:r>
      <w:r>
        <w:rPr>
          <w:rFonts w:ascii="宋体"/>
        </w:rPr>
        <w:t>(1)</w:t>
      </w:r>
      <w:r>
        <w:rPr>
          <w:rFonts w:ascii="宋体" w:hint="eastAsia"/>
        </w:rPr>
        <w:t>4420</w:t>
      </w:r>
      <w:r>
        <w:rPr>
          <w:rFonts w:ascii="宋体"/>
        </w:rPr>
        <w:t>H</w:t>
      </w:r>
      <w:proofErr w:type="gramStart"/>
      <w:r>
        <w:rPr>
          <w:rFonts w:ascii="宋体"/>
        </w:rPr>
        <w:t xml:space="preserve">   (</w:t>
      </w:r>
      <w:proofErr w:type="gramEnd"/>
      <w:r>
        <w:rPr>
          <w:rFonts w:ascii="宋体"/>
        </w:rPr>
        <w:t>2)2244H   (3)1322H   (4)3521H   (5)6723H</w:t>
      </w:r>
    </w:p>
    <w:p w:rsidR="008F1D26" w:rsidRDefault="008F1D26">
      <w:pPr>
        <w:ind w:firstLine="210"/>
        <w:jc w:val="left"/>
        <w:rPr>
          <w:rFonts w:ascii="宋体"/>
        </w:rPr>
      </w:pPr>
    </w:p>
    <w:p w:rsidR="008F1D26" w:rsidRDefault="008F1D26">
      <w:pPr>
        <w:ind w:firstLine="210"/>
        <w:jc w:val="left"/>
        <w:rPr>
          <w:rFonts w:ascii="宋体"/>
        </w:rPr>
      </w:pPr>
    </w:p>
    <w:p w:rsidR="008F1D26" w:rsidRDefault="00F201E8">
      <w:pPr>
        <w:numPr>
          <w:ilvl w:val="0"/>
          <w:numId w:val="10"/>
        </w:numPr>
        <w:jc w:val="left"/>
        <w:rPr>
          <w:rFonts w:ascii="宋体" w:hAnsi="宋体"/>
        </w:rPr>
      </w:pPr>
      <w:r>
        <w:rPr>
          <w:rFonts w:hint="eastAsia"/>
        </w:rPr>
        <w:t>浮点数格式如下：</w:t>
      </w:r>
      <w:r>
        <w:rPr>
          <w:rFonts w:hint="eastAsia"/>
        </w:rPr>
        <w:t>1</w:t>
      </w:r>
      <w:r>
        <w:rPr>
          <w:rFonts w:hint="eastAsia"/>
        </w:rPr>
        <w:t>位阶符，</w:t>
      </w:r>
      <w:r>
        <w:rPr>
          <w:rFonts w:hint="eastAsia"/>
        </w:rPr>
        <w:t>6</w:t>
      </w:r>
      <w:r>
        <w:rPr>
          <w:rFonts w:hint="eastAsia"/>
        </w:rPr>
        <w:t>位阶码，</w:t>
      </w:r>
      <w:r>
        <w:rPr>
          <w:rFonts w:hint="eastAsia"/>
        </w:rPr>
        <w:t>1</w:t>
      </w:r>
      <w:r>
        <w:rPr>
          <w:rFonts w:hint="eastAsia"/>
        </w:rPr>
        <w:t>位数符，</w:t>
      </w:r>
      <w:r>
        <w:rPr>
          <w:rFonts w:hint="eastAsia"/>
        </w:rPr>
        <w:t>8</w:t>
      </w:r>
      <w:r>
        <w:rPr>
          <w:rFonts w:hint="eastAsia"/>
        </w:rPr>
        <w:t>位尾数，请写出浮点数所能表示的范围（只</w:t>
      </w:r>
      <w:proofErr w:type="gramStart"/>
      <w:r>
        <w:rPr>
          <w:rFonts w:hint="eastAsia"/>
        </w:rPr>
        <w:t>考虑正</w:t>
      </w:r>
      <w:proofErr w:type="gramEnd"/>
      <w:r>
        <w:rPr>
          <w:rFonts w:hint="eastAsia"/>
        </w:rPr>
        <w:t>数值）。</w:t>
      </w:r>
    </w:p>
    <w:p w:rsidR="008F1D26" w:rsidRDefault="008F1D26">
      <w:pPr>
        <w:ind w:left="420"/>
        <w:jc w:val="left"/>
      </w:pPr>
    </w:p>
    <w:p w:rsidR="008F1D26" w:rsidRDefault="008F1D26">
      <w:pPr>
        <w:ind w:left="420"/>
        <w:jc w:val="left"/>
      </w:pPr>
    </w:p>
    <w:p w:rsidR="008F1D26" w:rsidRDefault="00F201E8">
      <w:pPr>
        <w:numPr>
          <w:ilvl w:val="0"/>
          <w:numId w:val="10"/>
        </w:numPr>
        <w:jc w:val="left"/>
        <w:rPr>
          <w:rFonts w:ascii="宋体" w:hAnsi="宋体"/>
        </w:rPr>
      </w:pPr>
      <w:r>
        <w:rPr>
          <w:rFonts w:hint="eastAsia"/>
        </w:rPr>
        <w:t>现有一</w:t>
      </w:r>
      <w:proofErr w:type="gramStart"/>
      <w:r>
        <w:t>64</w:t>
      </w:r>
      <w:proofErr w:type="gramEnd"/>
      <w:r>
        <w:t>K</w:t>
      </w:r>
      <w:r>
        <w:rPr>
          <w:rFonts w:ascii="宋体" w:hAnsi="宋体"/>
        </w:rPr>
        <w:t>×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位的存储器芯片，</w:t>
      </w:r>
      <w:proofErr w:type="gramStart"/>
      <w:r>
        <w:rPr>
          <w:rFonts w:ascii="宋体" w:hAnsi="宋体" w:hint="eastAsia"/>
        </w:rPr>
        <w:t>欲设</w:t>
      </w:r>
      <w:proofErr w:type="gramEnd"/>
      <w:r>
        <w:rPr>
          <w:rFonts w:ascii="宋体" w:hAnsi="宋体" w:hint="eastAsia"/>
        </w:rPr>
        <w:t>计具有同样存储容量的存储器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应如何安排地址线和数据线引脚的数目，使两者之和最小。并说明有几种解答。</w:t>
      </w:r>
    </w:p>
    <w:p w:rsidR="008F1D26" w:rsidRDefault="008F1D26">
      <w:pPr>
        <w:jc w:val="left"/>
        <w:rPr>
          <w:rFonts w:ascii="宋体" w:hAnsi="宋体"/>
        </w:rPr>
      </w:pPr>
    </w:p>
    <w:p w:rsidR="008F1D26" w:rsidRDefault="00F201E8">
      <w:pPr>
        <w:numPr>
          <w:ilvl w:val="0"/>
          <w:numId w:val="10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异步通信方式传送</w:t>
      </w:r>
      <w:r>
        <w:rPr>
          <w:rFonts w:ascii="宋体" w:hAnsi="宋体"/>
        </w:rPr>
        <w:t>ASCII</w:t>
      </w:r>
      <w:r>
        <w:rPr>
          <w:rFonts w:ascii="宋体" w:hAnsi="宋体" w:hint="eastAsia"/>
        </w:rPr>
        <w:t>码，数据位</w:t>
      </w:r>
      <w:r>
        <w:rPr>
          <w:rFonts w:ascii="宋体" w:hAnsi="宋体" w:hint="eastAsia"/>
        </w:rPr>
        <w:t>8</w:t>
      </w:r>
      <w:r>
        <w:rPr>
          <w:rFonts w:ascii="宋体" w:hAnsi="宋体" w:hint="eastAsia"/>
        </w:rPr>
        <w:t>位，奇校验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位，停止位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位。计算当波特率为</w:t>
      </w:r>
      <w:r>
        <w:rPr>
          <w:rFonts w:ascii="宋体" w:hAnsi="宋体" w:hint="eastAsia"/>
        </w:rPr>
        <w:t>4800</w:t>
      </w:r>
      <w:r>
        <w:rPr>
          <w:rFonts w:ascii="宋体" w:hAnsi="宋体" w:hint="eastAsia"/>
        </w:rPr>
        <w:t>时，字符传送的速率是多少？每个数据位的时间长度是多少？数据位的传送速率是多少？</w:t>
      </w:r>
    </w:p>
    <w:p w:rsidR="008F1D26" w:rsidRDefault="008F1D26">
      <w:pPr>
        <w:tabs>
          <w:tab w:val="left" w:pos="780"/>
        </w:tabs>
        <w:jc w:val="left"/>
        <w:rPr>
          <w:rFonts w:ascii="宋体" w:hAnsi="宋体"/>
        </w:rPr>
      </w:pPr>
    </w:p>
    <w:p w:rsidR="008F1D26" w:rsidRDefault="008F1D26">
      <w:pPr>
        <w:tabs>
          <w:tab w:val="left" w:pos="780"/>
        </w:tabs>
        <w:jc w:val="left"/>
        <w:rPr>
          <w:rFonts w:ascii="宋体" w:hAnsi="宋体"/>
        </w:rPr>
      </w:pPr>
    </w:p>
    <w:p w:rsidR="008F1D26" w:rsidRDefault="008F1D26">
      <w:pPr>
        <w:tabs>
          <w:tab w:val="left" w:pos="780"/>
        </w:tabs>
        <w:jc w:val="left"/>
        <w:rPr>
          <w:rFonts w:ascii="宋体" w:hAnsi="宋体"/>
        </w:rPr>
      </w:pPr>
    </w:p>
    <w:p w:rsidR="008F1D26" w:rsidRDefault="00F201E8">
      <w:pPr>
        <w:numPr>
          <w:ilvl w:val="0"/>
          <w:numId w:val="10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画出中断处理过程流程图。</w:t>
      </w:r>
    </w:p>
    <w:p w:rsidR="008F1D26" w:rsidRDefault="008F1D26">
      <w:pPr>
        <w:rPr>
          <w:sz w:val="44"/>
          <w:szCs w:val="44"/>
        </w:rPr>
      </w:pPr>
    </w:p>
    <w:p w:rsidR="008F1D26" w:rsidRDefault="008F1D26">
      <w:pPr>
        <w:rPr>
          <w:sz w:val="44"/>
          <w:szCs w:val="44"/>
        </w:rPr>
      </w:pPr>
    </w:p>
    <w:p w:rsidR="008F1D26" w:rsidRDefault="00F201E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 xml:space="preserve">               </w:t>
      </w:r>
      <w:r>
        <w:rPr>
          <w:rFonts w:hint="eastAsia"/>
          <w:sz w:val="44"/>
          <w:szCs w:val="44"/>
        </w:rPr>
        <w:t>五</w:t>
      </w:r>
    </w:p>
    <w:p w:rsidR="008F1D26" w:rsidRDefault="00F201E8">
      <w:r>
        <w:rPr>
          <w:rFonts w:hint="eastAsia"/>
        </w:rPr>
        <w:t>一、选择题</w:t>
      </w:r>
      <w:r>
        <w:rPr>
          <w:rFonts w:hint="eastAsia"/>
        </w:rPr>
        <w:t xml:space="preserve"> </w:t>
      </w:r>
      <w:r>
        <w:rPr>
          <w:rFonts w:hint="eastAsia"/>
        </w:rPr>
        <w:t>（每小题选出一个最合适的答案，每小题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8F1D26" w:rsidRDefault="00F201E8">
      <w:r>
        <w:rPr>
          <w:rFonts w:hint="eastAsia"/>
        </w:rPr>
        <w:t>1</w:t>
      </w:r>
      <w:r>
        <w:rPr>
          <w:rFonts w:hint="eastAsia"/>
        </w:rPr>
        <w:t>、若十进制数为</w:t>
      </w:r>
      <w:r>
        <w:rPr>
          <w:rFonts w:hint="eastAsia"/>
        </w:rPr>
        <w:t>37.25</w:t>
      </w:r>
      <w:r>
        <w:rPr>
          <w:rFonts w:hint="eastAsia"/>
        </w:rPr>
        <w:t>，则相应的二进制数是（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8F1D26" w:rsidRDefault="00F201E8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100110.01 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110101.01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 100101.1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100101.01</w:t>
      </w:r>
    </w:p>
    <w:p w:rsidR="008F1D26" w:rsidRDefault="00F201E8">
      <w:r>
        <w:rPr>
          <w:rFonts w:hint="eastAsia"/>
        </w:rPr>
        <w:t>2</w:t>
      </w:r>
      <w:r>
        <w:rPr>
          <w:rFonts w:hint="eastAsia"/>
        </w:rPr>
        <w:t>、若</w:t>
      </w:r>
      <w:r>
        <w:rPr>
          <w:rFonts w:hint="eastAsia"/>
        </w:rPr>
        <w:t>[x]</w:t>
      </w:r>
      <w:r>
        <w:rPr>
          <w:rFonts w:hint="eastAsia"/>
        </w:rPr>
        <w:t>反</w:t>
      </w:r>
      <w:r>
        <w:rPr>
          <w:rFonts w:hint="eastAsia"/>
        </w:rPr>
        <w:t>=1.1011</w:t>
      </w:r>
      <w:r>
        <w:rPr>
          <w:rFonts w:hint="eastAsia"/>
        </w:rPr>
        <w:t>，则</w:t>
      </w:r>
      <w:r>
        <w:rPr>
          <w:rFonts w:hint="eastAsia"/>
        </w:rPr>
        <w:t>x=</w:t>
      </w:r>
    </w:p>
    <w:p w:rsidR="008F1D26" w:rsidRDefault="00F201E8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-0.0101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-0.0100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0.1011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-0.1011</w:t>
      </w:r>
    </w:p>
    <w:p w:rsidR="008F1D26" w:rsidRDefault="00F201E8">
      <w:r>
        <w:rPr>
          <w:rFonts w:hint="eastAsia"/>
        </w:rPr>
        <w:t>3</w:t>
      </w:r>
      <w:r>
        <w:rPr>
          <w:rFonts w:hint="eastAsia"/>
        </w:rPr>
        <w:t>、某机器字长</w:t>
      </w:r>
      <w:r>
        <w:rPr>
          <w:rFonts w:hint="eastAsia"/>
        </w:rPr>
        <w:t>16</w:t>
      </w:r>
      <w:r>
        <w:rPr>
          <w:rFonts w:hint="eastAsia"/>
        </w:rPr>
        <w:t>位，含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位数符，用补码表示，则定点小数所能表示的最小正数是（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8F1D26" w:rsidRDefault="00F201E8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2-15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216   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2-1         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1-2-15</w:t>
      </w:r>
    </w:p>
    <w:p w:rsidR="008F1D26" w:rsidRDefault="00F201E8">
      <w:r>
        <w:rPr>
          <w:rFonts w:hint="eastAsia"/>
        </w:rPr>
        <w:t>4</w:t>
      </w:r>
      <w:r>
        <w:rPr>
          <w:rFonts w:hint="eastAsia"/>
        </w:rPr>
        <w:t>、若采用双符号位补码运算，运算结果的符号位为</w:t>
      </w:r>
      <w:r>
        <w:rPr>
          <w:rFonts w:hint="eastAsia"/>
        </w:rPr>
        <w:t>10</w:t>
      </w:r>
      <w:r>
        <w:rPr>
          <w:rFonts w:hint="eastAsia"/>
        </w:rPr>
        <w:t>，则（）。</w:t>
      </w:r>
    </w:p>
    <w:p w:rsidR="008F1D26" w:rsidRDefault="00F201E8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）产生了负溢出（下溢）</w: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）产生了正溢出（上溢）</w:t>
      </w:r>
      <w:r>
        <w:rPr>
          <w:rFonts w:hint="eastAsia"/>
        </w:rPr>
        <w:t xml:space="preserve">                 </w:t>
      </w:r>
    </w:p>
    <w:p w:rsidR="008F1D26" w:rsidRDefault="00F201E8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）运算结果正确，为负数</w: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）运算结果正确，为正数</w:t>
      </w:r>
    </w:p>
    <w:p w:rsidR="008F1D26" w:rsidRDefault="00F201E8">
      <w:r>
        <w:rPr>
          <w:rFonts w:hint="eastAsia"/>
        </w:rPr>
        <w:t>5</w:t>
      </w:r>
      <w:r>
        <w:rPr>
          <w:rFonts w:hint="eastAsia"/>
        </w:rPr>
        <w:t>、在用比较法进行补码一位乘法时，若相邻两位乘数</w:t>
      </w:r>
      <w:r>
        <w:rPr>
          <w:rFonts w:hint="eastAsia"/>
        </w:rPr>
        <w:t>yiyi+1</w:t>
      </w:r>
      <w:r>
        <w:rPr>
          <w:rFonts w:hint="eastAsia"/>
        </w:rPr>
        <w:t>为</w:t>
      </w:r>
      <w:r>
        <w:rPr>
          <w:rFonts w:hint="eastAsia"/>
        </w:rPr>
        <w:t>01</w:t>
      </w:r>
      <w:r>
        <w:rPr>
          <w:rFonts w:hint="eastAsia"/>
        </w:rPr>
        <w:t>时，完成的操作是（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8F1D26" w:rsidRDefault="00F201E8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）无</w:t>
      </w:r>
      <w:r>
        <w:rPr>
          <w:rFonts w:hint="eastAsia"/>
        </w:rPr>
        <w:t xml:space="preserve">          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）原部分积</w:t>
      </w:r>
      <w:r>
        <w:rPr>
          <w:rFonts w:hint="eastAsia"/>
        </w:rPr>
        <w:t>+[X]</w:t>
      </w:r>
      <w:r>
        <w:rPr>
          <w:rFonts w:hint="eastAsia"/>
        </w:rPr>
        <w:t>补</w:t>
      </w:r>
      <w:r>
        <w:rPr>
          <w:rFonts w:hint="eastAsia"/>
        </w:rPr>
        <w:t xml:space="preserve"> </w:t>
      </w:r>
      <w:r>
        <w:rPr>
          <w:rFonts w:hint="eastAsia"/>
        </w:rPr>
        <w:t>，右移一位</w:t>
      </w:r>
      <w:r>
        <w:rPr>
          <w:rFonts w:hint="eastAsia"/>
        </w:rPr>
        <w:t xml:space="preserve"> </w:t>
      </w:r>
    </w:p>
    <w:p w:rsidR="008F1D26" w:rsidRDefault="00F201E8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）原部分积</w:t>
      </w:r>
      <w:r>
        <w:rPr>
          <w:rFonts w:hint="eastAsia"/>
        </w:rPr>
        <w:t>+[-X]</w:t>
      </w:r>
      <w:r>
        <w:rPr>
          <w:rFonts w:hint="eastAsia"/>
        </w:rPr>
        <w:t>补</w:t>
      </w:r>
      <w:r>
        <w:rPr>
          <w:rFonts w:hint="eastAsia"/>
        </w:rPr>
        <w:t xml:space="preserve"> </w:t>
      </w:r>
      <w:r>
        <w:rPr>
          <w:rFonts w:hint="eastAsia"/>
        </w:rPr>
        <w:t>，右移一位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）原部分积</w:t>
      </w:r>
      <w:r>
        <w:rPr>
          <w:rFonts w:hint="eastAsia"/>
        </w:rPr>
        <w:t>+[Y]</w:t>
      </w:r>
      <w:r>
        <w:rPr>
          <w:rFonts w:hint="eastAsia"/>
        </w:rPr>
        <w:t>补</w:t>
      </w:r>
      <w:r>
        <w:rPr>
          <w:rFonts w:hint="eastAsia"/>
        </w:rPr>
        <w:t xml:space="preserve"> </w:t>
      </w:r>
      <w:r>
        <w:rPr>
          <w:rFonts w:hint="eastAsia"/>
        </w:rPr>
        <w:t>，右移一位</w:t>
      </w:r>
    </w:p>
    <w:p w:rsidR="008F1D26" w:rsidRDefault="00F201E8">
      <w:r>
        <w:rPr>
          <w:rFonts w:hint="eastAsia"/>
        </w:rPr>
        <w:t>6</w:t>
      </w:r>
      <w:r>
        <w:rPr>
          <w:rFonts w:hint="eastAsia"/>
        </w:rPr>
        <w:t>、堆栈指针</w:t>
      </w:r>
      <w:r>
        <w:rPr>
          <w:rFonts w:hint="eastAsia"/>
        </w:rPr>
        <w:t>SP</w:t>
      </w:r>
      <w:r>
        <w:rPr>
          <w:rFonts w:hint="eastAsia"/>
        </w:rPr>
        <w:t>的内容是（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8F1D26" w:rsidRDefault="00F201E8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顶地址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）栈底地址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proofErr w:type="gramStart"/>
      <w:r>
        <w:rPr>
          <w:rFonts w:hint="eastAsia"/>
        </w:rPr>
        <w:t>栈顶内</w:t>
      </w:r>
      <w:proofErr w:type="gramEnd"/>
      <w:r>
        <w:rPr>
          <w:rFonts w:hint="eastAsia"/>
        </w:rPr>
        <w:t>容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）栈底内容</w:t>
      </w:r>
    </w:p>
    <w:p w:rsidR="008F1D26" w:rsidRDefault="00F201E8">
      <w:r>
        <w:rPr>
          <w:rFonts w:hint="eastAsia"/>
        </w:rPr>
        <w:t>7</w:t>
      </w:r>
      <w:r>
        <w:rPr>
          <w:rFonts w:hint="eastAsia"/>
        </w:rPr>
        <w:t>、在寄存器间接寻址方式中，操作数是从（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8F1D26" w:rsidRDefault="00F201E8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）主存储器中读出</w: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）寄存器中读出</w:t>
      </w:r>
    </w:p>
    <w:p w:rsidR="008F1D26" w:rsidRDefault="00F201E8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）磁盘中读出</w: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CPU</w:t>
      </w:r>
      <w:r>
        <w:rPr>
          <w:rFonts w:hint="eastAsia"/>
        </w:rPr>
        <w:t>中读出</w:t>
      </w:r>
    </w:p>
    <w:p w:rsidR="008F1D26" w:rsidRDefault="00F201E8">
      <w:r>
        <w:rPr>
          <w:rFonts w:hint="eastAsia"/>
        </w:rPr>
        <w:t>8</w:t>
      </w:r>
      <w:r>
        <w:rPr>
          <w:rFonts w:hint="eastAsia"/>
        </w:rPr>
        <w:t>、在微程序控制器中，一条机器指令的功能通常由（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8F1D26" w:rsidRDefault="00F201E8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）一条微指令实现</w:t>
      </w:r>
      <w:r>
        <w:rPr>
          <w:rFonts w:hint="eastAsia"/>
        </w:rPr>
        <w:t xml:space="preserve">         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）一段微程序实现</w:t>
      </w:r>
    </w:p>
    <w:p w:rsidR="008F1D26" w:rsidRDefault="00F201E8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）一个指令码实现</w:t>
      </w:r>
      <w:r>
        <w:rPr>
          <w:rFonts w:hint="eastAsia"/>
        </w:rPr>
        <w:t xml:space="preserve">           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）一个条件码实现</w:t>
      </w:r>
    </w:p>
    <w:p w:rsidR="008F1D26" w:rsidRDefault="00F201E8">
      <w:r>
        <w:rPr>
          <w:rFonts w:hint="eastAsia"/>
        </w:rPr>
        <w:t>9</w:t>
      </w:r>
      <w:r>
        <w:rPr>
          <w:rFonts w:hint="eastAsia"/>
        </w:rPr>
        <w:t>、在串行传输时，被传输的数据（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8F1D26" w:rsidRDefault="00F201E8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在发送设备和接受设备中都是进行串行到并行的变换</w:t>
      </w:r>
    </w:p>
    <w:p w:rsidR="008F1D26" w:rsidRDefault="00F201E8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在发送设备和接受设备中都是进行并行到串行的变换</w:t>
      </w:r>
    </w:p>
    <w:p w:rsidR="008F1D26" w:rsidRDefault="00F201E8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发送设备进行串行到并行的变换，在接受设备中都是进行并行到串行的变换</w:t>
      </w:r>
    </w:p>
    <w:p w:rsidR="008F1D26" w:rsidRDefault="00F201E8"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发送设备进行并行到串行的变换，在接受设备中都是进行串行到并行的变换</w:t>
      </w:r>
    </w:p>
    <w:p w:rsidR="008F1D26" w:rsidRDefault="00F201E8">
      <w:r>
        <w:rPr>
          <w:rFonts w:hint="eastAsia"/>
        </w:rPr>
        <w:t>10</w:t>
      </w:r>
      <w:r>
        <w:rPr>
          <w:rFonts w:hint="eastAsia"/>
        </w:rPr>
        <w:t>、系统总线是指（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8F1D26" w:rsidRDefault="00F201E8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运算器、控制器和寄存器之间的信息传送线</w:t>
      </w:r>
    </w:p>
    <w:p w:rsidR="008F1D26" w:rsidRDefault="00F201E8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运算器、寄存器和主存之间的信息传送线</w:t>
      </w:r>
    </w:p>
    <w:p w:rsidR="008F1D26" w:rsidRDefault="00F201E8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运算器、寄存器和外围设备之间的信息传送线</w:t>
      </w:r>
    </w:p>
    <w:p w:rsidR="008F1D26" w:rsidRDefault="00F201E8"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ab/>
        <w:t>CPU</w:t>
      </w:r>
      <w:r>
        <w:rPr>
          <w:rFonts w:hint="eastAsia"/>
        </w:rPr>
        <w:t>、主存和外围设备之间</w:t>
      </w:r>
      <w:r>
        <w:rPr>
          <w:rFonts w:hint="eastAsia"/>
        </w:rPr>
        <w:t>的信息传送线</w:t>
      </w:r>
    </w:p>
    <w:p w:rsidR="008F1D26" w:rsidRDefault="008F1D26">
      <w:pPr>
        <w:rPr>
          <w:sz w:val="44"/>
          <w:szCs w:val="44"/>
        </w:rPr>
      </w:pPr>
    </w:p>
    <w:sectPr w:rsidR="008F1D2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1E8" w:rsidRDefault="00F201E8">
      <w:r>
        <w:separator/>
      </w:r>
    </w:p>
  </w:endnote>
  <w:endnote w:type="continuationSeparator" w:id="0">
    <w:p w:rsidR="00F201E8" w:rsidRDefault="00F20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D26" w:rsidRDefault="00F201E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1D26" w:rsidRDefault="00F201E8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M/fOaAEAwAAzA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8F1D26" w:rsidRDefault="00F201E8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1E8" w:rsidRDefault="00F201E8">
      <w:r>
        <w:separator/>
      </w:r>
    </w:p>
  </w:footnote>
  <w:footnote w:type="continuationSeparator" w:id="0">
    <w:p w:rsidR="00F201E8" w:rsidRDefault="00F20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937E6C"/>
    <w:multiLevelType w:val="singleLevel"/>
    <w:tmpl w:val="BC937E6C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00000005"/>
    <w:multiLevelType w:val="multilevel"/>
    <w:tmpl w:val="00000005"/>
    <w:lvl w:ilvl="0">
      <w:start w:val="3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upperLetter"/>
      <w:lvlText w:val="%3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（%4）"/>
      <w:lvlJc w:val="left"/>
      <w:pPr>
        <w:tabs>
          <w:tab w:val="left" w:pos="1980"/>
        </w:tabs>
        <w:ind w:left="1980" w:hanging="7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000000B"/>
    <w:multiLevelType w:val="singleLevel"/>
    <w:tmpl w:val="0000000B"/>
    <w:lvl w:ilvl="0">
      <w:start w:val="1"/>
      <w:numFmt w:val="upperLetter"/>
      <w:lvlText w:val="%1."/>
      <w:lvlJc w:val="left"/>
      <w:pPr>
        <w:tabs>
          <w:tab w:val="left" w:pos="1200"/>
        </w:tabs>
        <w:ind w:left="1200" w:hanging="360"/>
      </w:pPr>
      <w:rPr>
        <w:rFonts w:hint="default"/>
      </w:rPr>
    </w:lvl>
  </w:abstractNum>
  <w:abstractNum w:abstractNumId="3" w15:restartNumberingAfterBreak="0">
    <w:nsid w:val="00000011"/>
    <w:multiLevelType w:val="multilevel"/>
    <w:tmpl w:val="00000011"/>
    <w:lvl w:ilvl="0">
      <w:start w:val="8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upperLetter"/>
      <w:lvlText w:val="%3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（%4）"/>
      <w:lvlJc w:val="left"/>
      <w:pPr>
        <w:tabs>
          <w:tab w:val="left" w:pos="1980"/>
        </w:tabs>
        <w:ind w:left="1980" w:hanging="7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0000013"/>
    <w:multiLevelType w:val="singleLevel"/>
    <w:tmpl w:val="0000001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5" w15:restartNumberingAfterBreak="0">
    <w:nsid w:val="00000014"/>
    <w:multiLevelType w:val="multilevel"/>
    <w:tmpl w:val="00000014"/>
    <w:lvl w:ilvl="0">
      <w:start w:val="1"/>
      <w:numFmt w:val="japaneseCounting"/>
      <w:lvlText w:val="%1．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tabs>
          <w:tab w:val="left" w:pos="660"/>
        </w:tabs>
        <w:ind w:left="660" w:hanging="420"/>
      </w:pPr>
    </w:lvl>
    <w:lvl w:ilvl="1">
      <w:start w:val="1"/>
      <w:numFmt w:val="decimal"/>
      <w:lvlText w:val="(%2)"/>
      <w:lvlJc w:val="left"/>
      <w:pPr>
        <w:tabs>
          <w:tab w:val="left" w:pos="1080"/>
        </w:tabs>
        <w:ind w:left="1080" w:hanging="4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left" w:pos="1500"/>
        </w:tabs>
        <w:ind w:left="1500" w:hanging="420"/>
      </w:pPr>
    </w:lvl>
    <w:lvl w:ilvl="3">
      <w:start w:val="1"/>
      <w:numFmt w:val="decimal"/>
      <w:lvlText w:val="%4."/>
      <w:lvlJc w:val="left"/>
      <w:pPr>
        <w:tabs>
          <w:tab w:val="left" w:pos="1920"/>
        </w:tabs>
        <w:ind w:left="1920" w:hanging="420"/>
      </w:pPr>
    </w:lvl>
    <w:lvl w:ilvl="4">
      <w:start w:val="1"/>
      <w:numFmt w:val="lowerLetter"/>
      <w:lvlText w:val="%5)"/>
      <w:lvlJc w:val="left"/>
      <w:pPr>
        <w:tabs>
          <w:tab w:val="left" w:pos="2340"/>
        </w:tabs>
        <w:ind w:left="2340" w:hanging="420"/>
      </w:pPr>
    </w:lvl>
    <w:lvl w:ilvl="5">
      <w:start w:val="1"/>
      <w:numFmt w:val="lowerRoman"/>
      <w:lvlText w:val="%6."/>
      <w:lvlJc w:val="right"/>
      <w:pPr>
        <w:tabs>
          <w:tab w:val="left" w:pos="2760"/>
        </w:tabs>
        <w:ind w:left="2760" w:hanging="420"/>
      </w:pPr>
    </w:lvl>
    <w:lvl w:ilvl="6">
      <w:start w:val="1"/>
      <w:numFmt w:val="decimal"/>
      <w:lvlText w:val="%7."/>
      <w:lvlJc w:val="left"/>
      <w:pPr>
        <w:tabs>
          <w:tab w:val="left" w:pos="3180"/>
        </w:tabs>
        <w:ind w:left="3180" w:hanging="420"/>
      </w:pPr>
    </w:lvl>
    <w:lvl w:ilvl="7">
      <w:start w:val="1"/>
      <w:numFmt w:val="lowerLetter"/>
      <w:lvlText w:val="%8)"/>
      <w:lvlJc w:val="left"/>
      <w:pPr>
        <w:tabs>
          <w:tab w:val="left" w:pos="3600"/>
        </w:tabs>
        <w:ind w:left="3600" w:hanging="420"/>
      </w:pPr>
    </w:lvl>
    <w:lvl w:ilvl="8">
      <w:start w:val="1"/>
      <w:numFmt w:val="lowerRoman"/>
      <w:lvlText w:val="%9."/>
      <w:lvlJc w:val="right"/>
      <w:pPr>
        <w:tabs>
          <w:tab w:val="left" w:pos="4020"/>
        </w:tabs>
        <w:ind w:left="4020" w:hanging="420"/>
      </w:pPr>
    </w:lvl>
  </w:abstractNum>
  <w:abstractNum w:abstractNumId="7" w15:restartNumberingAfterBreak="0">
    <w:nsid w:val="00000021"/>
    <w:multiLevelType w:val="singleLevel"/>
    <w:tmpl w:val="00000021"/>
    <w:lvl w:ilvl="0">
      <w:start w:val="1"/>
      <w:numFmt w:val="upperLetter"/>
      <w:lvlText w:val="%1."/>
      <w:lvlJc w:val="left"/>
      <w:pPr>
        <w:tabs>
          <w:tab w:val="left" w:pos="1200"/>
        </w:tabs>
        <w:ind w:left="1200" w:hanging="360"/>
      </w:pPr>
      <w:rPr>
        <w:rFonts w:hint="default"/>
      </w:rPr>
    </w:lvl>
  </w:abstractNum>
  <w:abstractNum w:abstractNumId="8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upperLetter"/>
      <w:lvlText w:val="%3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（%4）"/>
      <w:lvlJc w:val="left"/>
      <w:pPr>
        <w:tabs>
          <w:tab w:val="left" w:pos="1980"/>
        </w:tabs>
        <w:ind w:left="1980" w:hanging="7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00000023"/>
    <w:multiLevelType w:val="singleLevel"/>
    <w:tmpl w:val="00000023"/>
    <w:lvl w:ilvl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9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1D2A63"/>
    <w:rsid w:val="004F4D82"/>
    <w:rsid w:val="0063430A"/>
    <w:rsid w:val="008F1D26"/>
    <w:rsid w:val="00A60B2D"/>
    <w:rsid w:val="00F201E8"/>
    <w:rsid w:val="00F726CE"/>
    <w:rsid w:val="591D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4425E16-1E85-4D27-B79D-A292CEF3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420" w:firstLine="425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6">
    <w:name w:val="选择题题目"/>
    <w:basedOn w:val="a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1568</Words>
  <Characters>8940</Characters>
  <Application>Microsoft Office Word</Application>
  <DocSecurity>0</DocSecurity>
  <Lines>74</Lines>
  <Paragraphs>20</Paragraphs>
  <ScaleCrop>false</ScaleCrop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马 瑞康</cp:lastModifiedBy>
  <cp:revision>3</cp:revision>
  <dcterms:created xsi:type="dcterms:W3CDTF">2018-07-03T06:58:00Z</dcterms:created>
  <dcterms:modified xsi:type="dcterms:W3CDTF">2019-11-29T09:13:00Z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