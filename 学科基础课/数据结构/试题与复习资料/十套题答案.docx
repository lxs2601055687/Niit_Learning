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356D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64"/>
      <w:bookmarkStart w:id="1" w:name="_Toc282629595"/>
      <w:r>
        <w:rPr>
          <w:rFonts w:ascii="黑体" w:eastAsia="黑体" w:hAnsi="宋体" w:hint="eastAsia"/>
          <w:b/>
          <w:bCs/>
          <w:sz w:val="28"/>
        </w:rPr>
        <w:t>数据结构试卷（一）参考答案</w:t>
      </w:r>
      <w:bookmarkEnd w:id="0"/>
      <w:bookmarkEnd w:id="1"/>
    </w:p>
    <w:p w14:paraId="6BC697C6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3CB96677" w14:textId="77777777" w:rsidR="001C2EE0" w:rsidRDefault="001C2EE0" w:rsidP="001C2EE0">
      <w:pPr>
        <w:numPr>
          <w:ilvl w:val="0"/>
          <w:numId w:val="24"/>
        </w:numPr>
        <w:snapToGrid w:val="0"/>
        <w:rPr>
          <w:szCs w:val="20"/>
        </w:rPr>
      </w:pPr>
      <w:r>
        <w:rPr>
          <w:rFonts w:hint="eastAsia"/>
          <w:szCs w:val="20"/>
        </w:rPr>
        <w:t>选择题（每题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>20</w:t>
      </w:r>
      <w:r>
        <w:rPr>
          <w:rFonts w:hint="eastAsia"/>
          <w:szCs w:val="20"/>
        </w:rPr>
        <w:t>分）</w:t>
      </w:r>
    </w:p>
    <w:p w14:paraId="2F9CAD7C" w14:textId="77777777" w:rsidR="001C2EE0" w:rsidRDefault="001C2EE0" w:rsidP="001C2EE0">
      <w:pPr>
        <w:snapToGrid w:val="0"/>
        <w:ind w:firstLineChars="200" w:firstLine="420"/>
        <w:rPr>
          <w:szCs w:val="20"/>
        </w:rPr>
      </w:pPr>
      <w:r>
        <w:rPr>
          <w:szCs w:val="20"/>
        </w:rPr>
        <w:t>1.A  2.D  3.D  4.C  5.C  6.D  7.D   8.C   9.D   10.A</w:t>
      </w:r>
    </w:p>
    <w:p w14:paraId="28B8481D" w14:textId="77777777" w:rsidR="001C2EE0" w:rsidRDefault="001C2EE0" w:rsidP="001C2EE0">
      <w:pPr>
        <w:snapToGrid w:val="0"/>
        <w:rPr>
          <w:szCs w:val="20"/>
        </w:rPr>
      </w:pPr>
      <w:r>
        <w:rPr>
          <w:rFonts w:hint="eastAsia"/>
          <w:szCs w:val="20"/>
        </w:rPr>
        <w:t>二、填空题（每空</w:t>
      </w:r>
      <w:r>
        <w:rPr>
          <w:szCs w:val="20"/>
        </w:rPr>
        <w:t>1</w:t>
      </w:r>
      <w:r>
        <w:rPr>
          <w:rFonts w:hint="eastAsia"/>
          <w:szCs w:val="20"/>
        </w:rPr>
        <w:t>分，共</w:t>
      </w:r>
      <w:r>
        <w:rPr>
          <w:szCs w:val="20"/>
        </w:rPr>
        <w:t>26</w:t>
      </w:r>
      <w:r>
        <w:rPr>
          <w:rFonts w:hint="eastAsia"/>
          <w:szCs w:val="20"/>
        </w:rPr>
        <w:t>分）</w:t>
      </w:r>
    </w:p>
    <w:p w14:paraId="40B340C0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/>
          <w:szCs w:val="20"/>
        </w:rPr>
      </w:pPr>
      <w:r>
        <w:rPr>
          <w:rFonts w:hint="eastAsia"/>
          <w:szCs w:val="20"/>
        </w:rPr>
        <w:t>正确性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易读性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强壮性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高效率</w:t>
      </w:r>
    </w:p>
    <w:p w14:paraId="37C7D2C7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O(n)</w:t>
      </w:r>
    </w:p>
    <w:p w14:paraId="07EDEBA5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9    3    3</w:t>
      </w:r>
    </w:p>
    <w:p w14:paraId="4D75DA21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-1      3 4 X * + 2 Y * 3 / -</w:t>
      </w:r>
    </w:p>
    <w:p w14:paraId="3D3DFEE0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2n   n-1     n+1</w:t>
      </w:r>
    </w:p>
    <w:p w14:paraId="0E67BDE1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e    2e</w:t>
      </w:r>
    </w:p>
    <w:p w14:paraId="3CEC26CC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有向无回路</w:t>
      </w:r>
    </w:p>
    <w:p w14:paraId="4A993394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n(n-1)/2     n(n-1)</w:t>
      </w:r>
    </w:p>
    <w:p w14:paraId="725C9BF0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（12，40）    （  ）   （74）   （23,55，63）</w:t>
      </w:r>
    </w:p>
    <w:p w14:paraId="65D74AF5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增加1</w:t>
      </w:r>
    </w:p>
    <w:p w14:paraId="0F63941D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O(log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   O(nlog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</w:t>
      </w:r>
    </w:p>
    <w:p w14:paraId="7A35E0B7" w14:textId="77777777" w:rsidR="001C2EE0" w:rsidRDefault="001C2EE0" w:rsidP="001C2EE0">
      <w:pPr>
        <w:numPr>
          <w:ilvl w:val="1"/>
          <w:numId w:val="25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归并</w:t>
      </w:r>
    </w:p>
    <w:p w14:paraId="7FFAD7EB" w14:textId="77777777" w:rsidR="001C2EE0" w:rsidRDefault="001C2EE0" w:rsidP="001C2EE0">
      <w:pPr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三、计算题（每题</w:t>
      </w:r>
      <w:r>
        <w:rPr>
          <w:szCs w:val="20"/>
        </w:rPr>
        <w:t>6</w:t>
      </w:r>
      <w:r>
        <w:rPr>
          <w:rFonts w:hint="eastAsia"/>
          <w:szCs w:val="20"/>
        </w:rPr>
        <w:t>分，共</w:t>
      </w:r>
      <w:r>
        <w:rPr>
          <w:szCs w:val="20"/>
        </w:rPr>
        <w:t>24</w:t>
      </w:r>
      <w:r>
        <w:rPr>
          <w:rFonts w:hint="eastAsia"/>
          <w:szCs w:val="20"/>
        </w:rPr>
        <w:t>分）</w:t>
      </w:r>
    </w:p>
    <w:p w14:paraId="553A53EC" w14:textId="77777777" w:rsidR="001C2EE0" w:rsidRDefault="001C2EE0" w:rsidP="001C2EE0">
      <w:pPr>
        <w:numPr>
          <w:ilvl w:val="0"/>
          <w:numId w:val="26"/>
        </w:numPr>
        <w:snapToGrid w:val="0"/>
        <w:rPr>
          <w:kern w:val="16"/>
          <w:szCs w:val="20"/>
        </w:rPr>
      </w:pPr>
      <w:r>
        <w:rPr>
          <w:rFonts w:hint="eastAsia"/>
          <w:szCs w:val="20"/>
        </w:rPr>
        <w:t>线性表为：</w:t>
      </w:r>
      <w:r>
        <w:rPr>
          <w:rFonts w:hint="eastAsia"/>
          <w:kern w:val="16"/>
          <w:szCs w:val="20"/>
        </w:rPr>
        <w:t>（</w:t>
      </w:r>
      <w:r>
        <w:rPr>
          <w:kern w:val="16"/>
          <w:szCs w:val="20"/>
        </w:rPr>
        <w:t>78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50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40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60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34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90</w:t>
      </w:r>
      <w:r>
        <w:rPr>
          <w:rFonts w:hint="eastAsia"/>
          <w:kern w:val="16"/>
          <w:szCs w:val="20"/>
        </w:rPr>
        <w:t>）</w:t>
      </w:r>
    </w:p>
    <w:p w14:paraId="39B260D2" w14:textId="6802D702" w:rsidR="001C2EE0" w:rsidRDefault="001C2EE0" w:rsidP="001C2EE0">
      <w:pPr>
        <w:numPr>
          <w:ilvl w:val="0"/>
          <w:numId w:val="26"/>
        </w:num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邻接矩阵：</w:t>
      </w:r>
      <w:r>
        <w:rPr>
          <w:rFonts w:ascii="宋体" w:hAnsi="Courier New"/>
          <w:noProof/>
          <w:szCs w:val="20"/>
          <w:vertAlign w:val="subscript"/>
        </w:rPr>
        <w:drawing>
          <wp:inline distT="0" distB="0" distL="0" distR="0" wp14:anchorId="5D31D666" wp14:editId="0F87CE52">
            <wp:extent cx="1115060" cy="1143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3B33" w14:textId="77777777" w:rsidR="001C2EE0" w:rsidRDefault="001C2EE0" w:rsidP="001C2EE0">
      <w:pPr>
        <w:snapToGrid w:val="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邻接表如图11所示：</w:t>
      </w:r>
    </w:p>
    <w:p w14:paraId="2DA0BE03" w14:textId="4B0D7102" w:rsidR="001C2EE0" w:rsidRDefault="001C2EE0" w:rsidP="001C2EE0">
      <w:pPr>
        <w:snapToGrid w:val="0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5BFAFC9E" wp14:editId="6DE0258C">
            <wp:extent cx="3927475" cy="1711325"/>
            <wp:effectExtent l="0" t="0" r="0" b="3175"/>
            <wp:docPr id="1" name="图片 1" descr="21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4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528F" w14:textId="77777777" w:rsidR="001C2EE0" w:rsidRDefault="001C2EE0" w:rsidP="001C2EE0">
      <w:pPr>
        <w:snapToGrid w:val="0"/>
        <w:jc w:val="center"/>
        <w:rPr>
          <w:kern w:val="16"/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11</w:t>
      </w:r>
    </w:p>
    <w:p w14:paraId="29B9E6C8" w14:textId="77777777" w:rsidR="001C2EE0" w:rsidRDefault="001C2EE0" w:rsidP="001C2EE0">
      <w:pPr>
        <w:numPr>
          <w:ilvl w:val="0"/>
          <w:numId w:val="26"/>
        </w:numPr>
        <w:snapToGrid w:val="0"/>
        <w:rPr>
          <w:szCs w:val="20"/>
        </w:rPr>
      </w:pPr>
      <w:r>
        <w:rPr>
          <w:rFonts w:ascii="宋体" w:hint="eastAsia"/>
          <w:szCs w:val="20"/>
        </w:rPr>
        <w:t>用克鲁斯卡尔</w:t>
      </w:r>
      <w:r>
        <w:rPr>
          <w:rFonts w:hint="eastAsia"/>
          <w:szCs w:val="20"/>
        </w:rPr>
        <w:t>算法得到的最小生成树为：</w:t>
      </w:r>
      <w:r>
        <w:rPr>
          <w:szCs w:val="20"/>
        </w:rPr>
        <w:t xml:space="preserve">  </w:t>
      </w:r>
    </w:p>
    <w:p w14:paraId="5BD74E49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  (1,2)3,  (4,6)4,  (1,3)5,  (1,4)8,  (2,5)10,  (4,7)20</w:t>
      </w:r>
    </w:p>
    <w:p w14:paraId="6DE3393B" w14:textId="77777777" w:rsidR="001C2EE0" w:rsidRDefault="001C2EE0" w:rsidP="001C2EE0">
      <w:pPr>
        <w:numPr>
          <w:ilvl w:val="0"/>
          <w:numId w:val="26"/>
        </w:numPr>
        <w:snapToGrid w:val="0"/>
        <w:rPr>
          <w:kern w:val="16"/>
          <w:szCs w:val="20"/>
        </w:rPr>
      </w:pPr>
      <w:r>
        <w:rPr>
          <w:rFonts w:hint="eastAsia"/>
          <w:kern w:val="16"/>
          <w:szCs w:val="20"/>
        </w:rPr>
        <w:t>见图</w:t>
      </w:r>
      <w:r>
        <w:rPr>
          <w:kern w:val="16"/>
          <w:szCs w:val="20"/>
        </w:rPr>
        <w:t>12</w:t>
      </w:r>
    </w:p>
    <w:p w14:paraId="41179028" w14:textId="596E741B" w:rsidR="001C2EE0" w:rsidRDefault="001C2EE0" w:rsidP="001C2EE0">
      <w:pPr>
        <w:snapToGrid w:val="0"/>
        <w:rPr>
          <w:kern w:val="16"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FA41C46" wp14:editId="2A9962C2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63" name="椭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ABBC31" id="椭圆 63" o:spid="_x0000_s1026" style="position:absolute;left:0;text-align:left;margin-left:22pt;margin-top:7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65DD7A6D" wp14:editId="4F263A8E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254000" cy="241300"/>
                <wp:effectExtent l="4445" t="1270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61F24309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11937B6A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26028C95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D7A6D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20pt;margin-top:6pt;width:20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MYxgIAALs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61F24309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11937B6A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26028C95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AE8EFF" wp14:editId="43369704">
                <wp:simplePos x="0" y="0"/>
                <wp:positionH relativeFrom="column">
                  <wp:posOffset>2997200</wp:posOffset>
                </wp:positionH>
                <wp:positionV relativeFrom="paragraph">
                  <wp:posOffset>525780</wp:posOffset>
                </wp:positionV>
                <wp:extent cx="88900" cy="152400"/>
                <wp:effectExtent l="13970" t="12700" r="11430" b="635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0132C" id="直接连接符 6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pt,41.4pt" to="24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FB0BFF3" wp14:editId="3CA115D9">
                <wp:simplePos x="0" y="0"/>
                <wp:positionH relativeFrom="column">
                  <wp:posOffset>2501900</wp:posOffset>
                </wp:positionH>
                <wp:positionV relativeFrom="paragraph">
                  <wp:posOffset>231775</wp:posOffset>
                </wp:positionV>
                <wp:extent cx="152400" cy="165100"/>
                <wp:effectExtent l="13970" t="13970" r="5080" b="1143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651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A82AC" id="直接连接符 6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18.25pt" to="20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C0BC19" wp14:editId="164D15E2">
                <wp:simplePos x="0" y="0"/>
                <wp:positionH relativeFrom="column">
                  <wp:posOffset>812800</wp:posOffset>
                </wp:positionH>
                <wp:positionV relativeFrom="paragraph">
                  <wp:posOffset>231775</wp:posOffset>
                </wp:positionV>
                <wp:extent cx="127000" cy="190500"/>
                <wp:effectExtent l="10795" t="13970" r="5080" b="508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9D8B7" id="直接连接符 5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8.25pt" to="74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EFCD75C" wp14:editId="7F29295C">
                <wp:simplePos x="0" y="0"/>
                <wp:positionH relativeFrom="column">
                  <wp:posOffset>889000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58" name="椭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C5AC1E" id="椭圆 58" o:spid="_x0000_s1026" style="position:absolute;left:0;text-align:left;margin-left:70pt;margin-top:7pt;width:1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LlKQ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4DEBAD1" wp14:editId="22110F5D">
                <wp:simplePos x="0" y="0"/>
                <wp:positionH relativeFrom="column">
                  <wp:posOffset>685800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57" name="椭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1DFC6" id="椭圆 57" o:spid="_x0000_s1026" style="position:absolute;left:0;text-align:left;margin-left:54pt;margin-top:30.2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FB1A7F7" wp14:editId="748DBABA">
                <wp:simplePos x="0" y="0"/>
                <wp:positionH relativeFrom="column">
                  <wp:posOffset>1689100</wp:posOffset>
                </wp:positionH>
                <wp:positionV relativeFrom="paragraph">
                  <wp:posOffset>231775</wp:posOffset>
                </wp:positionV>
                <wp:extent cx="165100" cy="190500"/>
                <wp:effectExtent l="10795" t="13970" r="5080" b="508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3DFE9" id="直接连接符 56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8.25pt" to="14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D855F83" wp14:editId="1BF6DD2D">
                <wp:simplePos x="0" y="0"/>
                <wp:positionH relativeFrom="column">
                  <wp:posOffset>1803400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55" name="椭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C35F2E" id="椭圆 55" o:spid="_x0000_s1026" style="position:absolute;left:0;text-align:left;margin-left:142pt;margin-top:7pt;width:1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0ADE194" wp14:editId="148A7FA9">
                <wp:simplePos x="0" y="0"/>
                <wp:positionH relativeFrom="column">
                  <wp:posOffset>1562100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14E2DE" id="椭圆 54" o:spid="_x0000_s1026" style="position:absolute;left:0;text-align:left;margin-left:123pt;margin-top:30.2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TfKQ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9B3E56C" wp14:editId="30EF2513">
                <wp:simplePos x="0" y="0"/>
                <wp:positionH relativeFrom="column">
                  <wp:posOffset>1181100</wp:posOffset>
                </wp:positionH>
                <wp:positionV relativeFrom="paragraph">
                  <wp:posOffset>282575</wp:posOffset>
                </wp:positionV>
                <wp:extent cx="330200" cy="0"/>
                <wp:effectExtent l="7620" t="45720" r="14605" b="4000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C4B9B" id="直接连接符 5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22.25pt" to="119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" o:allowincell="f">
                <v:stroke endarrow="block" endarrowwidth="narrow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5754769" wp14:editId="7B11A5BD">
                <wp:simplePos x="0" y="0"/>
                <wp:positionH relativeFrom="column">
                  <wp:posOffset>2260600</wp:posOffset>
                </wp:positionH>
                <wp:positionV relativeFrom="paragraph">
                  <wp:posOffset>231775</wp:posOffset>
                </wp:positionV>
                <wp:extent cx="177800" cy="190500"/>
                <wp:effectExtent l="10795" t="13970" r="11430" b="508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7C07" id="直接连接符 52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pt,18.25pt" to="19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F41658D" wp14:editId="0152424C">
                <wp:simplePos x="0" y="0"/>
                <wp:positionH relativeFrom="column">
                  <wp:posOffset>2374900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0795" t="13970" r="8255" b="5080"/>
                <wp:wrapNone/>
                <wp:docPr id="51" name="椭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2396D" id="椭圆 51" o:spid="_x0000_s1026" style="position:absolute;left:0;text-align:left;margin-left:187pt;margin-top:7pt;width:1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AE1CD54" wp14:editId="202AC50F">
                <wp:simplePos x="0" y="0"/>
                <wp:positionH relativeFrom="column">
                  <wp:posOffset>2133600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50" name="椭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5049B" id="椭圆 50" o:spid="_x0000_s1026" style="position:absolute;left:0;text-align:left;margin-left:168pt;margin-top:30.2pt;width: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Z/KA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38EFA10" wp14:editId="1054CE8B">
                <wp:simplePos x="0" y="0"/>
                <wp:positionH relativeFrom="column">
                  <wp:posOffset>2590800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49" name="椭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1328B2" id="椭圆 49" o:spid="_x0000_s1026" style="position:absolute;left:0;text-align:left;margin-left:204pt;margin-top:30.2pt;width:1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NHKQ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F1C1D0A" wp14:editId="517A0344">
                <wp:simplePos x="0" y="0"/>
                <wp:positionH relativeFrom="column">
                  <wp:posOffset>3390900</wp:posOffset>
                </wp:positionH>
                <wp:positionV relativeFrom="paragraph">
                  <wp:posOffset>231775</wp:posOffset>
                </wp:positionV>
                <wp:extent cx="152400" cy="190500"/>
                <wp:effectExtent l="7620" t="13970" r="11430" b="508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B8395" id="直接连接符 4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8.25pt" to="27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492F1C3" wp14:editId="0F6B16B6">
                <wp:simplePos x="0" y="0"/>
                <wp:positionH relativeFrom="column">
                  <wp:posOffset>3162300</wp:posOffset>
                </wp:positionH>
                <wp:positionV relativeFrom="paragraph">
                  <wp:posOffset>231775</wp:posOffset>
                </wp:positionV>
                <wp:extent cx="165100" cy="190500"/>
                <wp:effectExtent l="7620" t="13970" r="8255" b="508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B1A36" id="直接连接符 47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18.25pt" to="26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4517340" wp14:editId="68EDF79A">
                <wp:simplePos x="0" y="0"/>
                <wp:positionH relativeFrom="column">
                  <wp:posOffset>3263900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3970" t="13970" r="5080" b="5080"/>
                <wp:wrapNone/>
                <wp:docPr id="46" name="椭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656F1" id="椭圆 46" o:spid="_x0000_s1026" style="position:absolute;left:0;text-align:left;margin-left:257pt;margin-top:7pt;width:1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13BF1493" wp14:editId="0FE77969">
                <wp:simplePos x="0" y="0"/>
                <wp:positionH relativeFrom="column">
                  <wp:posOffset>3048000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45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A332E8" id="椭圆 45" o:spid="_x0000_s1026" style="position:absolute;left:0;text-align:left;margin-left:240pt;margin-top:30.2pt;width:1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4851954" wp14:editId="15180272">
                <wp:simplePos x="0" y="0"/>
                <wp:positionH relativeFrom="column">
                  <wp:posOffset>3467100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44" name="椭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47691" id="椭圆 44" o:spid="_x0000_s1026" style="position:absolute;left:0;text-align:left;margin-left:273pt;margin-top:30.2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lVKQ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12981C3" wp14:editId="75885E25">
                <wp:simplePos x="0" y="0"/>
                <wp:positionH relativeFrom="column">
                  <wp:posOffset>2882900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3970" t="5715" r="5080" b="13335"/>
                <wp:wrapNone/>
                <wp:docPr id="43" name="椭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055AF" id="椭圆 43" o:spid="_x0000_s1026" style="position:absolute;left:0;text-align:left;margin-left:227pt;margin-top:50.6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5063CBF0" wp14:editId="673475BA">
                <wp:simplePos x="0" y="0"/>
                <wp:positionH relativeFrom="column">
                  <wp:posOffset>1473200</wp:posOffset>
                </wp:positionH>
                <wp:positionV relativeFrom="paragraph">
                  <wp:posOffset>1308100</wp:posOffset>
                </wp:positionV>
                <wp:extent cx="88900" cy="152400"/>
                <wp:effectExtent l="13970" t="13970" r="11430" b="508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CA77D" id="直接连接符 4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3pt" to="12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F939593" wp14:editId="0954AEE4">
                <wp:simplePos x="0" y="0"/>
                <wp:positionH relativeFrom="column">
                  <wp:posOffset>1638300</wp:posOffset>
                </wp:positionH>
                <wp:positionV relativeFrom="paragraph">
                  <wp:posOffset>1308100</wp:posOffset>
                </wp:positionV>
                <wp:extent cx="88900" cy="165100"/>
                <wp:effectExtent l="7620" t="13970" r="8255" b="1143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651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85504" id="直接连接符 4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103pt" to="136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7BDDE4A4" wp14:editId="7097A253">
                <wp:simplePos x="0" y="0"/>
                <wp:positionH relativeFrom="column">
                  <wp:posOffset>1879600</wp:posOffset>
                </wp:positionH>
                <wp:positionV relativeFrom="paragraph">
                  <wp:posOffset>1028700</wp:posOffset>
                </wp:positionV>
                <wp:extent cx="127000" cy="177800"/>
                <wp:effectExtent l="10795" t="10795" r="5080" b="1143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77B69" id="直接连接符 40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pt,81pt" to="158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0A996948" wp14:editId="224526F4">
                <wp:simplePos x="0" y="0"/>
                <wp:positionH relativeFrom="column">
                  <wp:posOffset>1638300</wp:posOffset>
                </wp:positionH>
                <wp:positionV relativeFrom="paragraph">
                  <wp:posOffset>1021080</wp:posOffset>
                </wp:positionV>
                <wp:extent cx="152400" cy="190500"/>
                <wp:effectExtent l="7620" t="12700" r="11430" b="635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CEF6F" id="直接连接符 39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80.4pt" to="141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A68B2D1" wp14:editId="417978EE">
                <wp:simplePos x="0" y="0"/>
                <wp:positionH relativeFrom="column">
                  <wp:posOffset>1739900</wp:posOffset>
                </wp:positionH>
                <wp:positionV relativeFrom="paragraph">
                  <wp:posOffset>871220</wp:posOffset>
                </wp:positionV>
                <wp:extent cx="190500" cy="190500"/>
                <wp:effectExtent l="13970" t="5715" r="5080" b="13335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A1A79" id="椭圆 38" o:spid="_x0000_s1026" style="position:absolute;left:0;text-align:left;margin-left:137pt;margin-top:68.6pt;width:1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5DA0D696" wp14:editId="5FFC44B2">
                <wp:simplePos x="0" y="0"/>
                <wp:positionH relativeFrom="column">
                  <wp:posOffset>1511300</wp:posOffset>
                </wp:positionH>
                <wp:positionV relativeFrom="paragraph">
                  <wp:posOffset>1158240</wp:posOffset>
                </wp:positionV>
                <wp:extent cx="190500" cy="190500"/>
                <wp:effectExtent l="13970" t="6985" r="5080" b="12065"/>
                <wp:wrapNone/>
                <wp:docPr id="37" name="椭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53685E" id="椭圆 37" o:spid="_x0000_s1026" style="position:absolute;left:0;text-align:left;margin-left:119pt;margin-top:91.2pt;width: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7E553073" wp14:editId="4BE6A3FD">
                <wp:simplePos x="0" y="0"/>
                <wp:positionH relativeFrom="column">
                  <wp:posOffset>1651000</wp:posOffset>
                </wp:positionH>
                <wp:positionV relativeFrom="paragraph">
                  <wp:posOffset>1447800</wp:posOffset>
                </wp:positionV>
                <wp:extent cx="190500" cy="190500"/>
                <wp:effectExtent l="10795" t="10795" r="8255" b="8255"/>
                <wp:wrapNone/>
                <wp:docPr id="36" name="椭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1CF16" id="椭圆 36" o:spid="_x0000_s1026" style="position:absolute;left:0;text-align:left;margin-left:130pt;margin-top:114pt;width:1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2530A490" wp14:editId="15C1ED40">
                <wp:simplePos x="0" y="0"/>
                <wp:positionH relativeFrom="column">
                  <wp:posOffset>1358900</wp:posOffset>
                </wp:positionH>
                <wp:positionV relativeFrom="paragraph">
                  <wp:posOffset>1447800</wp:posOffset>
                </wp:positionV>
                <wp:extent cx="190500" cy="190500"/>
                <wp:effectExtent l="13970" t="10795" r="5080" b="8255"/>
                <wp:wrapNone/>
                <wp:docPr id="35" name="椭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7364F5" id="椭圆 35" o:spid="_x0000_s1026" style="position:absolute;left:0;text-align:left;margin-left:107pt;margin-top:114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5625FAA8" wp14:editId="15690C64">
                <wp:simplePos x="0" y="0"/>
                <wp:positionH relativeFrom="column">
                  <wp:posOffset>1955800</wp:posOffset>
                </wp:positionH>
                <wp:positionV relativeFrom="paragraph">
                  <wp:posOffset>1158240</wp:posOffset>
                </wp:positionV>
                <wp:extent cx="190500" cy="190500"/>
                <wp:effectExtent l="10795" t="6985" r="8255" b="12065"/>
                <wp:wrapNone/>
                <wp:docPr id="34" name="椭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4D3ADC" id="椭圆 34" o:spid="_x0000_s1026" style="position:absolute;left:0;text-align:left;margin-left:154pt;margin-top:91.2pt;width: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0A0DF0C7" wp14:editId="5B9A0555">
                <wp:simplePos x="0" y="0"/>
                <wp:positionH relativeFrom="column">
                  <wp:posOffset>863600</wp:posOffset>
                </wp:positionH>
                <wp:positionV relativeFrom="paragraph">
                  <wp:posOffset>76200</wp:posOffset>
                </wp:positionV>
                <wp:extent cx="254000" cy="241300"/>
                <wp:effectExtent l="4445" t="127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220A24D7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5BC14F40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7A3416BB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DF0C7" id="文本框 33" o:spid="_x0000_s1027" type="#_x0000_t202" style="position:absolute;left:0;text-align:left;margin-left:68pt;margin-top:6pt;width:20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220A24D7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5BC14F40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7A3416BB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53DAAB6D" wp14:editId="562B9C21">
                <wp:simplePos x="0" y="0"/>
                <wp:positionH relativeFrom="column">
                  <wp:posOffset>1536700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1270" t="0" r="1905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77CC5008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60820A26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74274940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AAB6D" id="文本框 32" o:spid="_x0000_s1028" type="#_x0000_t202" style="position:absolute;left:0;text-align:left;margin-left:121pt;margin-top:28.2pt;width:20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77CC5008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60820A26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74274940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06EF6A17" wp14:editId="213FB10E">
                <wp:simplePos x="0" y="0"/>
                <wp:positionH relativeFrom="column">
                  <wp:posOffset>2108200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1270" t="0" r="1905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642E6589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75A8B4D6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2FA12E8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F6A17" id="文本框 31" o:spid="_x0000_s1029" type="#_x0000_t202" style="position:absolute;left:0;text-align:left;margin-left:166pt;margin-top:28.2pt;width:20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IzygIAAMI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642E6589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75A8B4D6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2FA12E8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9C5A0A4" wp14:editId="2419CAF9">
                <wp:simplePos x="0" y="0"/>
                <wp:positionH relativeFrom="column">
                  <wp:posOffset>3022600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1270" t="0" r="1905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575EB975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5367FCEC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7FDA188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A0A4" id="文本框 30" o:spid="_x0000_s1030" type="#_x0000_t202" style="position:absolute;left:0;text-align:left;margin-left:238pt;margin-top:28.2pt;width:20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G8yQIAAMI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575EB975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5367FCEC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7FDA188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1DB07478" wp14:editId="6199952D">
                <wp:simplePos x="0" y="0"/>
                <wp:positionH relativeFrom="column">
                  <wp:posOffset>673100</wp:posOffset>
                </wp:positionH>
                <wp:positionV relativeFrom="paragraph">
                  <wp:posOffset>335280</wp:posOffset>
                </wp:positionV>
                <wp:extent cx="266700" cy="241300"/>
                <wp:effectExtent l="4445" t="3175" r="0" b="317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1A708BE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6CBC9A18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AB3AFB9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07478" id="文本框 29" o:spid="_x0000_s1031" type="#_x0000_t202" style="position:absolute;left:0;text-align:left;margin-left:53pt;margin-top:26.4pt;width:21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VWyA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1A708BE6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6CBC9A18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AB3AFB9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1570DE9D" wp14:editId="6BA3A66E">
                <wp:simplePos x="0" y="0"/>
                <wp:positionH relativeFrom="column">
                  <wp:posOffset>1778000</wp:posOffset>
                </wp:positionH>
                <wp:positionV relativeFrom="paragraph">
                  <wp:posOffset>53340</wp:posOffset>
                </wp:positionV>
                <wp:extent cx="266700" cy="241300"/>
                <wp:effectExtent l="4445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47C59D2B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024C64D9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032B4747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DE9D" id="文本框 28" o:spid="_x0000_s1032" type="#_x0000_t202" style="position:absolute;left:0;text-align:left;margin-left:140pt;margin-top:4.2pt;width:21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47C59D2B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024C64D9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032B4747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2618D74C" wp14:editId="7758CF5E">
                <wp:simplePos x="0" y="0"/>
                <wp:positionH relativeFrom="column">
                  <wp:posOffset>2349500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4445" t="127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5F3E01A7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5548A710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8D252A2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8D74C" id="文本框 27" o:spid="_x0000_s1033" type="#_x0000_t202" style="position:absolute;left:0;text-align:left;margin-left:185pt;margin-top:6pt;width:21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5F3E01A7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5548A710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8D252A2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208432C" wp14:editId="7058A0BE">
                <wp:simplePos x="0" y="0"/>
                <wp:positionH relativeFrom="column">
                  <wp:posOffset>2578100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4445" t="0" r="0" b="254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0E8C5853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41DE771D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92511E3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8432C" id="文本框 26" o:spid="_x0000_s1034" type="#_x0000_t202" style="position:absolute;left:0;text-align:left;margin-left:203pt;margin-top:28.2pt;width:21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0E8C5853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41DE771D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392511E3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3205AA2E" wp14:editId="5942D20A">
                <wp:simplePos x="0" y="0"/>
                <wp:positionH relativeFrom="column">
                  <wp:posOffset>3454400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4445" t="0" r="0" b="254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166ED363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5BBA557F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34B0462C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AA2E" id="文本框 25" o:spid="_x0000_s1035" type="#_x0000_t202" style="position:absolute;left:0;text-align:left;margin-left:272pt;margin-top:28.2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166ED363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5BBA557F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34B0462C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1E5E6D39" wp14:editId="160C9630">
                <wp:simplePos x="0" y="0"/>
                <wp:positionH relativeFrom="column">
                  <wp:posOffset>3238500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1270" r="1905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790C509B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0D00F6E4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87D4AF5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E6D39" id="文本框 24" o:spid="_x0000_s1036" type="#_x0000_t202" style="position:absolute;left:0;text-align:left;margin-left:255pt;margin-top:6pt;width:21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LYyA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790C509B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0D00F6E4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87D4AF5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2790D443" wp14:editId="51F087C6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52DF5344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1C9D1FF2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C8A3510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0D443" id="文本框 23" o:spid="_x0000_s1037" type="#_x0000_t202" style="position:absolute;left:0;text-align:left;margin-left:225pt;margin-top:48.6pt;width:20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hHygIAAMM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52DF5344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1C9D1FF2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C8A3510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7A2BDCC9" wp14:editId="39CD858C">
                <wp:simplePos x="0" y="0"/>
                <wp:positionH relativeFrom="column">
                  <wp:posOffset>1930400</wp:posOffset>
                </wp:positionH>
                <wp:positionV relativeFrom="paragraph">
                  <wp:posOffset>1145540</wp:posOffset>
                </wp:positionV>
                <wp:extent cx="266700" cy="266700"/>
                <wp:effectExtent l="4445" t="381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102884D9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718B82DE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7D7D3898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BDCC9" id="文本框 22" o:spid="_x0000_s1038" type="#_x0000_t202" style="position:absolute;left:0;text-align:left;margin-left:152pt;margin-top:90.2pt;width:21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102884D9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718B82DE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7D7D3898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7FC21209" wp14:editId="0E24D1D5">
                <wp:simplePos x="0" y="0"/>
                <wp:positionH relativeFrom="column">
                  <wp:posOffset>1714500</wp:posOffset>
                </wp:positionH>
                <wp:positionV relativeFrom="paragraph">
                  <wp:posOffset>861060</wp:posOffset>
                </wp:positionV>
                <wp:extent cx="266700" cy="241300"/>
                <wp:effectExtent l="0" t="0" r="1905" b="127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6A42F223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05DF8020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550107E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21209" id="文本框 21" o:spid="_x0000_s1039" type="#_x0000_t202" style="position:absolute;left:0;text-align:left;margin-left:135pt;margin-top:67.8pt;width:21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cDyQ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6A42F223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05DF8020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550107E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533AEFC2" wp14:editId="1DC63197">
                <wp:simplePos x="0" y="0"/>
                <wp:positionH relativeFrom="column">
                  <wp:posOffset>1333500</wp:posOffset>
                </wp:positionH>
                <wp:positionV relativeFrom="paragraph">
                  <wp:posOffset>1435100</wp:posOffset>
                </wp:positionV>
                <wp:extent cx="254000" cy="241300"/>
                <wp:effectExtent l="0" t="0" r="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3B387E17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00A45409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14A0144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EFC2" id="文本框 20" o:spid="_x0000_s1040" type="#_x0000_t202" style="position:absolute;left:0;text-align:left;margin-left:105pt;margin-top:113pt;width:20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3B387E17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00A45409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14A0144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70CD57F" wp14:editId="1DDE52BB">
                <wp:simplePos x="0" y="0"/>
                <wp:positionH relativeFrom="column">
                  <wp:posOffset>1498600</wp:posOffset>
                </wp:positionH>
                <wp:positionV relativeFrom="paragraph">
                  <wp:posOffset>1145540</wp:posOffset>
                </wp:positionV>
                <wp:extent cx="254000" cy="241300"/>
                <wp:effectExtent l="1270" t="3810" r="1905" b="254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10C32D87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3D48110E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AB65156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D57F" id="文本框 19" o:spid="_x0000_s1041" type="#_x0000_t202" style="position:absolute;left:0;text-align:left;margin-left:118pt;margin-top:90.2pt;width:20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FfyQIAAMM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10C32D87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3D48110E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AB65156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626731D1" wp14:editId="54E782F6">
                <wp:simplePos x="0" y="0"/>
                <wp:positionH relativeFrom="column">
                  <wp:posOffset>1625600</wp:posOffset>
                </wp:positionH>
                <wp:positionV relativeFrom="paragraph">
                  <wp:posOffset>1427480</wp:posOffset>
                </wp:positionV>
                <wp:extent cx="254000" cy="241300"/>
                <wp:effectExtent l="4445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724893C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550314FA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5596A9E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731D1" id="文本框 18" o:spid="_x0000_s1042" type="#_x0000_t202" style="position:absolute;left:0;text-align:left;margin-left:128pt;margin-top:112.4pt;width:20pt;height:1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3SyQIAAMM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724893C2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550314FA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5596A9E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2BEF001C" wp14:editId="113CD690">
                <wp:simplePos x="0" y="0"/>
                <wp:positionH relativeFrom="column">
                  <wp:posOffset>914400</wp:posOffset>
                </wp:positionH>
                <wp:positionV relativeFrom="paragraph">
                  <wp:posOffset>1241425</wp:posOffset>
                </wp:positionV>
                <wp:extent cx="317500" cy="0"/>
                <wp:effectExtent l="7620" t="42545" r="17780" b="4318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1D3D5" id="直接连接符 17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7.75pt" to="97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" o:allowincell="f">
                <v:stroke endarrow="block" endarrowwidth="narrow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E3FC34" wp14:editId="48461226">
                <wp:simplePos x="0" y="0"/>
                <wp:positionH relativeFrom="column">
                  <wp:posOffset>3911600</wp:posOffset>
                </wp:positionH>
                <wp:positionV relativeFrom="paragraph">
                  <wp:posOffset>525780</wp:posOffset>
                </wp:positionV>
                <wp:extent cx="88900" cy="152400"/>
                <wp:effectExtent l="13970" t="12700" r="11430" b="635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F658F" id="直接连接符 1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pt,41.4pt" to="31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74F1C0C" wp14:editId="4A599699">
                <wp:simplePos x="0" y="0"/>
                <wp:positionH relativeFrom="column">
                  <wp:posOffset>4076700</wp:posOffset>
                </wp:positionH>
                <wp:positionV relativeFrom="paragraph">
                  <wp:posOffset>525780</wp:posOffset>
                </wp:positionV>
                <wp:extent cx="88900" cy="165100"/>
                <wp:effectExtent l="7620" t="12700" r="8255" b="1270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1651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CA189" id="直接连接符 1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41.4pt" to="32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0F3EB4C" wp14:editId="1774D230">
                <wp:simplePos x="0" y="0"/>
                <wp:positionH relativeFrom="column">
                  <wp:posOffset>4318000</wp:posOffset>
                </wp:positionH>
                <wp:positionV relativeFrom="paragraph">
                  <wp:posOffset>231775</wp:posOffset>
                </wp:positionV>
                <wp:extent cx="127000" cy="177800"/>
                <wp:effectExtent l="10795" t="13970" r="5080" b="82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1778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3E675" id="直接连接符 14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pt,18.25pt" to="350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896B4E1" wp14:editId="26A831CC">
                <wp:simplePos x="0" y="0"/>
                <wp:positionH relativeFrom="column">
                  <wp:posOffset>4076700</wp:posOffset>
                </wp:positionH>
                <wp:positionV relativeFrom="paragraph">
                  <wp:posOffset>231775</wp:posOffset>
                </wp:positionV>
                <wp:extent cx="152400" cy="190500"/>
                <wp:effectExtent l="7620" t="13970" r="11430" b="508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043D3" id="直接连接符 13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8.25pt" to="333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18A5CF4B" wp14:editId="5F38D258">
                <wp:simplePos x="0" y="0"/>
                <wp:positionH relativeFrom="column">
                  <wp:posOffset>4178300</wp:posOffset>
                </wp:positionH>
                <wp:positionV relativeFrom="paragraph">
                  <wp:posOffset>88900</wp:posOffset>
                </wp:positionV>
                <wp:extent cx="190500" cy="190500"/>
                <wp:effectExtent l="13970" t="13970" r="5080" b="5080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5EC32" id="椭圆 12" o:spid="_x0000_s1026" style="position:absolute;left:0;text-align:left;margin-left:329pt;margin-top:7pt;width:1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trKA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C0E2286" wp14:editId="42F0D349">
                <wp:simplePos x="0" y="0"/>
                <wp:positionH relativeFrom="column">
                  <wp:posOffset>3949700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13970" t="13335" r="5080" b="571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FBD39" id="椭圆 11" o:spid="_x0000_s1026" style="position:absolute;left:0;text-align:left;margin-left:311pt;margin-top:30.2pt;width:1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54F43F3" wp14:editId="7D692153">
                <wp:simplePos x="0" y="0"/>
                <wp:positionH relativeFrom="column">
                  <wp:posOffset>4381500</wp:posOffset>
                </wp:positionH>
                <wp:positionV relativeFrom="paragraph">
                  <wp:posOffset>383540</wp:posOffset>
                </wp:positionV>
                <wp:extent cx="190500" cy="190500"/>
                <wp:effectExtent l="7620" t="13335" r="11430" b="571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C7C3E" id="椭圆 10" o:spid="_x0000_s1026" style="position:absolute;left:0;text-align:left;margin-left:345pt;margin-top:30.2pt;width:1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CEE8FE1" wp14:editId="698904D7">
                <wp:simplePos x="0" y="0"/>
                <wp:positionH relativeFrom="column">
                  <wp:posOffset>4089400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0795" t="5715" r="8255" b="13335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7265F7" id="椭圆 9" o:spid="_x0000_s1026" style="position:absolute;left:0;text-align:left;margin-left:322pt;margin-top:50.6pt;width:1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71272F9" wp14:editId="567E6E9C">
                <wp:simplePos x="0" y="0"/>
                <wp:positionH relativeFrom="column">
                  <wp:posOffset>3797300</wp:posOffset>
                </wp:positionH>
                <wp:positionV relativeFrom="paragraph">
                  <wp:posOffset>642620</wp:posOffset>
                </wp:positionV>
                <wp:extent cx="190500" cy="190500"/>
                <wp:effectExtent l="13970" t="5715" r="5080" b="13335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384419" id="椭圆 8" o:spid="_x0000_s1026" style="position:absolute;left:0;text-align:left;margin-left:299pt;margin-top:50.6pt;width: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09D171D5" wp14:editId="75AC69DC">
                <wp:simplePos x="0" y="0"/>
                <wp:positionH relativeFrom="column">
                  <wp:posOffset>4368800</wp:posOffset>
                </wp:positionH>
                <wp:positionV relativeFrom="paragraph">
                  <wp:posOffset>358140</wp:posOffset>
                </wp:positionV>
                <wp:extent cx="266700" cy="266700"/>
                <wp:effectExtent l="4445" t="0" r="0" b="254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70086705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11792836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D652EFE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71D5" id="文本框 7" o:spid="_x0000_s1043" type="#_x0000_t202" style="position:absolute;left:0;text-align:left;margin-left:344pt;margin-top:28.2pt;width:2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70086705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11792836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0D652EFE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4308B4C5" wp14:editId="2258A481">
                <wp:simplePos x="0" y="0"/>
                <wp:positionH relativeFrom="column">
                  <wp:posOffset>4152900</wp:posOffset>
                </wp:positionH>
                <wp:positionV relativeFrom="paragraph">
                  <wp:posOffset>76200</wp:posOffset>
                </wp:positionV>
                <wp:extent cx="266700" cy="241300"/>
                <wp:effectExtent l="0" t="1270" r="1905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7"/>
                            </w:tblGrid>
                            <w:tr w:rsidR="001C2EE0" w14:paraId="02AE9599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47" w:type="dxa"/>
                                  <w:vAlign w:val="center"/>
                                </w:tcPr>
                                <w:p w14:paraId="1154F102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EADC713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8B4C5" id="文本框 6" o:spid="_x0000_s1044" type="#_x0000_t202" style="position:absolute;left:0;text-align:left;margin-left:327pt;margin-top:6pt;width:21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7"/>
                      </w:tblGrid>
                      <w:tr w:rsidR="001C2EE0" w14:paraId="02AE9599" w14:textId="77777777">
                        <w:trPr>
                          <w:tblCellSpacing w:w="0" w:type="dxa"/>
                        </w:trPr>
                        <w:tc>
                          <w:tcPr>
                            <w:tcW w:w="147" w:type="dxa"/>
                            <w:vAlign w:val="center"/>
                          </w:tcPr>
                          <w:p w14:paraId="1154F102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EADC713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400BD2D7" wp14:editId="1F1D5585">
                <wp:simplePos x="0" y="0"/>
                <wp:positionH relativeFrom="column">
                  <wp:posOffset>3771900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15F633DA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0525CB55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212FFFF9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BD2D7" id="文本框 5" o:spid="_x0000_s1045" type="#_x0000_t202" style="position:absolute;left:0;text-align:left;margin-left:297pt;margin-top:48.6pt;width:20pt;height:1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15F633DA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0525CB55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212FFFF9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20A463D0" wp14:editId="50C9CCB9">
                <wp:simplePos x="0" y="0"/>
                <wp:positionH relativeFrom="column">
                  <wp:posOffset>3911600</wp:posOffset>
                </wp:positionH>
                <wp:positionV relativeFrom="paragraph">
                  <wp:posOffset>358140</wp:posOffset>
                </wp:positionV>
                <wp:extent cx="254000" cy="241300"/>
                <wp:effectExtent l="4445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49F10F21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2ADF0C8C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FDE4EA3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63D0" id="文本框 4" o:spid="_x0000_s1046" type="#_x0000_t202" style="position:absolute;left:0;text-align:left;margin-left:308pt;margin-top:28.2pt;width:20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TbyAIAAME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49F10F21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2ADF0C8C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FDE4EA3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5D95F701" wp14:editId="638D35A9">
                <wp:simplePos x="0" y="0"/>
                <wp:positionH relativeFrom="column">
                  <wp:posOffset>4064000</wp:posOffset>
                </wp:positionH>
                <wp:positionV relativeFrom="paragraph">
                  <wp:posOffset>617220</wp:posOffset>
                </wp:positionV>
                <wp:extent cx="254000" cy="241300"/>
                <wp:effectExtent l="4445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"/>
                            </w:tblGrid>
                            <w:tr w:rsidR="001C2EE0" w14:paraId="273C3087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" w:type="dxa"/>
                                  <w:vAlign w:val="center"/>
                                </w:tcPr>
                                <w:p w14:paraId="77EBAC41" w14:textId="77777777" w:rsidR="001C2EE0" w:rsidRDefault="001C2EE0">
                                  <w:pPr>
                                    <w:spacing w:line="0" w:lineRule="atLeas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4B1E68B5" w14:textId="77777777" w:rsidR="001C2EE0" w:rsidRDefault="001C2EE0" w:rsidP="001C2EE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F701" id="文本框 3" o:spid="_x0000_s1047" type="#_x0000_t202" style="position:absolute;left:0;text-align:left;margin-left:320pt;margin-top:48.6pt;width:20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" o:allowincell="f" filled="f" stroked="f">
                <v:textbox>
                  <w:txbxContent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"/>
                      </w:tblGrid>
                      <w:tr w:rsidR="001C2EE0" w14:paraId="273C3087" w14:textId="77777777">
                        <w:trPr>
                          <w:tblCellSpacing w:w="0" w:type="dxa"/>
                        </w:trPr>
                        <w:tc>
                          <w:tcPr>
                            <w:tcW w:w="127" w:type="dxa"/>
                            <w:vAlign w:val="center"/>
                          </w:tcPr>
                          <w:p w14:paraId="77EBAC41" w14:textId="77777777" w:rsidR="001C2EE0" w:rsidRDefault="001C2EE0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4B1E68B5" w14:textId="77777777" w:rsidR="001C2EE0" w:rsidRDefault="001C2EE0" w:rsidP="001C2EE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0234F5" w14:textId="77777777" w:rsidR="001C2EE0" w:rsidRDefault="001C2EE0" w:rsidP="001C2EE0">
      <w:pPr>
        <w:snapToGrid w:val="0"/>
        <w:rPr>
          <w:kern w:val="16"/>
          <w:szCs w:val="20"/>
        </w:rPr>
      </w:pPr>
    </w:p>
    <w:p w14:paraId="2FB68075" w14:textId="77777777" w:rsidR="001C2EE0" w:rsidRDefault="001C2EE0" w:rsidP="001C2EE0">
      <w:pPr>
        <w:snapToGrid w:val="0"/>
        <w:jc w:val="center"/>
        <w:rPr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12</w:t>
      </w:r>
    </w:p>
    <w:p w14:paraId="076AE019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2A23DF86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3D42D340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47AF013C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1FCF4379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6D5C4947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08741E36" w14:textId="77777777" w:rsidR="001C2EE0" w:rsidRDefault="001C2EE0" w:rsidP="001C2EE0">
      <w:pPr>
        <w:snapToGrid w:val="0"/>
        <w:rPr>
          <w:rFonts w:hint="eastAsia"/>
          <w:szCs w:val="20"/>
        </w:rPr>
      </w:pPr>
    </w:p>
    <w:p w14:paraId="69B7A301" w14:textId="77777777" w:rsidR="001C2EE0" w:rsidRDefault="001C2EE0" w:rsidP="001C2EE0">
      <w:pPr>
        <w:numPr>
          <w:ilvl w:val="0"/>
          <w:numId w:val="27"/>
        </w:numPr>
        <w:snapToGrid w:val="0"/>
        <w:rPr>
          <w:szCs w:val="20"/>
        </w:rPr>
      </w:pPr>
      <w:r>
        <w:rPr>
          <w:rFonts w:hint="eastAsia"/>
          <w:szCs w:val="20"/>
        </w:rPr>
        <w:lastRenderedPageBreak/>
        <w:t>读算法（每题</w:t>
      </w:r>
      <w:r>
        <w:rPr>
          <w:szCs w:val="20"/>
        </w:rPr>
        <w:t>7</w:t>
      </w:r>
      <w:r>
        <w:rPr>
          <w:rFonts w:hint="eastAsia"/>
          <w:szCs w:val="20"/>
        </w:rPr>
        <w:t>分，共</w:t>
      </w:r>
      <w:r>
        <w:rPr>
          <w:szCs w:val="20"/>
        </w:rPr>
        <w:t>14</w:t>
      </w:r>
      <w:r>
        <w:rPr>
          <w:rFonts w:hint="eastAsia"/>
          <w:szCs w:val="20"/>
        </w:rPr>
        <w:t>分）</w:t>
      </w:r>
    </w:p>
    <w:p w14:paraId="44F54FB4" w14:textId="77777777" w:rsidR="001C2EE0" w:rsidRDefault="001C2EE0" w:rsidP="001C2EE0">
      <w:pPr>
        <w:numPr>
          <w:ilvl w:val="0"/>
          <w:numId w:val="28"/>
        </w:numPr>
        <w:snapToGrid w:val="0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1</w:t>
      </w:r>
      <w:r>
        <w:rPr>
          <w:rFonts w:hint="eastAsia"/>
          <w:szCs w:val="20"/>
        </w:rPr>
        <w:t>）查询链表的尾结点</w:t>
      </w:r>
    </w:p>
    <w:p w14:paraId="11FF8D47" w14:textId="77777777" w:rsidR="001C2EE0" w:rsidRDefault="001C2EE0" w:rsidP="001C2EE0">
      <w:pPr>
        <w:snapToGrid w:val="0"/>
        <w:ind w:firstLine="315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2</w:t>
      </w:r>
      <w:r>
        <w:rPr>
          <w:rFonts w:hint="eastAsia"/>
          <w:szCs w:val="20"/>
        </w:rPr>
        <w:t>）将第一个结点链接到链表的尾部，作为新的尾结点</w:t>
      </w:r>
    </w:p>
    <w:p w14:paraId="13DB8AF4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3</w:t>
      </w:r>
      <w:r>
        <w:rPr>
          <w:rFonts w:hint="eastAsia"/>
          <w:szCs w:val="20"/>
        </w:rPr>
        <w:t>）返回的线性表为（</w:t>
      </w:r>
      <w:r>
        <w:rPr>
          <w:szCs w:val="20"/>
        </w:rPr>
        <w:t>a</w:t>
      </w:r>
      <w:r>
        <w:rPr>
          <w:szCs w:val="20"/>
          <w:vertAlign w:val="subscript"/>
        </w:rPr>
        <w:t>2</w:t>
      </w:r>
      <w:r>
        <w:rPr>
          <w:szCs w:val="20"/>
        </w:rPr>
        <w:t>,a</w:t>
      </w:r>
      <w:r>
        <w:rPr>
          <w:szCs w:val="20"/>
          <w:vertAlign w:val="subscript"/>
        </w:rPr>
        <w:t>3</w:t>
      </w:r>
      <w:r>
        <w:rPr>
          <w:szCs w:val="20"/>
        </w:rPr>
        <w:t>,</w:t>
      </w:r>
      <w:r>
        <w:rPr>
          <w:rFonts w:hint="eastAsia"/>
          <w:szCs w:val="20"/>
        </w:rPr>
        <w:t>…</w:t>
      </w:r>
      <w:r>
        <w:rPr>
          <w:szCs w:val="20"/>
        </w:rPr>
        <w:t>,a</w:t>
      </w:r>
      <w:r>
        <w:rPr>
          <w:szCs w:val="20"/>
          <w:vertAlign w:val="subscript"/>
        </w:rPr>
        <w:t>n</w:t>
      </w:r>
      <w:r>
        <w:rPr>
          <w:szCs w:val="20"/>
        </w:rPr>
        <w:t>,a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>）</w:t>
      </w:r>
      <w:r>
        <w:rPr>
          <w:szCs w:val="20"/>
        </w:rPr>
        <w:t xml:space="preserve"> </w:t>
      </w:r>
    </w:p>
    <w:p w14:paraId="686E61EB" w14:textId="77777777" w:rsidR="001C2EE0" w:rsidRDefault="001C2EE0" w:rsidP="001C2EE0">
      <w:pPr>
        <w:numPr>
          <w:ilvl w:val="0"/>
          <w:numId w:val="28"/>
        </w:numPr>
        <w:snapToGrid w:val="0"/>
        <w:rPr>
          <w:szCs w:val="20"/>
        </w:rPr>
      </w:pPr>
      <w:r>
        <w:rPr>
          <w:rFonts w:hint="eastAsia"/>
          <w:szCs w:val="20"/>
        </w:rPr>
        <w:t>递归地后序遍历链式存储的二叉树。</w:t>
      </w:r>
    </w:p>
    <w:p w14:paraId="6DAF65CF" w14:textId="77777777" w:rsidR="001C2EE0" w:rsidRDefault="001C2EE0" w:rsidP="001C2EE0">
      <w:pPr>
        <w:numPr>
          <w:ilvl w:val="0"/>
          <w:numId w:val="27"/>
        </w:numPr>
        <w:snapToGrid w:val="0"/>
        <w:rPr>
          <w:szCs w:val="20"/>
        </w:rPr>
      </w:pPr>
      <w:r>
        <w:rPr>
          <w:rFonts w:hint="eastAsia"/>
          <w:szCs w:val="20"/>
        </w:rPr>
        <w:t>法填空（每空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 xml:space="preserve">8 </w:t>
      </w:r>
      <w:r>
        <w:rPr>
          <w:rFonts w:hint="eastAsia"/>
          <w:szCs w:val="20"/>
        </w:rPr>
        <w:t>分）</w:t>
      </w:r>
    </w:p>
    <w:p w14:paraId="7CE1B68C" w14:textId="77777777" w:rsidR="001C2EE0" w:rsidRDefault="001C2EE0" w:rsidP="001C2EE0">
      <w:pPr>
        <w:snapToGrid w:val="0"/>
        <w:rPr>
          <w:rFonts w:ascii="宋体"/>
          <w:szCs w:val="20"/>
        </w:rPr>
      </w:pPr>
      <w:r>
        <w:rPr>
          <w:rFonts w:ascii="宋体" w:hAnsi="Courier New" w:hint="eastAsia"/>
          <w:szCs w:val="20"/>
        </w:rPr>
        <w:t>true     BST-&gt;left        BST-&gt;right</w:t>
      </w:r>
      <w:r>
        <w:rPr>
          <w:szCs w:val="20"/>
        </w:rPr>
        <w:t xml:space="preserve"> </w:t>
      </w:r>
    </w:p>
    <w:p w14:paraId="7A251EE7" w14:textId="77777777" w:rsidR="001C2EE0" w:rsidRDefault="001C2EE0" w:rsidP="001C2EE0">
      <w:pPr>
        <w:numPr>
          <w:ilvl w:val="0"/>
          <w:numId w:val="27"/>
        </w:numPr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编写算法（</w:t>
      </w:r>
      <w:r>
        <w:rPr>
          <w:szCs w:val="20"/>
        </w:rPr>
        <w:t>8</w:t>
      </w:r>
      <w:r>
        <w:rPr>
          <w:rFonts w:hint="eastAsia"/>
          <w:szCs w:val="20"/>
        </w:rPr>
        <w:t>分）</w:t>
      </w:r>
    </w:p>
    <w:p w14:paraId="7D1F8278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>int CountX(LNode* HL,ElemType x)</w:t>
      </w:r>
    </w:p>
    <w:p w14:paraId="3CDD2DDB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{  int i=0; LNode* p=HL;//i</w:t>
      </w:r>
      <w:r>
        <w:rPr>
          <w:rFonts w:hint="eastAsia"/>
          <w:szCs w:val="20"/>
        </w:rPr>
        <w:t>为计数器</w:t>
      </w:r>
      <w:r>
        <w:rPr>
          <w:szCs w:val="20"/>
        </w:rPr>
        <w:t xml:space="preserve"> </w:t>
      </w:r>
    </w:p>
    <w:p w14:paraId="0C34F291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   while(p!=NULL)</w:t>
      </w:r>
    </w:p>
    <w:p w14:paraId="664A6D81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     { if (P-&gt;data==x) i++;</w:t>
      </w:r>
    </w:p>
    <w:p w14:paraId="5057DCFB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       p=p-&gt;next;</w:t>
      </w:r>
    </w:p>
    <w:p w14:paraId="55C57155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      }//while, </w:t>
      </w:r>
      <w:r>
        <w:rPr>
          <w:rFonts w:hint="eastAsia"/>
          <w:szCs w:val="20"/>
        </w:rPr>
        <w:t>出循环时</w:t>
      </w:r>
      <w:r>
        <w:rPr>
          <w:szCs w:val="20"/>
        </w:rPr>
        <w:t>i</w:t>
      </w:r>
      <w:r>
        <w:rPr>
          <w:rFonts w:hint="eastAsia"/>
          <w:szCs w:val="20"/>
        </w:rPr>
        <w:t>中的值即为</w:t>
      </w:r>
      <w:r>
        <w:rPr>
          <w:szCs w:val="20"/>
        </w:rPr>
        <w:t>x</w:t>
      </w:r>
      <w:r>
        <w:rPr>
          <w:rFonts w:hint="eastAsia"/>
          <w:szCs w:val="20"/>
        </w:rPr>
        <w:t>结点个数</w:t>
      </w:r>
    </w:p>
    <w:p w14:paraId="1299B627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    return i;</w:t>
      </w:r>
    </w:p>
    <w:p w14:paraId="2DEDBBB4" w14:textId="77777777" w:rsidR="001C2EE0" w:rsidRDefault="001C2EE0" w:rsidP="001C2EE0">
      <w:pPr>
        <w:snapToGrid w:val="0"/>
        <w:rPr>
          <w:szCs w:val="20"/>
        </w:rPr>
      </w:pPr>
      <w:r>
        <w:rPr>
          <w:szCs w:val="20"/>
        </w:rPr>
        <w:t xml:space="preserve">   }//CountX</w:t>
      </w:r>
    </w:p>
    <w:p w14:paraId="1446B173" w14:textId="77777777" w:rsidR="001C2EE0" w:rsidRDefault="001C2EE0" w:rsidP="001C2EE0">
      <w:pPr>
        <w:rPr>
          <w:rFonts w:hint="eastAsia"/>
        </w:rPr>
      </w:pPr>
    </w:p>
    <w:p w14:paraId="77124012" w14:textId="77777777" w:rsidR="001C2EE0" w:rsidRDefault="001C2EE0" w:rsidP="001C2EE0">
      <w:pPr>
        <w:rPr>
          <w:rFonts w:hint="eastAsia"/>
        </w:rPr>
      </w:pPr>
    </w:p>
    <w:p w14:paraId="1230F4B1" w14:textId="77777777" w:rsidR="001C2EE0" w:rsidRDefault="001C2EE0" w:rsidP="001C2EE0">
      <w:pPr>
        <w:rPr>
          <w:rFonts w:hint="eastAsia"/>
        </w:rPr>
      </w:pPr>
    </w:p>
    <w:p w14:paraId="7B27F168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2" w:name="_Toc282629565"/>
      <w:bookmarkStart w:id="3" w:name="_Toc282629596"/>
      <w:r>
        <w:rPr>
          <w:rFonts w:ascii="黑体" w:eastAsia="黑体" w:hAnsi="宋体" w:hint="eastAsia"/>
          <w:b/>
          <w:bCs/>
          <w:sz w:val="28"/>
        </w:rPr>
        <w:t>数据结构试卷（二）参考答案</w:t>
      </w:r>
      <w:bookmarkEnd w:id="2"/>
      <w:bookmarkEnd w:id="3"/>
    </w:p>
    <w:p w14:paraId="46650B15" w14:textId="77777777" w:rsidR="001C2EE0" w:rsidRDefault="001C2EE0" w:rsidP="001C2EE0">
      <w:pPr>
        <w:pStyle w:val="ab"/>
        <w:widowControl/>
        <w:ind w:left="315" w:hangingChars="150" w:hanging="315"/>
        <w:rPr>
          <w:rFonts w:hint="eastAsia"/>
        </w:rPr>
      </w:pPr>
    </w:p>
    <w:p w14:paraId="2D66F87A" w14:textId="77777777" w:rsidR="001C2EE0" w:rsidRDefault="001C2EE0" w:rsidP="001C2EE0">
      <w:pPr>
        <w:pStyle w:val="ab"/>
        <w:widowControl/>
        <w:ind w:left="316" w:hangingChars="150" w:hanging="316"/>
        <w:rPr>
          <w:rFonts w:hint="eastAsia"/>
          <w:b/>
          <w:bCs/>
        </w:rPr>
      </w:pPr>
      <w:r>
        <w:rPr>
          <w:rFonts w:hint="eastAsia"/>
          <w:b/>
          <w:bCs/>
        </w:rPr>
        <w:t>一、选择题</w:t>
      </w:r>
    </w:p>
    <w:p w14:paraId="62571D9C" w14:textId="77777777" w:rsidR="001C2EE0" w:rsidRDefault="001C2EE0" w:rsidP="001C2EE0">
      <w:pPr>
        <w:pStyle w:val="ab"/>
        <w:widowControl/>
        <w:rPr>
          <w:rFonts w:hint="eastAsia"/>
        </w:rPr>
      </w:pPr>
      <w:r>
        <w:t>1.</w:t>
      </w:r>
      <w:r>
        <w:rPr>
          <w:rFonts w:hint="eastAsia"/>
        </w:rPr>
        <w:t>D</w:t>
      </w:r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C</w:t>
      </w:r>
      <w:r>
        <w:tab/>
      </w:r>
      <w:r>
        <w:tab/>
        <w:t>4.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t>5.</w:t>
      </w:r>
      <w:r>
        <w:rPr>
          <w:rFonts w:hint="eastAsia"/>
        </w:rPr>
        <w:t>A</w:t>
      </w:r>
      <w:r>
        <w:tab/>
      </w:r>
      <w:r>
        <w:tab/>
        <w:t>6.</w:t>
      </w:r>
      <w:r>
        <w:rPr>
          <w:rFonts w:hint="eastAsia"/>
        </w:rPr>
        <w:t>C</w:t>
      </w:r>
      <w:r>
        <w:tab/>
      </w:r>
      <w:r>
        <w:tab/>
        <w:t>7.</w:t>
      </w:r>
      <w:r>
        <w:rPr>
          <w:rFonts w:hint="eastAsia"/>
        </w:rPr>
        <w:t>B</w:t>
      </w:r>
      <w:r>
        <w:tab/>
      </w:r>
      <w:r>
        <w:tab/>
        <w:t>8.</w:t>
      </w:r>
      <w:r>
        <w:rPr>
          <w:rFonts w:hint="eastAsia"/>
        </w:rPr>
        <w:t>C</w:t>
      </w:r>
    </w:p>
    <w:p w14:paraId="4317D9D7" w14:textId="77777777" w:rsidR="001C2EE0" w:rsidRDefault="001C2EE0" w:rsidP="001C2EE0">
      <w:pPr>
        <w:pStyle w:val="ab"/>
        <w:widowControl/>
        <w:rPr>
          <w:rFonts w:hint="eastAsia"/>
        </w:rPr>
      </w:pPr>
    </w:p>
    <w:p w14:paraId="050CE3BA" w14:textId="77777777" w:rsidR="001C2EE0" w:rsidRDefault="001C2EE0" w:rsidP="001C2EE0">
      <w:pPr>
        <w:pStyle w:val="ab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14:paraId="5A890925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构造一个好的HASH函数，确定解决冲突的方法</w:t>
      </w:r>
    </w:p>
    <w:p w14:paraId="5630C195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  <w:rPr>
          <w:rFonts w:hint="eastAsia"/>
        </w:rPr>
      </w:pPr>
      <w:r>
        <w:t>stack.top++</w:t>
      </w:r>
      <w:r>
        <w:rPr>
          <w:rFonts w:hint="eastAsia"/>
        </w:rPr>
        <w:t>，</w:t>
      </w:r>
      <w:r>
        <w:t>stack.s[stack.top]=x</w:t>
      </w:r>
    </w:p>
    <w:p w14:paraId="277F559C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有序</w:t>
      </w:r>
    </w:p>
    <w:p w14:paraId="5B040B66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</w:pP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>O(nlog</w:t>
      </w:r>
      <w:r>
        <w:rPr>
          <w:vertAlign w:val="subscript"/>
        </w:rPr>
        <w:t>2</w:t>
      </w:r>
      <w:r>
        <w:t>n)</w:t>
      </w:r>
    </w:p>
    <w:p w14:paraId="45363E11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</w:pPr>
      <w:r>
        <w:t>N</w:t>
      </w:r>
      <w:r>
        <w:rPr>
          <w:vertAlign w:val="subscript"/>
        </w:rPr>
        <w:t>0</w:t>
      </w:r>
      <w:r>
        <w:t>-1</w:t>
      </w:r>
      <w:r>
        <w:rPr>
          <w:rFonts w:hint="eastAsia"/>
        </w:rPr>
        <w:t>，</w:t>
      </w:r>
      <w:r>
        <w:t>2N</w:t>
      </w:r>
      <w:r>
        <w:rPr>
          <w:vertAlign w:val="subscript"/>
        </w:rPr>
        <w:t>0</w:t>
      </w:r>
      <w:r>
        <w:t>+N</w:t>
      </w:r>
      <w:r>
        <w:rPr>
          <w:vertAlign w:val="subscript"/>
        </w:rPr>
        <w:t>1</w:t>
      </w:r>
    </w:p>
    <w:p w14:paraId="4CF7EF3C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</w:pPr>
      <w:r>
        <w:t>d/2</w:t>
      </w:r>
    </w:p>
    <w:p w14:paraId="5EA1C190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31，38，54，56，75，80，55，63</w:t>
      </w:r>
      <w:r>
        <w:t>)</w:t>
      </w:r>
    </w:p>
    <w:p w14:paraId="7E8B994F" w14:textId="77777777" w:rsidR="001C2EE0" w:rsidRDefault="001C2EE0" w:rsidP="001C2EE0">
      <w:pPr>
        <w:pStyle w:val="ab"/>
        <w:widowControl/>
        <w:numPr>
          <w:ilvl w:val="0"/>
          <w:numId w:val="29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1，3，4，5，2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1，3，2，4，5</w:t>
      </w:r>
      <w:r>
        <w:t>)</w:t>
      </w:r>
    </w:p>
    <w:p w14:paraId="4C857066" w14:textId="77777777" w:rsidR="001C2EE0" w:rsidRDefault="001C2EE0" w:rsidP="001C2EE0">
      <w:pPr>
        <w:pStyle w:val="ab"/>
        <w:widowControl/>
        <w:rPr>
          <w:rFonts w:hint="eastAsia"/>
        </w:rPr>
      </w:pPr>
    </w:p>
    <w:p w14:paraId="3635C6E8" w14:textId="77777777" w:rsidR="001C2EE0" w:rsidRDefault="001C2EE0" w:rsidP="001C2EE0">
      <w:pPr>
        <w:pStyle w:val="ab"/>
        <w:widowControl/>
        <w:rPr>
          <w:b/>
          <w:bCs/>
        </w:rPr>
      </w:pPr>
      <w:r>
        <w:rPr>
          <w:rFonts w:hint="eastAsia"/>
          <w:b/>
          <w:bCs/>
        </w:rPr>
        <w:t>三、应用题</w:t>
      </w:r>
    </w:p>
    <w:p w14:paraId="481C818E" w14:textId="77777777" w:rsidR="001C2EE0" w:rsidRDefault="001C2EE0" w:rsidP="001C2EE0">
      <w:pPr>
        <w:pStyle w:val="ab"/>
        <w:widowControl/>
        <w:numPr>
          <w:ilvl w:val="0"/>
          <w:numId w:val="30"/>
        </w:numPr>
        <w:tabs>
          <w:tab w:val="left" w:pos="408"/>
          <w:tab w:val="left" w:pos="528"/>
        </w:tabs>
        <w:jc w:val="left"/>
        <w:rPr>
          <w:rFonts w:hint="eastAsia"/>
        </w:rPr>
      </w:pPr>
      <w:r>
        <w:t>(</w:t>
      </w:r>
      <w:r>
        <w:rPr>
          <w:rFonts w:hint="eastAsia"/>
        </w:rPr>
        <w:t>22，40，45，48，80，78</w:t>
      </w:r>
      <w:r>
        <w:t>)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40，45，48，80，22，78</w:t>
      </w:r>
      <w:r>
        <w:t>)</w:t>
      </w:r>
    </w:p>
    <w:p w14:paraId="08A3052C" w14:textId="77777777" w:rsidR="001C2EE0" w:rsidRDefault="001C2EE0" w:rsidP="001C2EE0">
      <w:pPr>
        <w:pStyle w:val="ab"/>
        <w:widowControl/>
        <w:numPr>
          <w:ilvl w:val="0"/>
          <w:numId w:val="30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q-&gt;llink=p; q-&gt;rlink=p-&gt;rlink; p-&gt;rlink-&gt;llink=q; p-&gt;rlink=q;</w:t>
      </w:r>
    </w:p>
    <w:p w14:paraId="710A21A1" w14:textId="77777777" w:rsidR="001C2EE0" w:rsidRDefault="001C2EE0" w:rsidP="001C2EE0">
      <w:pPr>
        <w:pStyle w:val="ab"/>
        <w:widowControl/>
        <w:numPr>
          <w:ilvl w:val="0"/>
          <w:numId w:val="30"/>
        </w:numPr>
        <w:tabs>
          <w:tab w:val="left" w:pos="408"/>
          <w:tab w:val="left" w:pos="528"/>
        </w:tabs>
        <w:jc w:val="left"/>
      </w:pPr>
      <w:r>
        <w:t>2,ASL=91*1+2*2+3*4+4*2)=25/9</w:t>
      </w:r>
    </w:p>
    <w:p w14:paraId="2CB9039E" w14:textId="77777777" w:rsidR="001C2EE0" w:rsidRDefault="001C2EE0" w:rsidP="001C2EE0">
      <w:pPr>
        <w:pStyle w:val="ab"/>
        <w:widowControl/>
        <w:numPr>
          <w:ilvl w:val="0"/>
          <w:numId w:val="30"/>
        </w:numPr>
        <w:tabs>
          <w:tab w:val="left" w:pos="408"/>
          <w:tab w:val="left" w:pos="528"/>
        </w:tabs>
        <w:jc w:val="left"/>
        <w:rPr>
          <w:rFonts w:hint="eastAsia"/>
        </w:rPr>
      </w:pPr>
      <w:r>
        <w:rPr>
          <w:rFonts w:hint="eastAsia"/>
        </w:rPr>
        <w:t>树的链式存储结构略，二叉树略</w:t>
      </w:r>
    </w:p>
    <w:p w14:paraId="50CC8E0D" w14:textId="77777777" w:rsidR="001C2EE0" w:rsidRDefault="001C2EE0" w:rsidP="001C2EE0">
      <w:pPr>
        <w:pStyle w:val="ab"/>
        <w:widowControl/>
        <w:numPr>
          <w:ilvl w:val="0"/>
          <w:numId w:val="30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E={</w:t>
      </w:r>
      <w:r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</w:t>
      </w:r>
    </w:p>
    <w:p w14:paraId="527277C4" w14:textId="77777777" w:rsidR="001C2EE0" w:rsidRDefault="001C2EE0" w:rsidP="001C2EE0">
      <w:pPr>
        <w:pStyle w:val="ab"/>
        <w:widowControl/>
        <w:numPr>
          <w:ilvl w:val="0"/>
          <w:numId w:val="30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略</w:t>
      </w:r>
    </w:p>
    <w:p w14:paraId="0C697B63" w14:textId="77777777" w:rsidR="001C2EE0" w:rsidRDefault="001C2EE0" w:rsidP="001C2EE0">
      <w:pPr>
        <w:pStyle w:val="ab"/>
        <w:widowControl/>
        <w:jc w:val="left"/>
        <w:rPr>
          <w:rFonts w:ascii="Times New Roman" w:hAnsi="Times New Roman" w:cs="Times New Roman" w:hint="eastAsia"/>
        </w:rPr>
      </w:pPr>
    </w:p>
    <w:p w14:paraId="45AF4EFE" w14:textId="77777777" w:rsidR="001C2EE0" w:rsidRDefault="001C2EE0" w:rsidP="001C2EE0">
      <w:pPr>
        <w:pStyle w:val="ab"/>
        <w:widowControl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四、算法设计题</w:t>
      </w:r>
    </w:p>
    <w:p w14:paraId="717651CB" w14:textId="77777777" w:rsidR="001C2EE0" w:rsidRDefault="001C2EE0" w:rsidP="001C2EE0">
      <w:pPr>
        <w:pStyle w:val="ab"/>
        <w:widowControl/>
        <w:numPr>
          <w:ilvl w:val="0"/>
          <w:numId w:val="31"/>
        </w:numPr>
        <w:ind w:left="407" w:hangingChars="194" w:hanging="407"/>
        <w:jc w:val="left"/>
        <w:rPr>
          <w:rFonts w:hAnsi="宋体" w:hint="eastAsia"/>
        </w:rPr>
      </w:pPr>
      <w:r>
        <w:rPr>
          <w:rFonts w:hAnsi="宋体" w:hint="eastAsia"/>
        </w:rPr>
        <w:t>设有一组初始记录关键字序列（K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 w:hint="eastAsia"/>
          <w:vertAlign w:val="subscript"/>
        </w:rPr>
        <w:t>n</w:t>
      </w:r>
      <w:r>
        <w:rPr>
          <w:rFonts w:hAnsi="宋体" w:hint="eastAsia"/>
        </w:rPr>
        <w:t>），要求设计一个算法能够在O</w:t>
      </w:r>
      <w:r>
        <w:rPr>
          <w:rFonts w:hAnsi="宋体"/>
        </w:rPr>
        <w:t>(n</w:t>
      </w:r>
      <w:r>
        <w:rPr>
          <w:rFonts w:hAnsi="宋体" w:hint="eastAsia"/>
        </w:rPr>
        <w:t>)的时间复杂度内将线性表划分成两部分，其中左半部分的每个关键字均小于K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，右半部分的每个关键字均大于等于K</w:t>
      </w:r>
      <w:r>
        <w:rPr>
          <w:rFonts w:hAnsi="宋体"/>
          <w:vertAlign w:val="subscript"/>
        </w:rPr>
        <w:t>i</w:t>
      </w:r>
      <w:r>
        <w:rPr>
          <w:rFonts w:hAnsi="宋体" w:hint="eastAsia"/>
        </w:rPr>
        <w:t>。</w:t>
      </w:r>
    </w:p>
    <w:p w14:paraId="632CCBAF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void quickpass(int r[], int s, int t)</w:t>
      </w:r>
    </w:p>
    <w:p w14:paraId="488EEAFD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2DD9D3C3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i=s, j=t, x=r[s];</w:t>
      </w:r>
    </w:p>
    <w:p w14:paraId="189DB03E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while(i&lt;j){</w:t>
      </w:r>
    </w:p>
    <w:p w14:paraId="747EEA2D" w14:textId="77777777" w:rsidR="001C2EE0" w:rsidRDefault="001C2EE0" w:rsidP="001C2EE0">
      <w:pPr>
        <w:pStyle w:val="ab"/>
        <w:widowControl/>
        <w:ind w:firstLineChars="388" w:firstLine="815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while (i&lt;j &amp;&amp; r[j]&gt;x) j=j-1; if (i&lt;j) {r[i]=r[j];i=i+1;}</w:t>
      </w:r>
    </w:p>
    <w:p w14:paraId="43EAAE44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(i&lt;j &amp;&amp; r[i]&lt;x) i=i+1; if (i&lt;j) {r[j]=r[i];j=j-1;}</w:t>
      </w:r>
    </w:p>
    <w:p w14:paraId="1D2C5287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14:paraId="4866C721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r[i]=x;</w:t>
      </w:r>
    </w:p>
    <w:p w14:paraId="29F21EC5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489346FB" w14:textId="77777777" w:rsidR="001C2EE0" w:rsidRDefault="001C2EE0" w:rsidP="001C2EE0">
      <w:pPr>
        <w:pStyle w:val="ab"/>
        <w:widowControl/>
        <w:numPr>
          <w:ilvl w:val="0"/>
          <w:numId w:val="31"/>
        </w:numPr>
        <w:jc w:val="left"/>
        <w:rPr>
          <w:rFonts w:hAnsi="宋体" w:hint="eastAsia"/>
        </w:rPr>
      </w:pPr>
      <w:r>
        <w:rPr>
          <w:rFonts w:hint="eastAsia"/>
        </w:rPr>
        <w:t>设有两个集合A和集合B，要求设计生成集合C=A∩B的算法，其中集合A、B和C用链式存储结构表示。</w:t>
      </w:r>
    </w:p>
    <w:p w14:paraId="5516D5BC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</w:t>
      </w: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 xml:space="preserve"> data; struct node *next;}lklist;</w:t>
      </w:r>
    </w:p>
    <w:p w14:paraId="6812833B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intersection(lklist *ha,lklist *hb,lklist *&amp;hc)</w:t>
      </w:r>
    </w:p>
    <w:p w14:paraId="29416AE4" w14:textId="77777777" w:rsidR="001C2EE0" w:rsidRDefault="001C2EE0" w:rsidP="001C2EE0">
      <w:pPr>
        <w:pStyle w:val="ab"/>
        <w:widowControl/>
        <w:ind w:firstLineChars="194" w:firstLine="40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4DAE7B5A" w14:textId="77777777" w:rsidR="001C2EE0" w:rsidRDefault="001C2EE0" w:rsidP="001C2EE0">
      <w:pPr>
        <w:pStyle w:val="ab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lklist *p,*q,*t;</w:t>
      </w:r>
    </w:p>
    <w:p w14:paraId="39BF1352" w14:textId="77777777" w:rsidR="001C2EE0" w:rsidRDefault="001C2EE0" w:rsidP="001C2EE0">
      <w:pPr>
        <w:pStyle w:val="ab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for(p=ha,hc=0;p!=0;p=p-&gt;next)</w:t>
      </w:r>
    </w:p>
    <w:p w14:paraId="725512A5" w14:textId="77777777" w:rsidR="001C2EE0" w:rsidRDefault="001C2EE0" w:rsidP="001C2EE0">
      <w:pPr>
        <w:pStyle w:val="ab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  for(q=hb;q!=0;q=q-&gt;next) if (q-&gt;data==p-&gt;data) break;</w:t>
      </w:r>
    </w:p>
    <w:p w14:paraId="44B92653" w14:textId="77777777" w:rsidR="001C2EE0" w:rsidRDefault="001C2EE0" w:rsidP="001C2EE0">
      <w:pPr>
        <w:pStyle w:val="ab"/>
        <w:widowControl/>
        <w:ind w:firstLineChars="485" w:firstLine="1018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if(q!=0){ t=(lklist *)malloc(sizeof(lklist)); t-&gt;data=p-&gt;data;t-&gt;next=hc; hc=t;}</w:t>
      </w:r>
    </w:p>
    <w:p w14:paraId="0E0004AA" w14:textId="77777777" w:rsidR="001C2EE0" w:rsidRDefault="001C2EE0" w:rsidP="001C2EE0">
      <w:pPr>
        <w:pStyle w:val="ab"/>
        <w:widowControl/>
        <w:ind w:firstLineChars="340" w:firstLine="714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31BF9E50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}</w:t>
      </w:r>
    </w:p>
    <w:p w14:paraId="1F293184" w14:textId="77777777" w:rsidR="001C2EE0" w:rsidRDefault="001C2EE0" w:rsidP="001C2EE0">
      <w:pPr>
        <w:rPr>
          <w:rFonts w:hint="eastAsia"/>
        </w:rPr>
      </w:pPr>
    </w:p>
    <w:p w14:paraId="0A5D4F40" w14:textId="77777777" w:rsidR="001C2EE0" w:rsidRDefault="001C2EE0" w:rsidP="001C2EE0">
      <w:pPr>
        <w:rPr>
          <w:rFonts w:hint="eastAsia"/>
        </w:rPr>
      </w:pPr>
    </w:p>
    <w:p w14:paraId="38B609DD" w14:textId="77777777" w:rsidR="001C2EE0" w:rsidRDefault="001C2EE0" w:rsidP="001C2EE0">
      <w:pPr>
        <w:rPr>
          <w:rFonts w:hint="eastAsia"/>
        </w:rPr>
      </w:pPr>
    </w:p>
    <w:p w14:paraId="3AA5454B" w14:textId="77777777" w:rsidR="001C2EE0" w:rsidRDefault="001C2EE0" w:rsidP="001C2EE0">
      <w:pPr>
        <w:rPr>
          <w:rFonts w:hint="eastAsia"/>
        </w:rPr>
      </w:pPr>
    </w:p>
    <w:p w14:paraId="71601833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4" w:name="_Toc282629566"/>
      <w:bookmarkStart w:id="5" w:name="_Toc282629597"/>
      <w:r>
        <w:rPr>
          <w:rFonts w:ascii="黑体" w:eastAsia="黑体" w:hAnsi="宋体" w:hint="eastAsia"/>
          <w:b/>
          <w:bCs/>
          <w:sz w:val="28"/>
        </w:rPr>
        <w:t>数据结构试卷（三）参考答案</w:t>
      </w:r>
      <w:bookmarkEnd w:id="4"/>
      <w:bookmarkEnd w:id="5"/>
    </w:p>
    <w:p w14:paraId="0E8D4116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</w:p>
    <w:p w14:paraId="5C06937A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035488CA" w14:textId="77777777" w:rsidR="001C2EE0" w:rsidRDefault="001C2EE0" w:rsidP="001C2EE0">
      <w:pPr>
        <w:pStyle w:val="ab"/>
        <w:widowControl/>
        <w:ind w:firstLineChars="194" w:firstLine="407"/>
        <w:rPr>
          <w:rFonts w:hint="eastAsia"/>
        </w:rPr>
      </w:pPr>
      <w:r>
        <w:t>1.</w:t>
      </w:r>
      <w:r>
        <w:rPr>
          <w:rFonts w:hint="eastAsia"/>
        </w:rPr>
        <w:t>B</w:t>
      </w:r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A</w:t>
      </w:r>
      <w:r>
        <w:tab/>
      </w:r>
      <w:r>
        <w:tab/>
        <w:t>4.</w:t>
      </w:r>
      <w:r>
        <w:rPr>
          <w:rFonts w:hint="eastAsia"/>
        </w:rPr>
        <w:t>A</w:t>
      </w:r>
      <w:r>
        <w:tab/>
      </w:r>
      <w:r>
        <w:tab/>
        <w:t>5.</w:t>
      </w:r>
      <w:r>
        <w:rPr>
          <w:rFonts w:hint="eastAsia"/>
        </w:rPr>
        <w:t>A</w:t>
      </w:r>
    </w:p>
    <w:p w14:paraId="5D105C36" w14:textId="77777777" w:rsidR="001C2EE0" w:rsidRDefault="001C2EE0" w:rsidP="001C2EE0">
      <w:pPr>
        <w:pStyle w:val="ab"/>
        <w:widowControl/>
        <w:ind w:firstLineChars="194" w:firstLine="407"/>
        <w:rPr>
          <w:rFonts w:hint="eastAsia"/>
        </w:rPr>
      </w:pPr>
      <w:r>
        <w:t>6.</w:t>
      </w:r>
      <w:r>
        <w:rPr>
          <w:rFonts w:hint="eastAsia"/>
        </w:rPr>
        <w:t>B</w:t>
      </w:r>
      <w:r>
        <w:tab/>
      </w:r>
      <w:r>
        <w:tab/>
        <w:t>7.</w:t>
      </w:r>
      <w:r>
        <w:rPr>
          <w:rFonts w:hint="eastAsia"/>
        </w:rPr>
        <w:t>D</w:t>
      </w:r>
      <w:r>
        <w:tab/>
      </w:r>
      <w:r>
        <w:tab/>
        <w:t>8.</w:t>
      </w:r>
      <w:r>
        <w:rPr>
          <w:rFonts w:hint="eastAsia"/>
        </w:rPr>
        <w:t>C</w:t>
      </w:r>
      <w:r>
        <w:tab/>
      </w:r>
      <w:r>
        <w:tab/>
        <w:t>9.</w:t>
      </w:r>
      <w:r>
        <w:rPr>
          <w:rFonts w:hint="eastAsia"/>
        </w:rPr>
        <w:t>B</w:t>
      </w:r>
      <w:r>
        <w:tab/>
      </w:r>
      <w:r>
        <w:tab/>
        <w:t>10.</w:t>
      </w:r>
      <w:r>
        <w:rPr>
          <w:rFonts w:hint="eastAsia"/>
        </w:rPr>
        <w:t>D</w:t>
      </w:r>
    </w:p>
    <w:p w14:paraId="57AE719D" w14:textId="77777777" w:rsidR="001C2EE0" w:rsidRDefault="001C2EE0" w:rsidP="001C2EE0">
      <w:pPr>
        <w:pStyle w:val="ab"/>
        <w:widowControl/>
        <w:ind w:firstLineChars="194" w:firstLine="407"/>
        <w:rPr>
          <w:rFonts w:hint="eastAsia"/>
        </w:rPr>
      </w:pPr>
      <w:r>
        <w:rPr>
          <w:rFonts w:hint="eastAsia"/>
        </w:rPr>
        <w:t>第3小题分析：首先用指针变量</w:t>
      </w:r>
      <w:r>
        <w:t>q</w:t>
      </w:r>
      <w:r>
        <w:rPr>
          <w:rFonts w:hint="eastAsia"/>
        </w:rPr>
        <w:t>指向结点A的后继结点B，然后将结点B的值复制到结点A中，最后删除结点B。</w:t>
      </w:r>
    </w:p>
    <w:p w14:paraId="5A497764" w14:textId="77777777" w:rsidR="001C2EE0" w:rsidRDefault="001C2EE0" w:rsidP="001C2EE0">
      <w:pPr>
        <w:pStyle w:val="ab"/>
        <w:widowControl/>
        <w:ind w:firstLineChars="194" w:firstLine="407"/>
        <w:rPr>
          <w:rFonts w:hint="eastAsia"/>
        </w:rPr>
      </w:pPr>
      <w:r>
        <w:rPr>
          <w:rFonts w:hint="eastAsia"/>
        </w:rPr>
        <w:t>第9小题分析：</w:t>
      </w:r>
      <w:r>
        <w:t>9</w:t>
      </w:r>
      <w:r>
        <w:rPr>
          <w:rFonts w:hint="eastAsia"/>
        </w:rPr>
        <w:t>快速排序、归并排序和插入排序必须等到整个排序结束后才能够求出最小的10个数，而堆排序只需要在初始堆的基础上再进行10次筛选即可，每次筛选的时间复杂度为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</w:t>
      </w:r>
    </w:p>
    <w:p w14:paraId="4F760B9F" w14:textId="77777777" w:rsidR="001C2EE0" w:rsidRDefault="001C2EE0" w:rsidP="001C2EE0">
      <w:pPr>
        <w:pStyle w:val="ab"/>
        <w:widowControl/>
        <w:rPr>
          <w:rFonts w:hint="eastAsia"/>
        </w:rPr>
      </w:pPr>
    </w:p>
    <w:p w14:paraId="7EA8B9DC" w14:textId="77777777" w:rsidR="001C2EE0" w:rsidRDefault="001C2EE0" w:rsidP="001C2EE0">
      <w:pPr>
        <w:pStyle w:val="ab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14:paraId="29EF2ABA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顺序存储结构、链式存储结构</w:t>
      </w:r>
    </w:p>
    <w:p w14:paraId="5746FA82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9，501</w:t>
      </w:r>
    </w:p>
    <w:p w14:paraId="59053E5E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5</w:t>
      </w:r>
    </w:p>
    <w:p w14:paraId="393680A1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出度，入度</w:t>
      </w:r>
    </w:p>
    <w:p w14:paraId="7AF16A37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0</w:t>
      </w:r>
    </w:p>
    <w:p w14:paraId="1A84B5FF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</w:pPr>
      <w:r>
        <w:t>e=d</w:t>
      </w:r>
    </w:p>
    <w:p w14:paraId="7046AE68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中序</w:t>
      </w:r>
    </w:p>
    <w:p w14:paraId="629DC384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</w:pPr>
      <w:r>
        <w:rPr>
          <w:rFonts w:hint="eastAsia"/>
        </w:rPr>
        <w:t>7</w:t>
      </w:r>
    </w:p>
    <w:p w14:paraId="596282FB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lastRenderedPageBreak/>
        <w:t>O</w:t>
      </w:r>
      <w:r>
        <w:t>(1)</w:t>
      </w:r>
    </w:p>
    <w:p w14:paraId="3347C3D5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t>i/2</w:t>
      </w:r>
      <w:r>
        <w:rPr>
          <w:rFonts w:hint="eastAsia"/>
        </w:rPr>
        <w:t>，</w:t>
      </w:r>
      <w:r>
        <w:t>2i+1</w:t>
      </w:r>
    </w:p>
    <w:p w14:paraId="63308464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5，16，71，23，72，94，73</w:t>
      </w:r>
      <w:r>
        <w:t>)</w:t>
      </w:r>
    </w:p>
    <w:p w14:paraId="5753CB24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1，4，3，2</w:t>
      </w:r>
      <w:r>
        <w:t>)</w:t>
      </w:r>
    </w:p>
    <w:p w14:paraId="44A5039D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ascii="Times New Roman" w:hAnsi="Times New Roman" w:cs="Times New Roman" w:hint="eastAsia"/>
        </w:rPr>
        <w:t>j+1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hashtable[j].key==k</w:t>
      </w:r>
    </w:p>
    <w:p w14:paraId="09886838" w14:textId="77777777" w:rsidR="001C2EE0" w:rsidRDefault="001C2EE0" w:rsidP="001C2EE0">
      <w:pPr>
        <w:pStyle w:val="ab"/>
        <w:widowControl/>
        <w:numPr>
          <w:ilvl w:val="0"/>
          <w:numId w:val="32"/>
        </w:numPr>
        <w:tabs>
          <w:tab w:val="left" w:pos="408"/>
          <w:tab w:val="left" w:pos="528"/>
        </w:tabs>
        <w:rPr>
          <w:rFonts w:hint="eastAsia"/>
        </w:rPr>
      </w:pPr>
      <w:r>
        <w:t>return(t)</w:t>
      </w:r>
      <w:r>
        <w:rPr>
          <w:rFonts w:hint="eastAsia"/>
        </w:rPr>
        <w:t>，</w:t>
      </w:r>
      <w:r>
        <w:t>t=t-&gt;rchild</w:t>
      </w:r>
    </w:p>
    <w:p w14:paraId="5112D913" w14:textId="77777777" w:rsidR="001C2EE0" w:rsidRDefault="001C2EE0" w:rsidP="001C2EE0">
      <w:pPr>
        <w:pStyle w:val="ab"/>
        <w:widowControl/>
        <w:ind w:firstLineChars="194" w:firstLine="407"/>
        <w:rPr>
          <w:rFonts w:hint="eastAsia"/>
        </w:rPr>
      </w:pPr>
      <w:r>
        <w:rPr>
          <w:rFonts w:hint="eastAsia"/>
        </w:rPr>
        <w:t>第8小题分析：二分查找的过程可以用一棵二叉树来描述，该二叉树称为二叉判定树。在有序表上进行二分查找时的查找长度不超过二叉判定树的高度1+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。</w:t>
      </w:r>
    </w:p>
    <w:p w14:paraId="5B1E9899" w14:textId="77777777" w:rsidR="001C2EE0" w:rsidRDefault="001C2EE0" w:rsidP="001C2EE0">
      <w:pPr>
        <w:pStyle w:val="ab"/>
        <w:widowControl/>
        <w:rPr>
          <w:rFonts w:hint="eastAsia"/>
        </w:rPr>
      </w:pPr>
    </w:p>
    <w:p w14:paraId="3FD11899" w14:textId="77777777" w:rsidR="001C2EE0" w:rsidRDefault="001C2EE0" w:rsidP="001C2EE0">
      <w:pPr>
        <w:pStyle w:val="ab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三、计算题</w:t>
      </w:r>
    </w:p>
    <w:p w14:paraId="53A97874" w14:textId="77777777" w:rsidR="001C2EE0" w:rsidRDefault="001C2EE0" w:rsidP="001C2EE0">
      <w:pPr>
        <w:spacing w:beforeLines="50" w:before="15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14:paraId="277ECFEF" w14:textId="77777777" w:rsidR="001C2EE0" w:rsidRDefault="001C2EE0" w:rsidP="001C2EE0">
      <w:pPr>
        <w:spacing w:beforeLines="50" w:before="154"/>
        <w:jc w:val="center"/>
        <w:rPr>
          <w:rFonts w:hint="eastAsia"/>
        </w:rPr>
      </w:pPr>
      <w:r>
        <w:object w:dxaOrig="6446" w:dyaOrig="6589" w14:anchorId="46BA1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.8pt;height:152.2pt;mso-wrap-style:square;mso-position-horizontal-relative:page;mso-position-vertical-relative:page" o:ole="">
            <v:imagedata r:id="rId9" o:title=""/>
          </v:shape>
          <o:OLEObject Type="Embed" ProgID="Flash.Movie" ShapeID="_x0000_i1027" DrawAspect="Content" ObjectID="_1656246771" r:id="rId10"/>
        </w:object>
      </w:r>
    </w:p>
    <w:p w14:paraId="46FBDCD7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H(36)=36 mod 7=1;                  H</w:t>
      </w:r>
      <w:r>
        <w:rPr>
          <w:rFonts w:hint="eastAsia"/>
          <w:vertAlign w:val="subscript"/>
        </w:rPr>
        <w:t>１</w:t>
      </w:r>
      <w:r>
        <w:rPr>
          <w:rFonts w:hint="eastAsia"/>
        </w:rPr>
        <w:t>(22)=(1+1) mod 7=2;</w:t>
      </w:r>
      <w:r>
        <w:t xml:space="preserve"> …</w:t>
      </w:r>
      <w:r>
        <w:rPr>
          <w:rFonts w:hint="eastAsia"/>
        </w:rPr>
        <w:t>.</w:t>
      </w:r>
      <w:r>
        <w:rPr>
          <w:rFonts w:hint="eastAsia"/>
        </w:rPr>
        <w:t>冲突</w:t>
      </w:r>
    </w:p>
    <w:p w14:paraId="4753F5DA" w14:textId="77777777" w:rsidR="001C2EE0" w:rsidRDefault="001C2EE0" w:rsidP="001C2EE0">
      <w:pPr>
        <w:ind w:firstLine="435"/>
        <w:rPr>
          <w:rFonts w:hint="eastAsia"/>
        </w:rPr>
      </w:pPr>
      <w:r>
        <w:rPr>
          <w:rFonts w:hint="eastAsia"/>
        </w:rPr>
        <w:t>H(15)=15 mod 7=1;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冲突</w:t>
      </w:r>
      <w:r>
        <w:rPr>
          <w:rFonts w:hint="eastAsia"/>
        </w:rPr>
        <w:t xml:space="preserve">          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(22)=(2+1) mod 7=3;  </w:t>
      </w:r>
    </w:p>
    <w:p w14:paraId="7B0B8C8D" w14:textId="77777777" w:rsidR="001C2EE0" w:rsidRDefault="001C2EE0" w:rsidP="001C2EE0">
      <w:pPr>
        <w:ind w:firstLineChars="200" w:firstLine="4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vertAlign w:val="subscript"/>
        </w:rPr>
        <w:t>１</w:t>
      </w:r>
      <w:r>
        <w:rPr>
          <w:rFonts w:hint="eastAsia"/>
        </w:rPr>
        <w:t>(15)=(1+1) mod 7=2;</w:t>
      </w:r>
    </w:p>
    <w:p w14:paraId="051BEDB2" w14:textId="77777777" w:rsidR="001C2EE0" w:rsidRDefault="001C2EE0" w:rsidP="001C2EE0">
      <w:pPr>
        <w:ind w:firstLineChars="200" w:firstLine="420"/>
        <w:rPr>
          <w:rFonts w:hint="eastAsia"/>
        </w:rPr>
      </w:pPr>
      <w:r>
        <w:rPr>
          <w:rFonts w:hint="eastAsia"/>
        </w:rPr>
        <w:t>H(40)=40 mod 7=5;</w:t>
      </w:r>
    </w:p>
    <w:p w14:paraId="1B7A6B81" w14:textId="77777777" w:rsidR="001C2EE0" w:rsidRDefault="001C2EE0" w:rsidP="001C2EE0">
      <w:pPr>
        <w:ind w:firstLineChars="200" w:firstLine="420"/>
        <w:rPr>
          <w:rFonts w:hint="eastAsia"/>
        </w:rPr>
      </w:pPr>
      <w:r>
        <w:rPr>
          <w:rFonts w:hint="eastAsia"/>
        </w:rPr>
        <w:t>H(63)=63 mod 7=0;</w:t>
      </w:r>
    </w:p>
    <w:p w14:paraId="427B034A" w14:textId="77777777" w:rsidR="001C2EE0" w:rsidRDefault="001C2EE0" w:rsidP="001C2EE0">
      <w:pPr>
        <w:ind w:firstLineChars="200" w:firstLine="420"/>
        <w:rPr>
          <w:rFonts w:hint="eastAsia"/>
        </w:rPr>
      </w:pPr>
      <w:r>
        <w:rPr>
          <w:rFonts w:hint="eastAsia"/>
        </w:rPr>
        <w:t>H(22)=22 mod 7=1;</w:t>
      </w:r>
      <w:r>
        <w:t xml:space="preserve"> …</w:t>
      </w:r>
      <w:r>
        <w:rPr>
          <w:rFonts w:hint="eastAsia"/>
        </w:rPr>
        <w:t>.</w:t>
      </w:r>
      <w:r>
        <w:rPr>
          <w:rFonts w:hint="eastAsia"/>
        </w:rPr>
        <w:t>冲突</w:t>
      </w:r>
    </w:p>
    <w:p w14:paraId="0439F60B" w14:textId="77777777" w:rsidR="001C2EE0" w:rsidRDefault="001C2EE0" w:rsidP="001C2EE0">
      <w:pPr>
        <w:rPr>
          <w:rFonts w:hint="eastAsia"/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  <w:r>
        <w:rPr>
          <w:rFonts w:hint="eastAsia"/>
          <w:sz w:val="18"/>
        </w:rPr>
        <w:t>0      1     2     3     4     5     6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540"/>
        <w:gridCol w:w="540"/>
        <w:gridCol w:w="540"/>
        <w:gridCol w:w="540"/>
        <w:gridCol w:w="540"/>
        <w:gridCol w:w="540"/>
      </w:tblGrid>
      <w:tr w:rsidR="001C2EE0" w14:paraId="0A47B345" w14:textId="77777777" w:rsidTr="00DD3C1E">
        <w:trPr>
          <w:cantSplit/>
          <w:trHeight w:val="43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A0B466" w14:textId="77777777" w:rsidR="001C2EE0" w:rsidRDefault="001C2EE0" w:rsidP="00DD3C1E"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63593EF" w14:textId="77777777" w:rsidR="001C2EE0" w:rsidRDefault="001C2EE0" w:rsidP="00DD3C1E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078FA5C" w14:textId="77777777" w:rsidR="001C2EE0" w:rsidRDefault="001C2EE0" w:rsidP="00DD3C1E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C2980A6" w14:textId="77777777" w:rsidR="001C2EE0" w:rsidRDefault="001C2EE0" w:rsidP="00DD3C1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F39495A" w14:textId="77777777" w:rsidR="001C2EE0" w:rsidRDefault="001C2EE0" w:rsidP="00DD3C1E">
            <w:pPr>
              <w:rPr>
                <w:rFonts w:hint="eastAsia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3BFF503" w14:textId="77777777" w:rsidR="001C2EE0" w:rsidRDefault="001C2EE0" w:rsidP="00DD3C1E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6273C78" w14:textId="77777777" w:rsidR="001C2EE0" w:rsidRDefault="001C2EE0" w:rsidP="00DD3C1E">
            <w:pPr>
              <w:rPr>
                <w:rFonts w:hint="eastAsia"/>
              </w:rPr>
            </w:pPr>
          </w:p>
        </w:tc>
      </w:tr>
    </w:tbl>
    <w:p w14:paraId="7BB51237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ASL=</w:t>
      </w:r>
      <w:r>
        <w:rPr>
          <w:position w:val="-24"/>
        </w:rPr>
        <w:object w:dxaOrig="2000" w:dyaOrig="620" w14:anchorId="6B783D38">
          <v:shape id="_x0000_i1028" type="#_x0000_t75" style="width:99.8pt;height:31.1pt;mso-wrap-style:square;mso-position-horizontal-relative:page;mso-position-vertical-relative:page" o:ole="">
            <v:imagedata r:id="rId11" o:title=""/>
          </v:shape>
          <o:OLEObject Type="Embed" ProgID="Equation.3" ShapeID="_x0000_i1028" DrawAspect="Content" ObjectID="_1656246772" r:id="rId12"/>
        </w:object>
      </w:r>
    </w:p>
    <w:p w14:paraId="6C88B200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(8,9,4,3,6,1),10,(12,</w:t>
      </w:r>
      <w:r>
        <w:rPr>
          <w:rFonts w:hint="eastAsia"/>
          <w:u w:val="single"/>
        </w:rPr>
        <w:t>18,</w:t>
      </w:r>
      <w:r>
        <w:rPr>
          <w:rFonts w:hint="eastAsia"/>
        </w:rPr>
        <w:t>18)</w:t>
      </w:r>
    </w:p>
    <w:p w14:paraId="5321AB1A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 xml:space="preserve">   (1,6,4,3),8,(9),10,12,(</w:t>
      </w:r>
      <w:r>
        <w:rPr>
          <w:rFonts w:hint="eastAsia"/>
          <w:u w:val="single"/>
        </w:rPr>
        <w:t>18</w:t>
      </w:r>
      <w:r>
        <w:rPr>
          <w:rFonts w:hint="eastAsia"/>
        </w:rPr>
        <w:t>,18)</w:t>
      </w:r>
    </w:p>
    <w:p w14:paraId="4DADDD16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 xml:space="preserve">   1,(3,4,6),8,9,10,12,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,(18)</w:t>
      </w:r>
    </w:p>
    <w:p w14:paraId="22076A43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 xml:space="preserve">   1,3,(4,6),8,9,10,12,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,18</w:t>
      </w:r>
    </w:p>
    <w:p w14:paraId="11845AF1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 xml:space="preserve">   1,3, 4,6,8,9,10,12,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,18</w:t>
      </w:r>
    </w:p>
    <w:p w14:paraId="1DA197C9" w14:textId="77777777" w:rsidR="001C2EE0" w:rsidRDefault="001C2EE0" w:rsidP="001C2EE0">
      <w:pPr>
        <w:pStyle w:val="ab"/>
        <w:widowControl/>
        <w:rPr>
          <w:rFonts w:hint="eastAsia"/>
          <w:b/>
          <w:bCs/>
        </w:rPr>
      </w:pPr>
    </w:p>
    <w:p w14:paraId="5B48B164" w14:textId="77777777" w:rsidR="001C2EE0" w:rsidRDefault="001C2EE0" w:rsidP="001C2EE0">
      <w:pPr>
        <w:pStyle w:val="ab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四、算法设计题</w:t>
      </w:r>
    </w:p>
    <w:p w14:paraId="0ECA2C16" w14:textId="77777777" w:rsidR="001C2EE0" w:rsidRDefault="001C2EE0" w:rsidP="001C2EE0">
      <w:pPr>
        <w:pStyle w:val="ab"/>
        <w:widowControl/>
        <w:numPr>
          <w:ilvl w:val="0"/>
          <w:numId w:val="3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设计在单链表中删除值相同的多余结点的算法。</w:t>
      </w:r>
    </w:p>
    <w:p w14:paraId="7D0A0AE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int datatype;</w:t>
      </w:r>
    </w:p>
    <w:p w14:paraId="055121A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{datatype data; struct node *next;}lklist;</w:t>
      </w:r>
    </w:p>
    <w:p w14:paraId="1483CB9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delredundant(lklist *&amp;head)</w:t>
      </w:r>
    </w:p>
    <w:p w14:paraId="1F256EB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{</w:t>
      </w:r>
    </w:p>
    <w:p w14:paraId="7A1531A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lklist *p,*q,*s;</w:t>
      </w:r>
    </w:p>
    <w:p w14:paraId="1A1FB9D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for(p=head;p!=0;p=p-&gt;next)</w:t>
      </w:r>
    </w:p>
    <w:p w14:paraId="4E28B6C8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14:paraId="0AF8FC6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for(q=p-&gt;next,s=q;q!=0; )</w:t>
      </w:r>
    </w:p>
    <w:p w14:paraId="0CF8154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if (q-&gt;data==p-&gt;data) {s-&gt;next=q-&gt;next; free(q);q=s-&gt;next;}</w:t>
      </w:r>
    </w:p>
    <w:p w14:paraId="2453E835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else {s=q,q=q-&gt;next;}</w:t>
      </w:r>
    </w:p>
    <w:p w14:paraId="41FFF65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14:paraId="1399830E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03456CB5" w14:textId="77777777" w:rsidR="001C2EE0" w:rsidRDefault="001C2EE0" w:rsidP="001C2EE0">
      <w:pPr>
        <w:pStyle w:val="ab"/>
        <w:widowControl/>
        <w:numPr>
          <w:ilvl w:val="0"/>
          <w:numId w:val="33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设计一个求结点</w:t>
      </w:r>
      <w:r>
        <w:rPr>
          <w:rFonts w:hAnsi="宋体"/>
        </w:rPr>
        <w:t>x</w:t>
      </w:r>
      <w:r>
        <w:rPr>
          <w:rFonts w:hAnsi="宋体" w:hint="eastAsia"/>
        </w:rPr>
        <w:t>在二叉树中的双亲结点算法。</w:t>
      </w:r>
    </w:p>
    <w:p w14:paraId="19680D3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{datatype data; struct node *lchild,*rchild;} bitree;</w:t>
      </w:r>
    </w:p>
    <w:p w14:paraId="47CF7F99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bitree *q[20]; int r=0,f=0,flag=0;</w:t>
      </w:r>
    </w:p>
    <w:p w14:paraId="7E5EFD2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preorder(bitree *bt, char x)</w:t>
      </w:r>
    </w:p>
    <w:p w14:paraId="1D22A29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54C3C05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(bt!=0 &amp;&amp; flag==0)</w:t>
      </w:r>
    </w:p>
    <w:p w14:paraId="74B68266" w14:textId="77777777" w:rsidR="001C2EE0" w:rsidRDefault="001C2EE0" w:rsidP="001C2EE0">
      <w:pPr>
        <w:pStyle w:val="ab"/>
        <w:widowControl/>
        <w:ind w:firstLineChars="437" w:firstLine="9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(bt-&gt;data==x) { flag=1; return;}</w:t>
      </w:r>
    </w:p>
    <w:p w14:paraId="18B5771F" w14:textId="77777777" w:rsidR="001C2EE0" w:rsidRDefault="001C2EE0" w:rsidP="001C2EE0">
      <w:pPr>
        <w:pStyle w:val="ab"/>
        <w:widowControl/>
        <w:ind w:firstLineChars="437" w:firstLine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  <w:r>
        <w:rPr>
          <w:rFonts w:ascii="Times New Roman" w:hAnsi="Times New Roman" w:cs="Times New Roman" w:hint="eastAsia"/>
        </w:rPr>
        <w:t>r=(r+1)% 20; q[r]=bt; preorder(bt-&gt;lchild,x); preorder(bt-&gt;rchild,x); }</w:t>
      </w:r>
    </w:p>
    <w:p w14:paraId="04A7A1AE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2DF2334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parent(bitree *bt,char x)</w:t>
      </w:r>
    </w:p>
    <w:p w14:paraId="3FA604E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5F180C0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int i;</w:t>
      </w:r>
    </w:p>
    <w:p w14:paraId="389171A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preorder(bt,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);</w:t>
      </w:r>
    </w:p>
    <w:p w14:paraId="3EC12393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for(i=f+1; i&lt;=r; i++)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if (q[i]-&gt;lchild-&gt;data==x || q[i]-&gt;rchild-&gt;data) break;</w:t>
      </w:r>
    </w:p>
    <w:p w14:paraId="127EA26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 (flag==0) printf("not found x\n");</w:t>
      </w:r>
    </w:p>
    <w:p w14:paraId="1F2A429C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else if (i&lt;=r) printf("%c",bt-&gt;data); else printf("not parent");</w:t>
      </w:r>
    </w:p>
    <w:p w14:paraId="334A1CAF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}</w:t>
      </w:r>
    </w:p>
    <w:p w14:paraId="3D3B4063" w14:textId="77777777" w:rsidR="001C2EE0" w:rsidRDefault="001C2EE0" w:rsidP="001C2EE0">
      <w:pPr>
        <w:rPr>
          <w:rFonts w:hint="eastAsia"/>
        </w:rPr>
      </w:pPr>
    </w:p>
    <w:p w14:paraId="2521F580" w14:textId="77777777" w:rsidR="001C2EE0" w:rsidRDefault="001C2EE0" w:rsidP="001C2EE0">
      <w:pPr>
        <w:rPr>
          <w:rFonts w:hint="eastAsia"/>
        </w:rPr>
      </w:pPr>
    </w:p>
    <w:p w14:paraId="22D3F9AE" w14:textId="77777777" w:rsidR="001C2EE0" w:rsidRDefault="001C2EE0" w:rsidP="001C2EE0">
      <w:pPr>
        <w:rPr>
          <w:rFonts w:hint="eastAsia"/>
        </w:rPr>
      </w:pPr>
    </w:p>
    <w:p w14:paraId="391E5B4F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6" w:name="_Toc282629567"/>
      <w:bookmarkStart w:id="7" w:name="_Toc282629598"/>
      <w:r>
        <w:rPr>
          <w:rFonts w:ascii="黑体" w:eastAsia="黑体" w:hAnsi="宋体" w:hint="eastAsia"/>
          <w:b/>
          <w:bCs/>
          <w:sz w:val="28"/>
        </w:rPr>
        <w:t>数据结构试卷（四）参考答案</w:t>
      </w:r>
      <w:bookmarkEnd w:id="6"/>
      <w:bookmarkEnd w:id="7"/>
    </w:p>
    <w:p w14:paraId="5CA1AA08" w14:textId="77777777" w:rsidR="001C2EE0" w:rsidRDefault="001C2EE0" w:rsidP="001C2EE0">
      <w:pPr>
        <w:pStyle w:val="ab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</w:p>
    <w:p w14:paraId="4104E7EC" w14:textId="77777777" w:rsidR="001C2EE0" w:rsidRDefault="001C2EE0" w:rsidP="001C2EE0">
      <w:pPr>
        <w:pStyle w:val="ab"/>
        <w:widowControl/>
        <w:tabs>
          <w:tab w:val="left" w:pos="1154"/>
        </w:tabs>
        <w:ind w:left="-45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74421B9A" w14:textId="77777777" w:rsidR="001C2EE0" w:rsidRDefault="001C2EE0" w:rsidP="001C2EE0">
      <w:pPr>
        <w:pStyle w:val="ab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1．C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5．C</w:t>
      </w:r>
    </w:p>
    <w:p w14:paraId="2729DF1A" w14:textId="77777777" w:rsidR="001C2EE0" w:rsidRDefault="001C2EE0" w:rsidP="001C2EE0">
      <w:pPr>
        <w:pStyle w:val="ab"/>
        <w:widowControl/>
        <w:ind w:firstLineChars="194" w:firstLine="407"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10．A</w:t>
      </w:r>
    </w:p>
    <w:p w14:paraId="0C60C18A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76ED7D7B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二、填空题</w:t>
      </w:r>
    </w:p>
    <w:p w14:paraId="0FF3DA49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  <w:r>
        <w:rPr>
          <w:rFonts w:hAnsi="宋体" w:hint="eastAsia"/>
        </w:rPr>
        <w:t>，</w:t>
      </w:r>
      <w:r>
        <w:rPr>
          <w:rFonts w:hAnsi="宋体"/>
        </w:rPr>
        <w:t>O(nlog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</w:p>
    <w:p w14:paraId="1909ED13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p&gt;llink-&gt;rlink=p-&gt;rlink; p-&gt;rlink-&gt;llink=p-&gt;rlink</w:t>
      </w:r>
    </w:p>
    <w:p w14:paraId="2CD8C17A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3</w:t>
      </w:r>
    </w:p>
    <w:p w14:paraId="12833B6B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2</w:t>
      </w:r>
      <w:r>
        <w:rPr>
          <w:rFonts w:hAnsi="宋体"/>
          <w:vertAlign w:val="superscript"/>
        </w:rPr>
        <w:t>k-1</w:t>
      </w:r>
    </w:p>
    <w:p w14:paraId="4F8B2008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/>
        </w:rPr>
        <w:t>n/2</w:t>
      </w:r>
    </w:p>
    <w:p w14:paraId="2758BA89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50</w:t>
      </w:r>
      <w:r>
        <w:rPr>
          <w:rFonts w:hAnsi="宋体" w:hint="eastAsia"/>
        </w:rPr>
        <w:t>，51</w:t>
      </w:r>
    </w:p>
    <w:p w14:paraId="11F8D544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(R-F+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)%</w:t>
      </w:r>
      <w:r>
        <w:rPr>
          <w:rFonts w:ascii="Times New Roman" w:hAnsi="Times New Roman" w:cs="Times New Roman" w:hint="eastAsia"/>
        </w:rPr>
        <w:t>M</w:t>
      </w:r>
    </w:p>
    <w:p w14:paraId="121A4DB9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ascii="Times New Roman" w:hAnsi="Times New Roman" w:cs="Times New Roman"/>
        </w:rPr>
        <w:t>n+1-i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</w:t>
      </w:r>
    </w:p>
    <w:p w14:paraId="162478A4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lastRenderedPageBreak/>
        <w:t>(</w:t>
      </w:r>
      <w:r>
        <w:rPr>
          <w:rFonts w:hAnsi="宋体" w:hint="eastAsia"/>
        </w:rPr>
        <w:t>19，18，16，20，30，22</w:t>
      </w:r>
      <w:r>
        <w:rPr>
          <w:rFonts w:hAnsi="宋体"/>
        </w:rPr>
        <w:t>)</w:t>
      </w:r>
    </w:p>
    <w:p w14:paraId="1034FB88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16，18，19，20，32，22</w:t>
      </w:r>
      <w:r>
        <w:rPr>
          <w:rFonts w:hAnsi="宋体"/>
        </w:rPr>
        <w:t>)</w:t>
      </w:r>
    </w:p>
    <w:p w14:paraId="5BA23C9D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/>
        </w:rPr>
        <w:t>A[i][j]=1</w:t>
      </w:r>
    </w:p>
    <w:p w14:paraId="79FC3351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等于</w:t>
      </w:r>
    </w:p>
    <w:p w14:paraId="5B4993EC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/>
        </w:rPr>
      </w:pPr>
      <w:r>
        <w:rPr>
          <w:rFonts w:hAnsi="宋体" w:hint="eastAsia"/>
        </w:rPr>
        <w:t>BDCA</w:t>
      </w:r>
    </w:p>
    <w:p w14:paraId="30BCBB59" w14:textId="77777777" w:rsidR="001C2EE0" w:rsidRDefault="001C2EE0" w:rsidP="001C2EE0">
      <w:pPr>
        <w:pStyle w:val="ab"/>
        <w:widowControl/>
        <w:numPr>
          <w:ilvl w:val="0"/>
          <w:numId w:val="3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hashtable[i]=0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hashtable[k]=s</w:t>
      </w:r>
    </w:p>
    <w:p w14:paraId="536C0D6A" w14:textId="77777777" w:rsidR="001C2EE0" w:rsidRDefault="001C2EE0" w:rsidP="001C2EE0">
      <w:pPr>
        <w:pStyle w:val="ab"/>
        <w:widowControl/>
        <w:rPr>
          <w:rFonts w:hAnsi="宋体"/>
        </w:rPr>
      </w:pPr>
    </w:p>
    <w:p w14:paraId="734B6B4E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三、计算题</w:t>
      </w:r>
    </w:p>
    <w:p w14:paraId="2F607A56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1．</w:t>
      </w:r>
    </w:p>
    <w:p w14:paraId="2341F768" w14:textId="77777777" w:rsidR="001C2EE0" w:rsidRDefault="001C2EE0" w:rsidP="001C2EE0">
      <w:pPr>
        <w:rPr>
          <w:rFonts w:hint="eastAsia"/>
        </w:rPr>
      </w:pPr>
      <w:r>
        <w:object w:dxaOrig="10625" w:dyaOrig="3220" w14:anchorId="7ED17318">
          <v:shape id="_x0000_i1029" type="#_x0000_t75" style="width:333.25pt;height:93.8pt;mso-wrap-style:square;mso-position-horizontal-relative:page;mso-position-vertical-relative:page" o:ole="">
            <v:imagedata r:id="rId13" o:title=""/>
          </v:shape>
          <o:OLEObject Type="Embed" ProgID="Flash.Movie" ShapeID="_x0000_i1029" DrawAspect="Content" ObjectID="_1656246773" r:id="rId14"/>
        </w:object>
      </w:r>
    </w:p>
    <w:p w14:paraId="34BD132B" w14:textId="77777777" w:rsidR="001C2EE0" w:rsidRDefault="001C2EE0" w:rsidP="001C2EE0">
      <w:pPr>
        <w:pStyle w:val="ab"/>
        <w:widowControl/>
        <w:ind w:left="319" w:hangingChars="152" w:hanging="319"/>
        <w:rPr>
          <w:rFonts w:hAnsi="宋体" w:hint="eastAsia"/>
        </w:rPr>
      </w:pPr>
      <w:r>
        <w:rPr>
          <w:rFonts w:hint="eastAsia"/>
        </w:rPr>
        <w:t>2．</w:t>
      </w:r>
      <w:r>
        <w:rPr>
          <w:rFonts w:hAnsi="宋体" w:hint="eastAsia"/>
        </w:rPr>
        <w:t xml:space="preserve"> </w:t>
      </w:r>
    </w:p>
    <w:p w14:paraId="54952FE9" w14:textId="77777777" w:rsidR="001C2EE0" w:rsidRDefault="001C2EE0" w:rsidP="001C2EE0">
      <w:pPr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ABCDEF;   BDEFCA</w:t>
      </w:r>
      <w:r>
        <w:t>；</w:t>
      </w:r>
      <w:r>
        <w:t>(</w:t>
      </w:r>
      <w:r>
        <w:rPr>
          <w:rFonts w:hint="eastAsia"/>
        </w:rPr>
        <w:t>2) ABCDEFGHIJK;  BDEFCAIJKHG</w:t>
      </w:r>
      <w:r>
        <w:t>林转换为相应的二叉树；</w:t>
      </w:r>
    </w:p>
    <w:p w14:paraId="7A5BEEEF" w14:textId="77777777" w:rsidR="001C2EE0" w:rsidRDefault="001C2EE0" w:rsidP="001C2EE0">
      <w:pPr>
        <w:ind w:firstLineChars="257" w:firstLine="540"/>
        <w:jc w:val="center"/>
        <w:rPr>
          <w:rFonts w:hint="eastAsia"/>
        </w:rPr>
      </w:pPr>
      <w:r>
        <w:object w:dxaOrig="3733" w:dyaOrig="3888" w14:anchorId="44395355">
          <v:shape id="_x0000_i1030" type="#_x0000_t75" style="width:124.35pt;height:120pt;mso-wrap-style:square;mso-position-horizontal-relative:page;mso-position-vertical-relative:page" o:ole="">
            <v:imagedata r:id="rId15" o:title=""/>
          </v:shape>
          <o:OLEObject Type="Embed" ProgID="Flash.Movie" ShapeID="_x0000_i1030" DrawAspect="Content" ObjectID="_1656246774" r:id="rId16"/>
        </w:object>
      </w:r>
    </w:p>
    <w:p w14:paraId="33EA393E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H(4)=H(5)=0,H(3)=H(6)=H(9)=2,H(8)=3,H(2)=H(7)=6</w:t>
      </w:r>
    </w:p>
    <w:p w14:paraId="3BA2C116" w14:textId="77777777" w:rsidR="001C2EE0" w:rsidRDefault="001C2EE0" w:rsidP="001C2EE0">
      <w:pPr>
        <w:rPr>
          <w:rFonts w:hint="eastAsia"/>
        </w:rPr>
      </w:pPr>
      <w:r>
        <w:object w:dxaOrig="2595" w:dyaOrig="3192" w14:anchorId="663EC835">
          <v:shape id="_x0000_i1031" type="#_x0000_t75" style="width:129.8pt;height:159.8pt;mso-wrap-style:square;mso-position-horizontal-relative:page;mso-position-vertical-relative:page" o:ole="">
            <v:imagedata r:id="rId17" o:title=""/>
          </v:shape>
          <o:OLEObject Type="Embed" ProgID="Flash.Movie" ShapeID="_x0000_i1031" DrawAspect="Content" ObjectID="_1656246775" r:id="rId18"/>
        </w:object>
      </w:r>
    </w:p>
    <w:p w14:paraId="6DD6405B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14:paraId="4F6FDB51" w14:textId="77777777" w:rsidR="001C2EE0" w:rsidRDefault="001C2EE0" w:rsidP="001C2EE0">
      <w:pPr>
        <w:pStyle w:val="ab"/>
        <w:widowControl/>
        <w:numPr>
          <w:ilvl w:val="0"/>
          <w:numId w:val="35"/>
        </w:numPr>
        <w:rPr>
          <w:rFonts w:hAnsi="宋体"/>
        </w:rPr>
      </w:pPr>
      <w:r>
        <w:rPr>
          <w:rFonts w:hAnsi="宋体" w:hint="eastAsia"/>
        </w:rPr>
        <w:t>设单链表中有仅三类字符的数据元素(大写字母、数字和其它字符)，要求利用原单链表中结点空间设计出三个单链表的算法，使每个单链表只包含同类字符。</w:t>
      </w:r>
    </w:p>
    <w:p w14:paraId="113DA0CC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char datatype;</w:t>
      </w:r>
    </w:p>
    <w:p w14:paraId="044E7AF2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 {datatype data; struct node *next;}lklist;</w:t>
      </w:r>
    </w:p>
    <w:p w14:paraId="51CF384E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split(lklist *head,lklist *&amp;ha,lklist *&amp;hb,lklist *&amp;hc)</w:t>
      </w:r>
    </w:p>
    <w:p w14:paraId="15AFF07D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19A9B152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 lklist *p;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ha=0,hb=0,hc=0;</w:t>
      </w:r>
    </w:p>
    <w:p w14:paraId="1E045C53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for(p=head;p!=0;p=head)</w:t>
      </w:r>
    </w:p>
    <w:p w14:paraId="2856A536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14:paraId="1F0CBFEB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head=p-&gt;next; p-&gt;next=0;</w:t>
      </w:r>
    </w:p>
    <w:p w14:paraId="472B4FCB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 (p-&gt;data&gt;='A' &amp;&amp; p-&gt;data&lt;='Z') {p-&gt;next=ha; ha=p;}</w:t>
      </w:r>
    </w:p>
    <w:p w14:paraId="63A10C24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else if (p-&gt;data&gt;='0' &amp;&amp; p-&gt;data&lt;='9') {p-&gt;next=hb; hb=p;} else {p-&gt;next=hc; hc=p;}</w:t>
      </w:r>
    </w:p>
    <w:p w14:paraId="345BA269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14:paraId="3A726E1C" w14:textId="77777777" w:rsidR="001C2EE0" w:rsidRDefault="001C2EE0" w:rsidP="001C2EE0">
      <w:pPr>
        <w:pStyle w:val="ab"/>
        <w:widowControl/>
        <w:ind w:left="-45" w:firstLineChars="215" w:firstLine="4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52F70B73" w14:textId="77777777" w:rsidR="001C2EE0" w:rsidRDefault="001C2EE0" w:rsidP="001C2EE0">
      <w:pPr>
        <w:pStyle w:val="ab"/>
        <w:widowControl/>
        <w:numPr>
          <w:ilvl w:val="0"/>
          <w:numId w:val="35"/>
        </w:numPr>
        <w:tabs>
          <w:tab w:val="left" w:pos="375"/>
          <w:tab w:val="left" w:pos="1154"/>
        </w:tabs>
        <w:ind w:left="407" w:hangingChars="194" w:hanging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设计在链式存储结构上交换二叉树中所有结点左右子树的算法。</w:t>
      </w:r>
    </w:p>
    <w:p w14:paraId="6A7F2E77" w14:textId="77777777" w:rsidR="001C2EE0" w:rsidRDefault="001C2EE0" w:rsidP="001C2EE0">
      <w:pPr>
        <w:pStyle w:val="ab"/>
        <w:widowControl/>
        <w:tabs>
          <w:tab w:val="left" w:pos="1154"/>
        </w:tabs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</w:t>
      </w: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>data; struct node *lchild,*rchild;} bitree;</w:t>
      </w:r>
    </w:p>
    <w:p w14:paraId="2C267674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swapbitree(bitree *bt)</w:t>
      </w:r>
    </w:p>
    <w:p w14:paraId="5A9B1735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0AD628A5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bitree *p;</w:t>
      </w:r>
    </w:p>
    <w:p w14:paraId="54E1F3FE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if(bt==0) return;</w:t>
      </w:r>
    </w:p>
    <w:p w14:paraId="7B5A3DFF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swapbitree(bt-&gt;lchild); swapbitree(bt-&gt;rchild);</w:t>
      </w:r>
    </w:p>
    <w:p w14:paraId="500960F6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361" w:firstLine="758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p=bt-&gt;lchild; bt-&gt;lchild=bt-&gt;rchild; bt-&gt;rchild=p;</w:t>
      </w:r>
    </w:p>
    <w:p w14:paraId="12D9AAFE" w14:textId="77777777" w:rsidR="001C2EE0" w:rsidRDefault="001C2EE0" w:rsidP="001C2EE0">
      <w:pPr>
        <w:pStyle w:val="ab"/>
        <w:widowControl/>
        <w:tabs>
          <w:tab w:val="left" w:pos="1154"/>
        </w:tabs>
        <w:ind w:left="-45"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43817BC9" w14:textId="77777777" w:rsidR="001C2EE0" w:rsidRDefault="001C2EE0" w:rsidP="001C2EE0">
      <w:pPr>
        <w:pStyle w:val="ab"/>
        <w:widowControl/>
        <w:numPr>
          <w:ilvl w:val="0"/>
          <w:numId w:val="35"/>
        </w:numPr>
        <w:tabs>
          <w:tab w:val="left" w:pos="375"/>
          <w:tab w:val="left" w:pos="1154"/>
        </w:tabs>
        <w:rPr>
          <w:rFonts w:hAnsi="宋体"/>
        </w:rPr>
      </w:pPr>
      <w:r>
        <w:rPr>
          <w:rFonts w:hAnsi="宋体" w:hint="eastAsia"/>
        </w:rPr>
        <w:t>在链式存储结构上建立一棵二叉排序树。</w:t>
      </w:r>
    </w:p>
    <w:p w14:paraId="5976999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#define n 10</w:t>
      </w:r>
    </w:p>
    <w:p w14:paraId="35F04D2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14:paraId="5ECD2D6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bstinsert(bitree *&amp;bt,int key)</w:t>
      </w:r>
    </w:p>
    <w:p w14:paraId="0052DC6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05DD053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 (bt==0){bt=(bitree *)malloc(sizeof(bitree)); bt-&gt;key=key;bt-&gt;lchild=bt-&gt;rchild=0;}</w:t>
      </w:r>
    </w:p>
    <w:p w14:paraId="0B1D4375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else if (bt-&gt;key&gt;key) bstinsert(bt-&gt;lchild,key); else bstinsert(bt-&gt;rchild,key);</w:t>
      </w:r>
    </w:p>
    <w:p w14:paraId="7CB19DC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44FDDC4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createbsttree(bitree *&amp;bt)</w:t>
      </w:r>
    </w:p>
    <w:p w14:paraId="59F77178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04C8E9D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int i;</w:t>
      </w:r>
    </w:p>
    <w:p w14:paraId="2AC0213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for(i=1;i&lt;=n;i++) bstinsert(bt,random(100));</w:t>
      </w:r>
    </w:p>
    <w:p w14:paraId="27C63C34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}</w:t>
      </w:r>
    </w:p>
    <w:p w14:paraId="7B0063D7" w14:textId="77777777" w:rsidR="001C2EE0" w:rsidRDefault="001C2EE0" w:rsidP="001C2EE0">
      <w:pPr>
        <w:rPr>
          <w:rFonts w:hint="eastAsia"/>
        </w:rPr>
      </w:pPr>
    </w:p>
    <w:p w14:paraId="59031DD9" w14:textId="77777777" w:rsidR="001C2EE0" w:rsidRDefault="001C2EE0" w:rsidP="001C2EE0">
      <w:pPr>
        <w:rPr>
          <w:rFonts w:hint="eastAsia"/>
        </w:rPr>
      </w:pPr>
    </w:p>
    <w:p w14:paraId="679CF9A7" w14:textId="77777777" w:rsidR="001C2EE0" w:rsidRDefault="001C2EE0" w:rsidP="001C2EE0">
      <w:pPr>
        <w:rPr>
          <w:rFonts w:hint="eastAsia"/>
        </w:rPr>
      </w:pPr>
    </w:p>
    <w:p w14:paraId="0C22641F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8" w:name="_Toc282629568"/>
      <w:bookmarkStart w:id="9" w:name="_Toc282629599"/>
      <w:r>
        <w:rPr>
          <w:rFonts w:ascii="黑体" w:eastAsia="黑体" w:hAnsi="宋体" w:hint="eastAsia"/>
          <w:b/>
          <w:bCs/>
          <w:sz w:val="28"/>
        </w:rPr>
        <w:t>数据结构试卷（五）参考答案</w:t>
      </w:r>
      <w:bookmarkEnd w:id="8"/>
      <w:bookmarkEnd w:id="9"/>
    </w:p>
    <w:p w14:paraId="1E67B4AF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</w:p>
    <w:p w14:paraId="0B8B52A1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7AED8EAD" w14:textId="77777777" w:rsidR="001C2EE0" w:rsidRDefault="001C2EE0" w:rsidP="001C2EE0">
      <w:pPr>
        <w:pStyle w:val="ab"/>
        <w:widowControl/>
        <w:ind w:left="-45" w:firstLineChars="21" w:firstLine="4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2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3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4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5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D</w:t>
      </w:r>
    </w:p>
    <w:p w14:paraId="068778CA" w14:textId="77777777" w:rsidR="001C2EE0" w:rsidRDefault="001C2EE0" w:rsidP="001C2EE0">
      <w:pPr>
        <w:pStyle w:val="ab"/>
        <w:widowControl/>
        <w:ind w:left="-45" w:firstLineChars="21" w:firstLine="4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7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8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9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10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C</w:t>
      </w:r>
    </w:p>
    <w:p w14:paraId="16318D44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06051FCE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二、填空题</w:t>
      </w:r>
    </w:p>
    <w:p w14:paraId="0DA1DADC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top1+1=top2</w:t>
      </w:r>
    </w:p>
    <w:p w14:paraId="1555E62B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可以随机访问到任一个顶点的简单链表</w:t>
      </w:r>
    </w:p>
    <w:p w14:paraId="1B6BB499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i(i+1)/2+j-1</w:t>
      </w:r>
    </w:p>
    <w:p w14:paraId="0DFC152C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FILO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FIFO</w:t>
      </w:r>
    </w:p>
    <w:p w14:paraId="1AC4E652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ABDECF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DBEAFC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DEBFCA</w:t>
      </w:r>
    </w:p>
    <w:p w14:paraId="0EC48726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64</w:t>
      </w:r>
    </w:p>
    <w:p w14:paraId="2481687D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出度，入度</w:t>
      </w:r>
    </w:p>
    <w:p w14:paraId="13925948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&lt;=k</w:t>
      </w:r>
      <w:r>
        <w:rPr>
          <w:rFonts w:ascii="Times New Roman" w:hAnsi="Times New Roman" w:cs="Times New Roman"/>
          <w:vertAlign w:val="subscript"/>
        </w:rPr>
        <w:t>2i</w:t>
      </w:r>
      <w:r>
        <w:rPr>
          <w:rFonts w:ascii="Times New Roman" w:hAnsi="Times New Roman" w:cs="Times New Roman"/>
        </w:rPr>
        <w:t xml:space="preserve"> &amp;&amp; k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&lt;=k</w:t>
      </w:r>
      <w:r>
        <w:rPr>
          <w:rFonts w:ascii="Times New Roman" w:hAnsi="Times New Roman" w:cs="Times New Roman"/>
          <w:vertAlign w:val="subscript"/>
        </w:rPr>
        <w:t>2i+1</w:t>
      </w:r>
    </w:p>
    <w:p w14:paraId="7077D8C6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hAnsi="宋体" w:hint="eastAsia"/>
        </w:rPr>
      </w:pPr>
      <w:r>
        <w:rPr>
          <w:rFonts w:ascii="Times New Roman" w:hAnsi="Times New Roman" w:cs="Times New Roman"/>
        </w:rPr>
        <w:t>n-i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r[j+1]=r[j]</w:t>
      </w:r>
    </w:p>
    <w:p w14:paraId="40C417EB" w14:textId="77777777" w:rsidR="001C2EE0" w:rsidRDefault="001C2EE0" w:rsidP="001C2EE0">
      <w:pPr>
        <w:pStyle w:val="ab"/>
        <w:widowControl/>
        <w:numPr>
          <w:ilvl w:val="0"/>
          <w:numId w:val="36"/>
        </w:numPr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mid=(low+high)/2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r[mid].key&gt;k</w:t>
      </w:r>
    </w:p>
    <w:p w14:paraId="3DD6731B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670A9964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三、应用题</w:t>
      </w:r>
    </w:p>
    <w:p w14:paraId="1CAB6F37" w14:textId="77777777" w:rsidR="001C2EE0" w:rsidRDefault="001C2EE0" w:rsidP="001C2EE0">
      <w:pPr>
        <w:pStyle w:val="ab"/>
        <w:widowControl/>
        <w:numPr>
          <w:ilvl w:val="0"/>
          <w:numId w:val="1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DEBCA</w:t>
      </w:r>
    </w:p>
    <w:p w14:paraId="77D65B4E" w14:textId="77777777" w:rsidR="001C2EE0" w:rsidRDefault="001C2EE0" w:rsidP="001C2EE0">
      <w:pPr>
        <w:pStyle w:val="ab"/>
        <w:widowControl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E=</w:t>
      </w:r>
      <w:r>
        <w:rPr>
          <w:rFonts w:ascii="Times New Roman" w:hAnsi="Times New Roman" w:cs="Times New Roman"/>
        </w:rPr>
        <w:t>{(1,5),(5,2),(5,3),(3,4)},W=10</w:t>
      </w:r>
    </w:p>
    <w:p w14:paraId="7579C6BA" w14:textId="77777777" w:rsidR="001C2EE0" w:rsidRDefault="001C2EE0" w:rsidP="001C2EE0">
      <w:pPr>
        <w:pStyle w:val="ab"/>
        <w:widowControl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ASL=(1*1+2*2+3*4)/7=17/7</w:t>
      </w:r>
    </w:p>
    <w:p w14:paraId="5BC9D677" w14:textId="77777777" w:rsidR="001C2EE0" w:rsidRDefault="001C2EE0" w:rsidP="001C2EE0">
      <w:pPr>
        <w:pStyle w:val="ab"/>
        <w:widowControl/>
        <w:numPr>
          <w:ilvl w:val="0"/>
          <w:numId w:val="1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ASL1=7/6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ASL2=4/3</w:t>
      </w:r>
    </w:p>
    <w:p w14:paraId="693567AC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14:paraId="40D72686" w14:textId="77777777" w:rsidR="001C2EE0" w:rsidRDefault="001C2EE0" w:rsidP="001C2EE0">
      <w:pPr>
        <w:pStyle w:val="ab"/>
        <w:widowControl/>
        <w:numPr>
          <w:ilvl w:val="0"/>
          <w:numId w:val="37"/>
        </w:numPr>
        <w:rPr>
          <w:rFonts w:hAnsi="宋体" w:hint="eastAsia"/>
        </w:rPr>
      </w:pPr>
      <w:r>
        <w:rPr>
          <w:rFonts w:hAnsi="宋体" w:hint="eastAsia"/>
        </w:rPr>
        <w:t>设计判断两个二叉树是否相同的算法。</w:t>
      </w:r>
    </w:p>
    <w:p w14:paraId="18EDB1E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{datatype data; struct node *lchild,*rchild;} bitree;</w:t>
      </w:r>
    </w:p>
    <w:p w14:paraId="71CDDE5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judgebitree(bitree *bt1,bitree *bt2)</w:t>
      </w:r>
    </w:p>
    <w:p w14:paraId="01D805D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5764557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(bt1==0 &amp;&amp; bt2==0) return(1);</w:t>
      </w:r>
    </w:p>
    <w:p w14:paraId="3F3023C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if (bt1==0 ||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t2==0 ||bt1-&gt;data!=bt2-&gt;data) return(0);</w:t>
      </w:r>
    </w:p>
    <w:p w14:paraId="34D88C5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return(judgebitree(bt1-&gt;lchild,bt2-&gt;lchild)*judgebitree(bt1-&gt;rchild,bt2-&gt;rchild));</w:t>
      </w:r>
    </w:p>
    <w:p w14:paraId="728BB3CC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747D9809" w14:textId="77777777" w:rsidR="001C2EE0" w:rsidRDefault="001C2EE0" w:rsidP="001C2EE0">
      <w:pPr>
        <w:pStyle w:val="ab"/>
        <w:widowControl/>
        <w:numPr>
          <w:ilvl w:val="0"/>
          <w:numId w:val="37"/>
        </w:numPr>
        <w:rPr>
          <w:rFonts w:hAnsi="宋体" w:hint="eastAsia"/>
        </w:rPr>
      </w:pPr>
      <w:r>
        <w:rPr>
          <w:rFonts w:hAnsi="宋体" w:hint="eastAsia"/>
        </w:rPr>
        <w:t>设计两个有序单链表的合并排序算法。</w:t>
      </w:r>
    </w:p>
    <w:p w14:paraId="113E861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mergelklist(lklist *ha,lklist *hb,lklist *&amp;hc)</w:t>
      </w:r>
    </w:p>
    <w:p w14:paraId="26AAB45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7DD61A5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lklist *s=hc=0;</w:t>
      </w:r>
    </w:p>
    <w:p w14:paraId="19BE6609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while(ha!=0 &amp;&amp; hb!=0)</w:t>
      </w:r>
    </w:p>
    <w:p w14:paraId="385D31A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if(ha-&gt;data&lt;hb-&gt;data){if(s==0) hc=s=ha; else {s-&gt;next=ha; s=ha;};ha=ha-&gt;next;}</w:t>
      </w:r>
    </w:p>
    <w:p w14:paraId="6A477B7C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else {if(s==0) hc=s=hb; else {s-&gt;next=hb; s=hb;};hb=hb-&gt;next;}</w:t>
      </w:r>
    </w:p>
    <w:p w14:paraId="5359226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if(ha==0) s-&gt;next=hb; else s-&gt;next=ha;</w:t>
      </w:r>
    </w:p>
    <w:p w14:paraId="1D88D76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25BB6C8C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</w:p>
    <w:p w14:paraId="223FF53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</w:p>
    <w:p w14:paraId="0AAE842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</w:p>
    <w:p w14:paraId="6411028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</w:p>
    <w:p w14:paraId="7B9B6CAD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10" w:name="_Toc282629569"/>
      <w:bookmarkStart w:id="11" w:name="_Toc282629600"/>
      <w:r>
        <w:rPr>
          <w:rFonts w:ascii="黑体" w:eastAsia="黑体" w:hAnsi="宋体" w:hint="eastAsia"/>
          <w:b/>
          <w:bCs/>
          <w:sz w:val="28"/>
        </w:rPr>
        <w:t>数据结构试卷（六）参考答案</w:t>
      </w:r>
      <w:bookmarkEnd w:id="10"/>
      <w:bookmarkEnd w:id="11"/>
    </w:p>
    <w:p w14:paraId="14A5356B" w14:textId="77777777" w:rsidR="001C2EE0" w:rsidRDefault="001C2EE0" w:rsidP="001C2EE0">
      <w:pPr>
        <w:pStyle w:val="ab"/>
        <w:widowControl/>
        <w:ind w:left="316" w:hangingChars="150" w:hanging="316"/>
        <w:jc w:val="left"/>
        <w:rPr>
          <w:rFonts w:hAnsi="宋体" w:hint="eastAsia"/>
          <w:b/>
          <w:bCs/>
        </w:rPr>
      </w:pPr>
    </w:p>
    <w:p w14:paraId="20FEF40F" w14:textId="77777777" w:rsidR="001C2EE0" w:rsidRDefault="001C2EE0" w:rsidP="001C2EE0">
      <w:pPr>
        <w:pStyle w:val="ab"/>
        <w:widowControl/>
        <w:ind w:left="316" w:hangingChars="150" w:hanging="316"/>
        <w:jc w:val="left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6FE5A10A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1．D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5．D</w:t>
      </w:r>
    </w:p>
    <w:p w14:paraId="575FE24F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6．D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10．B</w:t>
      </w:r>
    </w:p>
    <w:p w14:paraId="1479DD46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11．C</w:t>
      </w:r>
      <w:r>
        <w:rPr>
          <w:rFonts w:hAnsi="宋体" w:hint="eastAsia"/>
        </w:rPr>
        <w:tab/>
        <w:t>12．A</w:t>
      </w:r>
      <w:r>
        <w:rPr>
          <w:rFonts w:hAnsi="宋体" w:hint="eastAsia"/>
        </w:rPr>
        <w:tab/>
        <w:t>13．B</w:t>
      </w:r>
      <w:r>
        <w:rPr>
          <w:rFonts w:hAnsi="宋体" w:hint="eastAsia"/>
        </w:rPr>
        <w:tab/>
        <w:t>14．D</w:t>
      </w:r>
      <w:r>
        <w:rPr>
          <w:rFonts w:hAnsi="宋体" w:hint="eastAsia"/>
        </w:rPr>
        <w:tab/>
        <w:t>15．B</w:t>
      </w:r>
    </w:p>
    <w:p w14:paraId="222A817A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53B5DDE4" w14:textId="77777777" w:rsidR="001C2EE0" w:rsidRDefault="001C2EE0" w:rsidP="001C2EE0">
      <w:pPr>
        <w:pStyle w:val="ab"/>
        <w:widowControl/>
        <w:rPr>
          <w:rFonts w:hint="eastAsia"/>
        </w:rPr>
      </w:pPr>
      <w:r>
        <w:rPr>
          <w:rFonts w:hint="eastAsia"/>
          <w:b/>
          <w:bCs/>
        </w:rPr>
        <w:t>二、判断题</w:t>
      </w:r>
    </w:p>
    <w:p w14:paraId="030E52FE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1．错</w:t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  <w:t>5．错</w:t>
      </w:r>
    </w:p>
    <w:p w14:paraId="5792819C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6．错</w:t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  <w:t>9．对</w:t>
      </w:r>
      <w:r>
        <w:rPr>
          <w:rFonts w:hAnsi="宋体" w:hint="eastAsia"/>
        </w:rPr>
        <w:tab/>
        <w:t>10．对</w:t>
      </w:r>
    </w:p>
    <w:p w14:paraId="2A832560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043DAD58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14:paraId="4D2FB7CC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hAnsi="宋体"/>
        </w:rPr>
      </w:pPr>
      <w:r>
        <w:rPr>
          <w:rFonts w:hAnsi="宋体"/>
        </w:rPr>
        <w:t>O(n)</w:t>
      </w:r>
    </w:p>
    <w:p w14:paraId="3AAAFB1B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s-&gt;next=p-&gt;next; p-&gt;next=s</w:t>
      </w:r>
    </w:p>
    <w:p w14:paraId="4C700729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hAnsi="宋体"/>
        </w:rPr>
      </w:pPr>
      <w:r>
        <w:rPr>
          <w:rFonts w:hAnsi="宋体"/>
        </w:rPr>
        <w:t>(1</w:t>
      </w:r>
      <w:r>
        <w:rPr>
          <w:rFonts w:hAnsi="宋体" w:hint="eastAsia"/>
        </w:rPr>
        <w:t>，3，2，4，5</w:t>
      </w:r>
      <w:r>
        <w:rPr>
          <w:rFonts w:hAnsi="宋体"/>
        </w:rPr>
        <w:t>)</w:t>
      </w:r>
    </w:p>
    <w:p w14:paraId="00CF8D42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hAnsi="宋体"/>
        </w:rPr>
      </w:pPr>
      <w:r>
        <w:rPr>
          <w:rFonts w:hAnsi="宋体"/>
        </w:rPr>
        <w:t>n-1</w:t>
      </w:r>
    </w:p>
    <w:p w14:paraId="356ADCE4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hAnsi="宋体"/>
        </w:rPr>
      </w:pPr>
      <w:r>
        <w:rPr>
          <w:rFonts w:hAnsi="宋体"/>
        </w:rPr>
        <w:t>129</w:t>
      </w:r>
    </w:p>
    <w:p w14:paraId="5FA8EE58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F==R</w:t>
      </w:r>
    </w:p>
    <w:p w14:paraId="6ECC9143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p-&gt;lchild==0&amp;&amp;p-&gt;rchild==0</w:t>
      </w:r>
    </w:p>
    <w:p w14:paraId="38EDBBBD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13481A01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 O(n)</w:t>
      </w:r>
    </w:p>
    <w:p w14:paraId="501A51C2" w14:textId="77777777" w:rsidR="001C2EE0" w:rsidRDefault="001C2EE0" w:rsidP="001C2EE0">
      <w:pPr>
        <w:pStyle w:val="ab"/>
        <w:widowControl/>
        <w:numPr>
          <w:ilvl w:val="0"/>
          <w:numId w:val="38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14:paraId="1CBF5E90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</w:p>
    <w:p w14:paraId="749B810B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14:paraId="0CB26ED2" w14:textId="77777777" w:rsidR="001C2EE0" w:rsidRDefault="001C2EE0" w:rsidP="001C2EE0">
      <w:pPr>
        <w:pStyle w:val="ab"/>
        <w:widowControl/>
        <w:numPr>
          <w:ilvl w:val="0"/>
          <w:numId w:val="39"/>
        </w:numPr>
        <w:rPr>
          <w:rFonts w:hAnsi="宋体" w:hint="eastAsia"/>
        </w:rPr>
      </w:pPr>
      <w:r>
        <w:rPr>
          <w:rFonts w:hAnsi="宋体" w:hint="eastAsia"/>
        </w:rPr>
        <w:t>设计在顺序有序表中实现二分查找的算法。</w:t>
      </w:r>
    </w:p>
    <w:p w14:paraId="3452307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record {int key; int others;};</w:t>
      </w:r>
    </w:p>
    <w:p w14:paraId="5019948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bisearch(struct record r[ ], int k)</w:t>
      </w:r>
    </w:p>
    <w:p w14:paraId="0063D65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11226C2C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low=0,mid,high=n-1;</w:t>
      </w:r>
    </w:p>
    <w:p w14:paraId="709CA009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while(low&lt;=high)</w:t>
      </w:r>
    </w:p>
    <w:p w14:paraId="43B46F7D" w14:textId="77777777" w:rsidR="001C2EE0" w:rsidRDefault="001C2EE0" w:rsidP="001C2EE0">
      <w:pPr>
        <w:pStyle w:val="ab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7C25E1F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mid=(low+high)/2;</w:t>
      </w:r>
    </w:p>
    <w:p w14:paraId="545A3BC9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if(r[mid].key==k) return(mid+1); else if(r[mid].key&gt;k) high=mid-1; else low=mid+1;</w:t>
      </w:r>
    </w:p>
    <w:p w14:paraId="24B4687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14:paraId="3818338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return(0);</w:t>
      </w:r>
    </w:p>
    <w:p w14:paraId="137ED3B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038DA486" w14:textId="77777777" w:rsidR="001C2EE0" w:rsidRDefault="001C2EE0" w:rsidP="001C2EE0">
      <w:pPr>
        <w:pStyle w:val="ab"/>
        <w:widowControl/>
        <w:numPr>
          <w:ilvl w:val="0"/>
          <w:numId w:val="39"/>
        </w:numPr>
        <w:rPr>
          <w:rFonts w:hAnsi="宋体"/>
        </w:rPr>
      </w:pPr>
      <w:r>
        <w:rPr>
          <w:rFonts w:hAnsi="宋体" w:hint="eastAsia"/>
        </w:rPr>
        <w:t>设计判断二叉树是否为二叉排序树的算法。</w:t>
      </w:r>
    </w:p>
    <w:p w14:paraId="6BED5842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minnum=-32768,flag=1;</w:t>
      </w:r>
    </w:p>
    <w:p w14:paraId="0B5FC2EE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14:paraId="73C5EE1D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inorder(bitree *bt)</w:t>
      </w:r>
    </w:p>
    <w:p w14:paraId="0B4CBD95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1A11B81A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(bt!=0) {inorder(bt-&gt;lchild); if(minnum&gt;bt-&gt;key)flag=0; minnum=bt-&gt;key;inorder(bt-&gt;rchild);}</w:t>
      </w:r>
    </w:p>
    <w:p w14:paraId="34D06F0D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3B4102A4" w14:textId="77777777" w:rsidR="001C2EE0" w:rsidRDefault="001C2EE0" w:rsidP="001C2EE0">
      <w:pPr>
        <w:pStyle w:val="ab"/>
        <w:widowControl/>
        <w:numPr>
          <w:ilvl w:val="0"/>
          <w:numId w:val="39"/>
        </w:numPr>
        <w:rPr>
          <w:rFonts w:hAnsi="宋体" w:hint="eastAsia"/>
        </w:rPr>
      </w:pPr>
      <w:r>
        <w:rPr>
          <w:rFonts w:hAnsi="宋体" w:hint="eastAsia"/>
        </w:rPr>
        <w:t>在链式存储结构上设计直接插入排序算法</w:t>
      </w:r>
    </w:p>
    <w:p w14:paraId="480F1AE7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straightinsertsort(lklist *&amp;head)</w:t>
      </w:r>
    </w:p>
    <w:p w14:paraId="0687FB25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29BA6B26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lklist *s,*p,*q;  int t;</w:t>
      </w:r>
    </w:p>
    <w:p w14:paraId="6FAD46D3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(head==0 || head-&gt;next==0) return;</w:t>
      </w:r>
    </w:p>
    <w:p w14:paraId="65830B6E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for(q=head,p=head-&gt;next;p!=0;p=q-&gt;next)</w:t>
      </w:r>
    </w:p>
    <w:p w14:paraId="6F5A61AF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{</w:t>
      </w:r>
    </w:p>
    <w:p w14:paraId="796277E6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for(s=head;s!=q-&gt;next;s=s-&gt;next) if (s-&gt;data&gt;p-&gt;data) break;</w:t>
      </w:r>
    </w:p>
    <w:p w14:paraId="519EA02D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if(s==q-&gt;next)q=p;</w:t>
      </w:r>
    </w:p>
    <w:p w14:paraId="4D73AE4C" w14:textId="77777777" w:rsidR="001C2EE0" w:rsidRDefault="001C2EE0" w:rsidP="001C2EE0">
      <w:pPr>
        <w:pStyle w:val="ab"/>
        <w:widowControl/>
        <w:ind w:firstLineChars="388" w:firstLine="8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else{q-&gt;next=p-&gt;next; p-&gt;next=s-&gt;next; s-&gt;next=p; t=p-&gt;data;p-&gt;data=s-&gt;data;s-&gt;data=t;}</w:t>
      </w:r>
    </w:p>
    <w:p w14:paraId="69F26C2E" w14:textId="77777777" w:rsidR="001C2EE0" w:rsidRDefault="001C2EE0" w:rsidP="001C2EE0">
      <w:pPr>
        <w:pStyle w:val="ab"/>
        <w:widowControl/>
        <w:ind w:firstLineChars="197" w:firstLine="41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}</w:t>
      </w:r>
    </w:p>
    <w:p w14:paraId="142D00F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D8BF9C6" w14:textId="77777777" w:rsidR="001C2EE0" w:rsidRDefault="001C2EE0" w:rsidP="001C2EE0">
      <w:pPr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1DF9F12E" w14:textId="77777777" w:rsidR="001C2EE0" w:rsidRDefault="001C2EE0" w:rsidP="001C2EE0">
      <w:pPr>
        <w:rPr>
          <w:rFonts w:hint="eastAsia"/>
          <w:b/>
          <w:bCs/>
        </w:rPr>
      </w:pPr>
    </w:p>
    <w:p w14:paraId="18A639CB" w14:textId="77777777" w:rsidR="001C2EE0" w:rsidRDefault="001C2EE0" w:rsidP="001C2EE0">
      <w:pPr>
        <w:rPr>
          <w:rFonts w:hint="eastAsia"/>
          <w:b/>
          <w:bCs/>
        </w:rPr>
      </w:pPr>
    </w:p>
    <w:p w14:paraId="3C03F08C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12" w:name="_Toc282629570"/>
      <w:bookmarkStart w:id="13" w:name="_Toc282629601"/>
      <w:r>
        <w:rPr>
          <w:rFonts w:ascii="黑体" w:eastAsia="黑体" w:hAnsi="宋体" w:hint="eastAsia"/>
          <w:b/>
          <w:bCs/>
          <w:sz w:val="28"/>
        </w:rPr>
        <w:t>数据结构试卷（七）参考答案</w:t>
      </w:r>
      <w:bookmarkEnd w:id="12"/>
      <w:bookmarkEnd w:id="13"/>
    </w:p>
    <w:p w14:paraId="7E2FEF7D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10039D4D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75B6556E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1．B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5．B</w:t>
      </w:r>
    </w:p>
    <w:p w14:paraId="6EF86195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10．D</w:t>
      </w:r>
    </w:p>
    <w:p w14:paraId="49C47E73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1233DC38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二、判断题</w:t>
      </w:r>
    </w:p>
    <w:p w14:paraId="6A940D09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1．对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5．对</w:t>
      </w:r>
    </w:p>
    <w:p w14:paraId="4CC4F10E" w14:textId="77777777" w:rsidR="001C2EE0" w:rsidRDefault="001C2EE0" w:rsidP="001C2EE0">
      <w:pPr>
        <w:pStyle w:val="ab"/>
        <w:widowControl/>
        <w:rPr>
          <w:rFonts w:hAnsi="宋体" w:hint="eastAsia"/>
        </w:rPr>
      </w:pPr>
      <w:r>
        <w:rPr>
          <w:rFonts w:hAnsi="宋体" w:hint="eastAsia"/>
        </w:rPr>
        <w:t>6．对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10．错</w:t>
      </w:r>
    </w:p>
    <w:p w14:paraId="3A60774F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21CDE7A5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14:paraId="733C6587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s-&gt;left=p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p-&gt;right</w:t>
      </w:r>
    </w:p>
    <w:p w14:paraId="6F0FDBE9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n(n-1)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n(n-1)/2</w:t>
      </w:r>
    </w:p>
    <w:p w14:paraId="4E745AD3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n/2</w:t>
      </w:r>
    </w:p>
    <w:p w14:paraId="60CD411E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14:paraId="3D480E64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14</w:t>
      </w:r>
    </w:p>
    <w:p w14:paraId="105CDAC9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hAnsi="宋体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-1</w:t>
      </w:r>
    </w:p>
    <w:p w14:paraId="55421D4C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12，24，35，27，18，26</w:t>
      </w:r>
      <w:r>
        <w:rPr>
          <w:rFonts w:hAnsi="宋体"/>
        </w:rPr>
        <w:t>)</w:t>
      </w:r>
    </w:p>
    <w:p w14:paraId="646AC300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12，18，24，27，35，26</w:t>
      </w:r>
      <w:r>
        <w:rPr>
          <w:rFonts w:hAnsi="宋体"/>
        </w:rPr>
        <w:t>)</w:t>
      </w:r>
    </w:p>
    <w:p w14:paraId="6EC7C165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hAnsi="宋体" w:hint="eastAsia"/>
        </w:rPr>
      </w:pPr>
      <w:r>
        <w:rPr>
          <w:rFonts w:hAnsi="宋体" w:hint="eastAsia"/>
        </w:rPr>
        <w:t>5</w:t>
      </w:r>
    </w:p>
    <w:p w14:paraId="00533D33" w14:textId="77777777" w:rsidR="001C2EE0" w:rsidRDefault="001C2EE0" w:rsidP="001C2EE0">
      <w:pPr>
        <w:pStyle w:val="ab"/>
        <w:widowControl/>
        <w:numPr>
          <w:ilvl w:val="0"/>
          <w:numId w:val="40"/>
        </w:numPr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i&lt;j &amp;&amp; r[i].key&lt;x.key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r[i]=x</w:t>
      </w:r>
    </w:p>
    <w:p w14:paraId="145F8A99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3054C47C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14:paraId="3F029408" w14:textId="77777777" w:rsidR="001C2EE0" w:rsidRDefault="001C2EE0" w:rsidP="001C2EE0">
      <w:pPr>
        <w:pStyle w:val="ab"/>
        <w:widowControl/>
        <w:numPr>
          <w:ilvl w:val="0"/>
          <w:numId w:val="41"/>
        </w:numPr>
        <w:rPr>
          <w:rFonts w:hAnsi="宋体"/>
        </w:rPr>
      </w:pPr>
      <w:r>
        <w:rPr>
          <w:rFonts w:hAnsi="宋体" w:hint="eastAsia"/>
        </w:rPr>
        <w:t>设计在链式结构上实现简单选择排序算法。</w:t>
      </w:r>
    </w:p>
    <w:p w14:paraId="60F5D1C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simpleselectsorlklist(lklist *&amp;head)</w:t>
      </w:r>
    </w:p>
    <w:p w14:paraId="517E3F3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734D404E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lklist *p,*q,*s;  int min,t;</w:t>
      </w:r>
    </w:p>
    <w:p w14:paraId="75A8EA2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if(head==0 ||head-&gt;next==0) return;</w:t>
      </w:r>
    </w:p>
    <w:p w14:paraId="6C2C5AF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for(q=head; q!=0;q=q-&gt;next)</w:t>
      </w:r>
    </w:p>
    <w:p w14:paraId="7CA9E255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{</w:t>
      </w:r>
    </w:p>
    <w:p w14:paraId="1C5CD0C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min=q-&gt;data; s=q;</w:t>
      </w:r>
    </w:p>
    <w:p w14:paraId="2FC29D3E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for(p=q-&gt;next; p!=0;p=p-&gt;next) if(min&gt;p-&gt;data){min=p-&gt;data; s=p;}</w:t>
      </w:r>
    </w:p>
    <w:p w14:paraId="58170E6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if(s!=q){t=s-&gt;data; s-&gt;data=q-&gt;data; q-&gt;data=t;}</w:t>
      </w:r>
    </w:p>
    <w:p w14:paraId="0790EFD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14:paraId="5E4EFF0C" w14:textId="77777777" w:rsidR="001C2EE0" w:rsidRDefault="001C2EE0" w:rsidP="001C2EE0">
      <w:pPr>
        <w:pStyle w:val="ab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179B62AD" w14:textId="77777777" w:rsidR="001C2EE0" w:rsidRDefault="001C2EE0" w:rsidP="001C2EE0">
      <w:pPr>
        <w:pStyle w:val="ab"/>
        <w:widowControl/>
        <w:numPr>
          <w:ilvl w:val="0"/>
          <w:numId w:val="41"/>
        </w:numPr>
        <w:rPr>
          <w:rFonts w:hAnsi="宋体" w:hint="eastAsia"/>
        </w:rPr>
      </w:pPr>
      <w:r>
        <w:rPr>
          <w:rFonts w:hAnsi="宋体" w:hint="eastAsia"/>
        </w:rPr>
        <w:t>设计在顺序存储结构上实现求子串算法。</w:t>
      </w:r>
    </w:p>
    <w:p w14:paraId="3F254F3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substring(char s[ ], long start, long count, char t[ ])</w:t>
      </w:r>
    </w:p>
    <w:p w14:paraId="155D4FB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37C9068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long i,j,length=strlen(s);</w:t>
      </w:r>
    </w:p>
    <w:p w14:paraId="360C9FC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(start&lt;1 || start&gt;length) printf("The copy position is wrong");</w:t>
      </w:r>
    </w:p>
    <w:p w14:paraId="1D5B0969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if (start+count-1&gt;length) printf("Too characters to be copied");</w:t>
      </w:r>
    </w:p>
    <w:p w14:paraId="4884D2BE" w14:textId="77777777" w:rsidR="001C2EE0" w:rsidRDefault="001C2EE0" w:rsidP="001C2EE0">
      <w:pPr>
        <w:pStyle w:val="ab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else { for(i=start-1,j=0; i&lt;start+count-1;i++,j++) t[j]=s[i]; t[j]= '\0';}</w:t>
      </w:r>
    </w:p>
    <w:p w14:paraId="2A95957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}</w:t>
      </w:r>
    </w:p>
    <w:p w14:paraId="479308C3" w14:textId="77777777" w:rsidR="001C2EE0" w:rsidRDefault="001C2EE0" w:rsidP="001C2EE0">
      <w:pPr>
        <w:pStyle w:val="ab"/>
        <w:widowControl/>
        <w:numPr>
          <w:ilvl w:val="0"/>
          <w:numId w:val="41"/>
        </w:numPr>
        <w:rPr>
          <w:rFonts w:hAnsi="宋体" w:hint="eastAsia"/>
        </w:rPr>
      </w:pPr>
      <w:r>
        <w:rPr>
          <w:rFonts w:hAnsi="宋体" w:hint="eastAsia"/>
        </w:rPr>
        <w:t>设计求结点在二叉排序树中层次的算法。</w:t>
      </w:r>
    </w:p>
    <w:p w14:paraId="6EC3EC3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lev=0;</w:t>
      </w:r>
    </w:p>
    <w:p w14:paraId="6D49EFD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14:paraId="488300AB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level(bitree *bt,int x)</w:t>
      </w:r>
    </w:p>
    <w:p w14:paraId="64BD79C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53F6E44C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>=0)</w:t>
      </w:r>
    </w:p>
    <w:p w14:paraId="41A1193E" w14:textId="77777777" w:rsidR="001C2EE0" w:rsidRDefault="001C2EE0" w:rsidP="001C2EE0">
      <w:pPr>
        <w:pStyle w:val="ab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{lev++; if (bt-&gt;key==x) return; else if (bt-&gt;key&gt;x) level(bt-&gt;lchild,x); else level(bt-&gt;rchild,x);}</w:t>
      </w:r>
    </w:p>
    <w:p w14:paraId="5C522CFF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}</w:t>
      </w:r>
    </w:p>
    <w:p w14:paraId="57952BCB" w14:textId="77777777" w:rsidR="001C2EE0" w:rsidRDefault="001C2EE0" w:rsidP="001C2EE0">
      <w:pPr>
        <w:rPr>
          <w:rFonts w:hint="eastAsia"/>
        </w:rPr>
      </w:pPr>
    </w:p>
    <w:p w14:paraId="10BDFFF0" w14:textId="77777777" w:rsidR="001C2EE0" w:rsidRDefault="001C2EE0" w:rsidP="001C2EE0">
      <w:pPr>
        <w:rPr>
          <w:rFonts w:hint="eastAsia"/>
        </w:rPr>
      </w:pPr>
    </w:p>
    <w:p w14:paraId="641050F5" w14:textId="77777777" w:rsidR="001C2EE0" w:rsidRDefault="001C2EE0" w:rsidP="001C2EE0">
      <w:pPr>
        <w:rPr>
          <w:rFonts w:hint="eastAsia"/>
        </w:rPr>
      </w:pPr>
    </w:p>
    <w:p w14:paraId="60FEBEBD" w14:textId="77777777" w:rsidR="001C2EE0" w:rsidRDefault="001C2EE0" w:rsidP="001C2EE0">
      <w:pPr>
        <w:rPr>
          <w:rFonts w:hint="eastAsia"/>
        </w:rPr>
      </w:pPr>
    </w:p>
    <w:p w14:paraId="27E83C8B" w14:textId="77777777" w:rsidR="001C2EE0" w:rsidRDefault="001C2EE0" w:rsidP="001C2EE0">
      <w:pPr>
        <w:rPr>
          <w:rFonts w:hint="eastAsia"/>
        </w:rPr>
      </w:pPr>
    </w:p>
    <w:p w14:paraId="136758D8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14" w:name="_Toc282629571"/>
      <w:bookmarkStart w:id="15" w:name="_Toc282629602"/>
      <w:r>
        <w:rPr>
          <w:rFonts w:ascii="黑体" w:eastAsia="黑体" w:hAnsi="宋体" w:hint="eastAsia"/>
          <w:b/>
          <w:bCs/>
          <w:sz w:val="28"/>
        </w:rPr>
        <w:t>数据结构试卷（八）参考答案</w:t>
      </w:r>
      <w:bookmarkEnd w:id="14"/>
      <w:bookmarkEnd w:id="15"/>
    </w:p>
    <w:p w14:paraId="7EC820B8" w14:textId="77777777" w:rsidR="001C2EE0" w:rsidRDefault="001C2EE0" w:rsidP="001C2EE0">
      <w:pPr>
        <w:pStyle w:val="ab"/>
        <w:widowControl/>
        <w:ind w:leftChars="150" w:left="315"/>
        <w:rPr>
          <w:rFonts w:ascii="Times New Roman" w:hAnsi="Times New Roman" w:cs="Times New Roman" w:hint="eastAsia"/>
        </w:rPr>
      </w:pPr>
    </w:p>
    <w:p w14:paraId="5E9C3345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一、选择题</w:t>
      </w:r>
    </w:p>
    <w:p w14:paraId="2967C4CB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</w:p>
    <w:p w14:paraId="0CF57AB6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</w:p>
    <w:p w14:paraId="40715F39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585EF602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二、判断题</w:t>
      </w:r>
    </w:p>
    <w:p w14:paraId="4E107E92" w14:textId="77777777" w:rsidR="001C2EE0" w:rsidRDefault="001C2EE0" w:rsidP="001C2EE0">
      <w:pPr>
        <w:pStyle w:val="ab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．错</w:t>
      </w:r>
    </w:p>
    <w:p w14:paraId="69D48AB1" w14:textId="77777777" w:rsidR="001C2EE0" w:rsidRDefault="001C2EE0" w:rsidP="001C2EE0">
      <w:pPr>
        <w:pStyle w:val="ab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．对</w:t>
      </w:r>
    </w:p>
    <w:p w14:paraId="19D99879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4BBB0A36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三、填空题</w:t>
      </w:r>
    </w:p>
    <w:p w14:paraId="6183928E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49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97</w:t>
      </w:r>
      <w:r>
        <w:rPr>
          <w:rFonts w:ascii="Times New Roman" w:hAnsi="Times New Roman" w:cs="Times New Roman"/>
        </w:rPr>
        <w:t>)</w:t>
      </w:r>
    </w:p>
    <w:p w14:paraId="0F9A42BB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t=(bitree *)malloc(sizeof(bitree))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bstinsert(t-&gt;rchild,k)</w:t>
      </w:r>
    </w:p>
    <w:p w14:paraId="2BFEBE0D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p-&gt;next=s</w:t>
      </w:r>
    </w:p>
    <w:p w14:paraId="66CDC273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head-&gt;rlink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p-&gt;llink</w:t>
      </w:r>
    </w:p>
    <w:p w14:paraId="7EA9ABC9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CABD</w:t>
      </w:r>
    </w:p>
    <w:p w14:paraId="4E304171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16</w:t>
      </w:r>
    </w:p>
    <w:p w14:paraId="2C4B7CF8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670605AA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49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97</w:t>
      </w:r>
      <w:r>
        <w:rPr>
          <w:rFonts w:ascii="Times New Roman" w:hAnsi="Times New Roman" w:cs="Times New Roman"/>
        </w:rPr>
        <w:t>)</w:t>
      </w:r>
    </w:p>
    <w:p w14:paraId="6D144736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n-1</w:t>
      </w:r>
    </w:p>
    <w:p w14:paraId="3DFCD781" w14:textId="77777777" w:rsidR="001C2EE0" w:rsidRDefault="001C2EE0" w:rsidP="001C2EE0">
      <w:pPr>
        <w:pStyle w:val="ab"/>
        <w:widowControl/>
        <w:numPr>
          <w:ilvl w:val="0"/>
          <w:numId w:val="4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50</w:t>
      </w:r>
    </w:p>
    <w:p w14:paraId="27E4577E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7DFD3843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四、算法设计题</w:t>
      </w:r>
    </w:p>
    <w:p w14:paraId="76646B15" w14:textId="77777777" w:rsidR="001C2EE0" w:rsidRDefault="001C2EE0" w:rsidP="001C2EE0">
      <w:pPr>
        <w:pStyle w:val="ab"/>
        <w:widowControl/>
        <w:numPr>
          <w:ilvl w:val="0"/>
          <w:numId w:val="43"/>
        </w:numPr>
        <w:rPr>
          <w:rFonts w:hAnsi="宋体" w:hint="eastAsia"/>
        </w:rPr>
      </w:pPr>
      <w:r>
        <w:rPr>
          <w:rFonts w:hAnsi="宋体" w:hint="eastAsia"/>
        </w:rPr>
        <w:t>设计一个在链式存储结构上统计二叉树中结点个数的算法。</w:t>
      </w:r>
    </w:p>
    <w:p w14:paraId="056CF18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count</w:t>
      </w:r>
      <w:r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 w:hint="eastAsia"/>
        </w:rPr>
        <w:t>(bitree *bt,int &amp;count)</w:t>
      </w:r>
    </w:p>
    <w:p w14:paraId="3F79927E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35F5C13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if(bt!=0) </w:t>
      </w:r>
    </w:p>
    <w:p w14:paraId="30015157" w14:textId="77777777" w:rsidR="001C2EE0" w:rsidRDefault="001C2EE0" w:rsidP="001C2EE0">
      <w:pPr>
        <w:pStyle w:val="ab"/>
        <w:widowControl/>
        <w:ind w:firstLineChars="340" w:firstLine="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 w:hint="eastAsia"/>
        </w:rPr>
        <w:t>count++; count</w:t>
      </w:r>
      <w:r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 w:hint="eastAsia"/>
        </w:rPr>
        <w:t>(bt-&gt;lchild,count); count</w:t>
      </w:r>
      <w:r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 w:hint="eastAsia"/>
        </w:rPr>
        <w:t>(bt-&gt;rchild,count);</w:t>
      </w:r>
      <w:r>
        <w:rPr>
          <w:rFonts w:ascii="Times New Roman" w:hAnsi="Times New Roman" w:cs="Times New Roman"/>
        </w:rPr>
        <w:t>}</w:t>
      </w:r>
    </w:p>
    <w:p w14:paraId="3D9A3698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602D43B4" w14:textId="77777777" w:rsidR="001C2EE0" w:rsidRDefault="001C2EE0" w:rsidP="001C2EE0">
      <w:pPr>
        <w:pStyle w:val="ab"/>
        <w:widowControl/>
        <w:numPr>
          <w:ilvl w:val="0"/>
          <w:numId w:val="43"/>
        </w:numPr>
        <w:rPr>
          <w:rFonts w:hAnsi="宋体" w:hint="eastAsia"/>
        </w:rPr>
      </w:pPr>
      <w:r>
        <w:rPr>
          <w:rFonts w:hAnsi="宋体" w:hint="eastAsia"/>
        </w:rPr>
        <w:lastRenderedPageBreak/>
        <w:t>设计一个算法将无向图的邻接矩阵转为对应邻接表的算法。</w:t>
      </w:r>
    </w:p>
    <w:p w14:paraId="438B2C1A" w14:textId="77777777" w:rsidR="001C2EE0" w:rsidRDefault="001C2EE0" w:rsidP="001C2EE0">
      <w:pPr>
        <w:pStyle w:val="ab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{</w:t>
      </w: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 xml:space="preserve"> vertex[m]; int edge[m][m];}gadjmatrix;</w:t>
      </w:r>
    </w:p>
    <w:p w14:paraId="4D27C7DF" w14:textId="77777777" w:rsidR="001C2EE0" w:rsidRDefault="001C2EE0" w:rsidP="001C2EE0">
      <w:pPr>
        <w:pStyle w:val="ab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node1{int info;int adjvertex; struct node1 *nextarc;}glinklistnode;</w:t>
      </w:r>
    </w:p>
    <w:p w14:paraId="0A2B9B78" w14:textId="77777777" w:rsidR="001C2EE0" w:rsidRDefault="001C2EE0" w:rsidP="001C2EE0">
      <w:pPr>
        <w:pStyle w:val="ab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node2{int vertexinfo;glinklistnode *firstarc;}glinkheadnode;</w:t>
      </w:r>
    </w:p>
    <w:p w14:paraId="45F7FBD2" w14:textId="77777777" w:rsidR="001C2EE0" w:rsidRDefault="001C2EE0" w:rsidP="001C2EE0">
      <w:pPr>
        <w:widowControl/>
        <w:tabs>
          <w:tab w:val="left" w:pos="420"/>
        </w:tabs>
        <w:ind w:firstLineChars="202" w:firstLine="424"/>
      </w:pPr>
      <w:r>
        <w:t>void adjmatrixtoadjlist(gadjmatrix g1[ ],glinkheadnode g2[ ])</w:t>
      </w:r>
    </w:p>
    <w:p w14:paraId="55848E17" w14:textId="77777777" w:rsidR="001C2EE0" w:rsidRDefault="001C2EE0" w:rsidP="001C2EE0">
      <w:pPr>
        <w:widowControl/>
        <w:tabs>
          <w:tab w:val="left" w:pos="420"/>
        </w:tabs>
        <w:ind w:firstLineChars="202" w:firstLine="424"/>
      </w:pPr>
      <w:r>
        <w:t>{</w:t>
      </w:r>
    </w:p>
    <w:p w14:paraId="594BEA49" w14:textId="77777777" w:rsidR="001C2EE0" w:rsidRDefault="001C2EE0" w:rsidP="001C2EE0">
      <w:pPr>
        <w:widowControl/>
        <w:tabs>
          <w:tab w:val="left" w:pos="420"/>
        </w:tabs>
        <w:ind w:firstLineChars="350" w:firstLine="735"/>
      </w:pPr>
      <w:r>
        <w:t>int i,j; glinklistnode *p;</w:t>
      </w:r>
    </w:p>
    <w:p w14:paraId="5067DBDE" w14:textId="77777777" w:rsidR="001C2EE0" w:rsidRDefault="001C2EE0" w:rsidP="001C2EE0">
      <w:pPr>
        <w:widowControl/>
        <w:tabs>
          <w:tab w:val="left" w:pos="420"/>
        </w:tabs>
        <w:ind w:firstLineChars="350" w:firstLine="735"/>
      </w:pPr>
      <w:r>
        <w:t>for(i=0;i&lt;=n-1;i++) g2[i].firstarc=0;</w:t>
      </w:r>
    </w:p>
    <w:p w14:paraId="3B6ABC53" w14:textId="77777777" w:rsidR="001C2EE0" w:rsidRDefault="001C2EE0" w:rsidP="001C2EE0">
      <w:pPr>
        <w:widowControl/>
        <w:tabs>
          <w:tab w:val="left" w:pos="420"/>
        </w:tabs>
        <w:ind w:firstLineChars="350" w:firstLine="735"/>
      </w:pPr>
      <w:r>
        <w:t>for(i=0;i&lt;=n-1;i++) for(j=0;j&lt;=n-1;j++)</w:t>
      </w:r>
    </w:p>
    <w:p w14:paraId="08C78C7B" w14:textId="77777777" w:rsidR="001C2EE0" w:rsidRDefault="001C2EE0" w:rsidP="001C2EE0">
      <w:pPr>
        <w:widowControl/>
        <w:tabs>
          <w:tab w:val="left" w:pos="420"/>
        </w:tabs>
        <w:ind w:firstLineChars="350" w:firstLine="735"/>
      </w:pPr>
      <w:r>
        <w:t>if (g1.edge[i][j]==1)</w:t>
      </w:r>
    </w:p>
    <w:p w14:paraId="6A64F35E" w14:textId="77777777" w:rsidR="001C2EE0" w:rsidRDefault="001C2EE0" w:rsidP="001C2EE0">
      <w:pPr>
        <w:widowControl/>
        <w:tabs>
          <w:tab w:val="left" w:pos="420"/>
        </w:tabs>
        <w:ind w:firstLineChars="350" w:firstLine="735"/>
      </w:pPr>
      <w:r>
        <w:t>{</w:t>
      </w:r>
    </w:p>
    <w:p w14:paraId="3DD94F31" w14:textId="77777777" w:rsidR="001C2EE0" w:rsidRDefault="001C2EE0" w:rsidP="001C2EE0">
      <w:pPr>
        <w:pStyle w:val="ab"/>
        <w:ind w:firstLineChars="500" w:firstLine="10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p=(glinklistnode *)malloc(sizeof(glinklistnode));p-&gt;adjvertex=j;</w:t>
      </w:r>
    </w:p>
    <w:p w14:paraId="54BFCFCF" w14:textId="77777777" w:rsidR="001C2EE0" w:rsidRDefault="001C2EE0" w:rsidP="001C2EE0">
      <w:pPr>
        <w:pStyle w:val="ab"/>
        <w:ind w:firstLineChars="500" w:firstLine="10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p-&gt;nextarc=g[i].firstarc; g[i].firstarc=p;</w:t>
      </w:r>
    </w:p>
    <w:p w14:paraId="5D941D33" w14:textId="77777777" w:rsidR="001C2EE0" w:rsidRDefault="001C2EE0" w:rsidP="001C2EE0">
      <w:pPr>
        <w:pStyle w:val="ab"/>
        <w:ind w:firstLineChars="500" w:firstLine="105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p=(glinklistnode *)malloc(sizeof(glinklistnode));p-&gt;adjvertex=i;</w:t>
      </w:r>
    </w:p>
    <w:p w14:paraId="1631280A" w14:textId="77777777" w:rsidR="001C2EE0" w:rsidRDefault="001C2EE0" w:rsidP="001C2EE0">
      <w:pPr>
        <w:widowControl/>
        <w:tabs>
          <w:tab w:val="left" w:pos="420"/>
        </w:tabs>
        <w:ind w:firstLineChars="500" w:firstLine="1050"/>
      </w:pPr>
      <w:r>
        <w:rPr>
          <w:rFonts w:hint="eastAsia"/>
        </w:rPr>
        <w:t>p-&gt;nextarc=g[j].firstarc; g[j].firstarc=p;</w:t>
      </w:r>
    </w:p>
    <w:p w14:paraId="76D9BA6E" w14:textId="77777777" w:rsidR="001C2EE0" w:rsidRDefault="001C2EE0" w:rsidP="001C2EE0">
      <w:pPr>
        <w:widowControl/>
        <w:tabs>
          <w:tab w:val="left" w:pos="420"/>
        </w:tabs>
        <w:ind w:firstLineChars="350" w:firstLine="735"/>
      </w:pPr>
      <w:r>
        <w:t>}</w:t>
      </w:r>
    </w:p>
    <w:p w14:paraId="19D21403" w14:textId="77777777" w:rsidR="001C2EE0" w:rsidRDefault="001C2EE0" w:rsidP="001C2EE0">
      <w:pPr>
        <w:rPr>
          <w:rFonts w:hint="eastAsia"/>
        </w:rPr>
      </w:pPr>
      <w:r>
        <w:t>}</w:t>
      </w:r>
    </w:p>
    <w:p w14:paraId="2B5668EB" w14:textId="77777777" w:rsidR="001C2EE0" w:rsidRDefault="001C2EE0" w:rsidP="001C2EE0">
      <w:pPr>
        <w:rPr>
          <w:rFonts w:hint="eastAsia"/>
        </w:rPr>
      </w:pPr>
    </w:p>
    <w:p w14:paraId="2D03D132" w14:textId="77777777" w:rsidR="001C2EE0" w:rsidRDefault="001C2EE0" w:rsidP="001C2EE0">
      <w:pPr>
        <w:rPr>
          <w:rFonts w:hint="eastAsia"/>
        </w:rPr>
      </w:pPr>
    </w:p>
    <w:p w14:paraId="067D2C21" w14:textId="77777777" w:rsidR="001C2EE0" w:rsidRDefault="001C2EE0" w:rsidP="001C2EE0">
      <w:pPr>
        <w:rPr>
          <w:rFonts w:hint="eastAsia"/>
        </w:rPr>
      </w:pPr>
    </w:p>
    <w:p w14:paraId="0B12B3FA" w14:textId="77777777" w:rsidR="001C2EE0" w:rsidRDefault="001C2EE0" w:rsidP="001C2EE0">
      <w:pPr>
        <w:rPr>
          <w:rFonts w:hint="eastAsia"/>
        </w:rPr>
      </w:pPr>
    </w:p>
    <w:p w14:paraId="678F23F5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16" w:name="_Toc282629572"/>
      <w:bookmarkStart w:id="17" w:name="_Toc282629603"/>
      <w:r>
        <w:rPr>
          <w:rFonts w:ascii="黑体" w:eastAsia="黑体" w:hAnsi="宋体" w:hint="eastAsia"/>
          <w:b/>
          <w:bCs/>
          <w:sz w:val="28"/>
        </w:rPr>
        <w:t>数据结构试卷（九）参考答案</w:t>
      </w:r>
      <w:bookmarkEnd w:id="16"/>
      <w:bookmarkEnd w:id="17"/>
    </w:p>
    <w:p w14:paraId="7963594C" w14:textId="77777777" w:rsidR="001C2EE0" w:rsidRDefault="001C2EE0" w:rsidP="001C2EE0">
      <w:pPr>
        <w:pStyle w:val="ab"/>
        <w:widowControl/>
        <w:rPr>
          <w:rFonts w:hAnsi="宋体" w:hint="eastAsia"/>
        </w:rPr>
      </w:pPr>
    </w:p>
    <w:p w14:paraId="7365BD01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14:paraId="2110CE12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D</w:t>
      </w:r>
    </w:p>
    <w:p w14:paraId="1CBE4203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</w:p>
    <w:p w14:paraId="49F72CC7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12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ab/>
        <w:t>13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ab/>
        <w:t>14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ab/>
        <w:t>15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A</w:t>
      </w:r>
    </w:p>
    <w:p w14:paraId="2A7DB745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33EC97E7" w14:textId="77777777" w:rsidR="001C2EE0" w:rsidRDefault="001C2EE0" w:rsidP="001C2EE0">
      <w:pPr>
        <w:pStyle w:val="ab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二、填空题</w:t>
      </w:r>
    </w:p>
    <w:p w14:paraId="168C377C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p-&gt;next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s-&gt;data</w:t>
      </w:r>
    </w:p>
    <w:p w14:paraId="1C395D3A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</w:t>
      </w:r>
    </w:p>
    <w:p w14:paraId="5FBA30FE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m-1</w:t>
      </w:r>
    </w:p>
    <w:p w14:paraId="04F65F96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8</w:t>
      </w:r>
    </w:p>
    <w:p w14:paraId="7ABDB2C3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快速，堆</w:t>
      </w:r>
    </w:p>
    <w:p w14:paraId="5A7FE8A9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19/7</w:t>
      </w:r>
    </w:p>
    <w:p w14:paraId="780D851E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CBDA</w:t>
      </w:r>
    </w:p>
    <w:p w14:paraId="39B8B50D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</w:p>
    <w:p w14:paraId="7E0695F3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65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80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70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56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48</w:t>
      </w:r>
      <w:r>
        <w:rPr>
          <w:rFonts w:ascii="Times New Roman" w:hAnsi="Times New Roman" w:cs="Times New Roman"/>
        </w:rPr>
        <w:t>)</w:t>
      </w:r>
    </w:p>
    <w:p w14:paraId="5DB39080" w14:textId="77777777" w:rsidR="001C2EE0" w:rsidRDefault="001C2EE0" w:rsidP="001C2EE0">
      <w:pPr>
        <w:pStyle w:val="ab"/>
        <w:widowControl/>
        <w:numPr>
          <w:ilvl w:val="0"/>
          <w:numId w:val="44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</w:t>
      </w:r>
    </w:p>
    <w:p w14:paraId="4CBB56D7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</w:rPr>
      </w:pPr>
    </w:p>
    <w:p w14:paraId="49FF55DD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三、判断题</w:t>
      </w:r>
    </w:p>
    <w:p w14:paraId="638DDE5E" w14:textId="77777777" w:rsidR="001C2EE0" w:rsidRDefault="001C2EE0" w:rsidP="001C2EE0">
      <w:pPr>
        <w:pStyle w:val="ab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．错</w:t>
      </w:r>
    </w:p>
    <w:p w14:paraId="5498A93E" w14:textId="77777777" w:rsidR="001C2EE0" w:rsidRDefault="001C2EE0" w:rsidP="001C2EE0">
      <w:pPr>
        <w:pStyle w:val="ab"/>
        <w:widowControl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．对</w:t>
      </w:r>
      <w:r>
        <w:rPr>
          <w:rFonts w:ascii="Times New Roman" w:hAnsi="Times New Roman" w:cs="Times New Roman" w:hint="eastAsia"/>
        </w:rPr>
        <w:tab/>
        <w:t>9</w:t>
      </w:r>
      <w:r>
        <w:rPr>
          <w:rFonts w:ascii="Times New Roman" w:hAnsi="Times New Roman" w:cs="Times New Roman" w:hint="eastAsia"/>
        </w:rPr>
        <w:t>．错</w:t>
      </w:r>
      <w:r>
        <w:rPr>
          <w:rFonts w:ascii="Times New Roman" w:hAnsi="Times New Roman" w:cs="Times New Roman" w:hint="eastAsia"/>
        </w:rPr>
        <w:tab/>
        <w:t>10</w:t>
      </w:r>
      <w:r>
        <w:rPr>
          <w:rFonts w:ascii="Times New Roman" w:hAnsi="Times New Roman" w:cs="Times New Roman" w:hint="eastAsia"/>
        </w:rPr>
        <w:t>．对</w:t>
      </w:r>
    </w:p>
    <w:p w14:paraId="7FA19B57" w14:textId="77777777" w:rsidR="001C2EE0" w:rsidRDefault="001C2EE0" w:rsidP="001C2EE0">
      <w:pPr>
        <w:pStyle w:val="ab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14:paraId="75D1676A" w14:textId="77777777" w:rsidR="001C2EE0" w:rsidRDefault="001C2EE0" w:rsidP="001C2EE0">
      <w:pPr>
        <w:pStyle w:val="ab"/>
        <w:widowControl/>
        <w:numPr>
          <w:ilvl w:val="0"/>
          <w:numId w:val="45"/>
        </w:numPr>
        <w:tabs>
          <w:tab w:val="left" w:pos="408"/>
          <w:tab w:val="left" w:pos="570"/>
        </w:tabs>
        <w:rPr>
          <w:rFonts w:hAnsi="宋体" w:hint="eastAsia"/>
        </w:rPr>
      </w:pPr>
      <w:r>
        <w:rPr>
          <w:rFonts w:hAnsi="宋体" w:hint="eastAsia"/>
        </w:rPr>
        <w:lastRenderedPageBreak/>
        <w:t>设计计算二叉树中所有结点值之和的算法。</w:t>
      </w:r>
    </w:p>
    <w:p w14:paraId="7D7955C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void </w:t>
      </w:r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 w:hint="eastAsia"/>
        </w:rPr>
        <w:t>(bitree *bt,int &amp;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)</w:t>
      </w:r>
    </w:p>
    <w:p w14:paraId="32DD82E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76F37AE8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if(bt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 xml:space="preserve">=0) </w:t>
      </w:r>
      <w:r>
        <w:rPr>
          <w:rFonts w:ascii="Times New Roman" w:hAnsi="Times New Roman" w:cs="Times New Roman"/>
        </w:rPr>
        <w:t>{s=s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bt-&gt;data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 w:hint="eastAsia"/>
        </w:rPr>
        <w:t>(bt-&gt;lchild,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); </w:t>
      </w:r>
      <w:r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 w:hint="eastAsia"/>
        </w:rPr>
        <w:t>(bt-&gt;rchild,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);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</w:p>
    <w:p w14:paraId="75BF0FD0" w14:textId="77777777" w:rsidR="001C2EE0" w:rsidRDefault="001C2EE0" w:rsidP="001C2EE0">
      <w:pPr>
        <w:pStyle w:val="ab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3DCE9061" w14:textId="77777777" w:rsidR="001C2EE0" w:rsidRDefault="001C2EE0" w:rsidP="001C2EE0">
      <w:pPr>
        <w:pStyle w:val="ab"/>
        <w:widowControl/>
        <w:numPr>
          <w:ilvl w:val="0"/>
          <w:numId w:val="45"/>
        </w:numPr>
        <w:tabs>
          <w:tab w:val="left" w:pos="408"/>
          <w:tab w:val="left" w:pos="570"/>
        </w:tabs>
        <w:rPr>
          <w:rFonts w:hAnsi="宋体" w:hint="eastAsia"/>
        </w:rPr>
      </w:pPr>
      <w:r>
        <w:rPr>
          <w:rFonts w:hAnsi="宋体" w:hint="eastAsia"/>
        </w:rPr>
        <w:t>设计将所有奇数移到所有偶数之前的算法。</w:t>
      </w:r>
    </w:p>
    <w:p w14:paraId="3885AFC8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quickpass(</w:t>
      </w: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 w:hint="eastAsia"/>
        </w:rPr>
        <w:t>r[], int s, int t)</w:t>
      </w:r>
    </w:p>
    <w:p w14:paraId="7BB55DA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77D5B86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</w:t>
      </w:r>
      <w:r>
        <w:rPr>
          <w:rFonts w:ascii="Times New Roman" w:hAnsi="Times New Roman" w:cs="Times New Roman"/>
        </w:rPr>
        <w:t>i=s,</w:t>
      </w:r>
      <w:r>
        <w:rPr>
          <w:rFonts w:ascii="Times New Roman" w:hAnsi="Times New Roman" w:cs="Times New Roman" w:hint="eastAsia"/>
        </w:rPr>
        <w:t>j=t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x=r[s];</w:t>
      </w:r>
    </w:p>
    <w:p w14:paraId="5D0F922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while(i&lt;j)</w:t>
      </w:r>
    </w:p>
    <w:p w14:paraId="396669BD" w14:textId="77777777" w:rsidR="001C2EE0" w:rsidRDefault="001C2EE0" w:rsidP="001C2EE0">
      <w:pPr>
        <w:pStyle w:val="ab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28F33866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(i&lt;j &amp;&amp; r[j]</w:t>
      </w:r>
      <w:r>
        <w:rPr>
          <w:rFonts w:ascii="Times New Roman" w:hAnsi="Times New Roman" w:cs="Times New Roman"/>
        </w:rPr>
        <w:t>%2==0</w:t>
      </w:r>
      <w:r>
        <w:rPr>
          <w:rFonts w:ascii="Times New Roman" w:hAnsi="Times New Roman" w:cs="Times New Roman" w:hint="eastAsia"/>
        </w:rPr>
        <w:t>) j=j-1;  if (i&lt;j) {r[i]=r[j];i=i+1;}</w:t>
      </w:r>
    </w:p>
    <w:p w14:paraId="15C7788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(i&lt;j &amp;&amp; r[i]</w:t>
      </w:r>
      <w:r>
        <w:rPr>
          <w:rFonts w:ascii="Times New Roman" w:hAnsi="Times New Roman" w:cs="Times New Roman"/>
        </w:rPr>
        <w:t>%2==1</w:t>
      </w:r>
      <w:r>
        <w:rPr>
          <w:rFonts w:ascii="Times New Roman" w:hAnsi="Times New Roman" w:cs="Times New Roman" w:hint="eastAsia"/>
        </w:rPr>
        <w:t>) i=i+1;  if (i&lt;j) {r[j]=r[i];j=j-1;}</w:t>
      </w:r>
    </w:p>
    <w:p w14:paraId="2066790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14:paraId="163CDF2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r[i]=x;</w:t>
      </w:r>
    </w:p>
    <w:p w14:paraId="384A8396" w14:textId="77777777" w:rsidR="001C2EE0" w:rsidRDefault="001C2EE0" w:rsidP="001C2EE0">
      <w:pPr>
        <w:pStyle w:val="ab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1DA6DAD9" w14:textId="77777777" w:rsidR="001C2EE0" w:rsidRDefault="001C2EE0" w:rsidP="001C2EE0">
      <w:pPr>
        <w:pStyle w:val="ab"/>
        <w:widowControl/>
        <w:numPr>
          <w:ilvl w:val="0"/>
          <w:numId w:val="45"/>
        </w:numPr>
        <w:tabs>
          <w:tab w:val="left" w:pos="408"/>
          <w:tab w:val="left" w:pos="570"/>
        </w:tabs>
        <w:rPr>
          <w:rFonts w:hAnsi="宋体" w:hint="eastAsia"/>
        </w:rPr>
      </w:pPr>
      <w:r>
        <w:rPr>
          <w:rFonts w:hAnsi="宋体" w:hint="eastAsia"/>
        </w:rPr>
        <w:t>设计判断单链表中元素是否是递增的算法。</w:t>
      </w:r>
    </w:p>
    <w:p w14:paraId="25268A0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isriselk(lklist *head)</w:t>
      </w:r>
    </w:p>
    <w:p w14:paraId="528913A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FC44FA6" w14:textId="77777777" w:rsidR="001C2EE0" w:rsidRDefault="001C2EE0" w:rsidP="001C2EE0">
      <w:pPr>
        <w:pStyle w:val="ab"/>
        <w:widowControl/>
        <w:ind w:firstLineChars="340" w:firstLine="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if(head==0||head-&gt;next==0) return(1);else</w:t>
      </w:r>
    </w:p>
    <w:p w14:paraId="59308CE9" w14:textId="77777777" w:rsidR="001C2EE0" w:rsidRDefault="001C2EE0" w:rsidP="001C2EE0">
      <w:pPr>
        <w:pStyle w:val="ab"/>
        <w:widowControl/>
        <w:ind w:firstLineChars="340" w:firstLine="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for(q=head,p=head-&gt;next; p!=0; q=p,p=p-&gt;next)if(q-&gt;data&gt;p-&gt;data) return(0);</w:t>
      </w:r>
    </w:p>
    <w:p w14:paraId="369ABF5B" w14:textId="77777777" w:rsidR="001C2EE0" w:rsidRDefault="001C2EE0" w:rsidP="001C2EE0">
      <w:pPr>
        <w:pStyle w:val="ab"/>
        <w:widowControl/>
        <w:ind w:firstLineChars="340" w:firstLine="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return(1);</w:t>
      </w:r>
    </w:p>
    <w:p w14:paraId="69ABD16F" w14:textId="77777777" w:rsidR="001C2EE0" w:rsidRDefault="001C2EE0" w:rsidP="001C2EE0">
      <w:pPr>
        <w:rPr>
          <w:rFonts w:hint="eastAsia"/>
        </w:rPr>
      </w:pPr>
      <w:r>
        <w:t>}</w:t>
      </w:r>
    </w:p>
    <w:p w14:paraId="7F8E852F" w14:textId="77777777" w:rsidR="001C2EE0" w:rsidRDefault="001C2EE0" w:rsidP="001C2EE0">
      <w:pPr>
        <w:rPr>
          <w:rFonts w:hint="eastAsia"/>
        </w:rPr>
      </w:pPr>
    </w:p>
    <w:p w14:paraId="19985190" w14:textId="77777777" w:rsidR="001C2EE0" w:rsidRDefault="001C2EE0" w:rsidP="001C2EE0">
      <w:pPr>
        <w:rPr>
          <w:rFonts w:hint="eastAsia"/>
        </w:rPr>
      </w:pPr>
    </w:p>
    <w:p w14:paraId="037DD3F6" w14:textId="77777777" w:rsidR="001C2EE0" w:rsidRDefault="001C2EE0" w:rsidP="001C2EE0">
      <w:pPr>
        <w:rPr>
          <w:rFonts w:hint="eastAsia"/>
        </w:rPr>
      </w:pPr>
    </w:p>
    <w:p w14:paraId="0D394542" w14:textId="77777777" w:rsidR="001C2EE0" w:rsidRDefault="001C2EE0" w:rsidP="001C2EE0">
      <w:pPr>
        <w:pStyle w:val="ab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18" w:name="_Toc282629573"/>
      <w:bookmarkStart w:id="19" w:name="_Toc282629604"/>
      <w:r>
        <w:rPr>
          <w:rFonts w:ascii="黑体" w:eastAsia="黑体" w:hAnsi="宋体" w:hint="eastAsia"/>
          <w:b/>
          <w:bCs/>
          <w:sz w:val="28"/>
        </w:rPr>
        <w:t>数据结构试卷（十）参考答案</w:t>
      </w:r>
      <w:bookmarkEnd w:id="18"/>
      <w:bookmarkEnd w:id="19"/>
    </w:p>
    <w:p w14:paraId="6922B3FD" w14:textId="77777777" w:rsidR="001C2EE0" w:rsidRDefault="001C2EE0" w:rsidP="001C2EE0">
      <w:pPr>
        <w:rPr>
          <w:rFonts w:hint="eastAsia"/>
        </w:rPr>
      </w:pPr>
    </w:p>
    <w:p w14:paraId="735FE7E5" w14:textId="77777777" w:rsidR="001C2EE0" w:rsidRDefault="001C2EE0" w:rsidP="001C2EE0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一、选择题</w:t>
      </w:r>
    </w:p>
    <w:p w14:paraId="4150271D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  <w:t>3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4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5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6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14:paraId="3AF9652B" w14:textId="77777777" w:rsidR="001C2EE0" w:rsidRDefault="001C2EE0" w:rsidP="001C2EE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ab/>
        <w:t>8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  <w:t>9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ab/>
        <w:t>10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ab/>
        <w:t>11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ab/>
        <w:t>12</w:t>
      </w:r>
      <w:r>
        <w:rPr>
          <w:rFonts w:hint="eastAsia"/>
        </w:rPr>
        <w:t>．</w:t>
      </w:r>
      <w:r>
        <w:rPr>
          <w:rFonts w:hint="eastAsia"/>
        </w:rPr>
        <w:t>D</w:t>
      </w:r>
    </w:p>
    <w:p w14:paraId="0CAAF01A" w14:textId="77777777" w:rsidR="001C2EE0" w:rsidRDefault="001C2EE0" w:rsidP="001C2EE0">
      <w:pPr>
        <w:rPr>
          <w:rFonts w:hint="eastAsia"/>
        </w:rPr>
      </w:pPr>
    </w:p>
    <w:p w14:paraId="14C9C1E1" w14:textId="77777777" w:rsidR="001C2EE0" w:rsidRDefault="001C2EE0" w:rsidP="001C2EE0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14:paraId="1B1FA391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27D2A873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O(nlog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，</w:t>
      </w:r>
      <w:r>
        <w:t>O(n</w:t>
      </w:r>
      <w:r>
        <w:rPr>
          <w:vertAlign w:val="superscript"/>
        </w:rPr>
        <w:t>2</w:t>
      </w:r>
      <w:r>
        <w:t>)</w:t>
      </w:r>
    </w:p>
    <w:p w14:paraId="57951526" w14:textId="77777777" w:rsidR="001C2EE0" w:rsidRDefault="001C2EE0" w:rsidP="001C2EE0">
      <w:pPr>
        <w:numPr>
          <w:ilvl w:val="0"/>
          <w:numId w:val="46"/>
        </w:numPr>
      </w:pPr>
      <w:r>
        <w:t>n</w:t>
      </w:r>
    </w:p>
    <w:p w14:paraId="0D5936B0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3293B649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n(m-1)+1</w:t>
      </w:r>
    </w:p>
    <w:p w14:paraId="67C4D8C5" w14:textId="77777777" w:rsidR="001C2EE0" w:rsidRDefault="001C2EE0" w:rsidP="001C2EE0">
      <w:pPr>
        <w:numPr>
          <w:ilvl w:val="0"/>
          <w:numId w:val="46"/>
        </w:numPr>
      </w:pPr>
      <w:r>
        <w:t>q-&gt;next</w:t>
      </w:r>
    </w:p>
    <w:p w14:paraId="05BCFDFF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线性结构，树型结构，图型结构</w:t>
      </w:r>
    </w:p>
    <w:p w14:paraId="3E68DFDA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t xml:space="preserve"> O(n</w:t>
      </w:r>
      <w:r>
        <w:rPr>
          <w:rFonts w:hint="eastAsia"/>
        </w:rPr>
        <w:t>+</w:t>
      </w:r>
      <w:r>
        <w:t>e)</w:t>
      </w:r>
    </w:p>
    <w:p w14:paraId="58607B38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8/3</w:t>
      </w:r>
    </w:p>
    <w:p w14:paraId="0864090F" w14:textId="77777777" w:rsidR="001C2EE0" w:rsidRDefault="001C2EE0" w:rsidP="001C2EE0">
      <w:pPr>
        <w:numPr>
          <w:ilvl w:val="0"/>
          <w:numId w:val="46"/>
        </w:numPr>
      </w:pPr>
      <w:r>
        <w:t>(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t>)</w:t>
      </w:r>
    </w:p>
    <w:p w14:paraId="00BC45A4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(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t>)</w:t>
      </w:r>
    </w:p>
    <w:p w14:paraId="51C8591A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lastRenderedPageBreak/>
        <w:t>124653</w:t>
      </w:r>
    </w:p>
    <w:p w14:paraId="0E0F20F4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struct node *rchild</w:t>
      </w:r>
      <w:r>
        <w:rPr>
          <w:rFonts w:hint="eastAsia"/>
        </w:rPr>
        <w:t>，</w:t>
      </w:r>
      <w:r>
        <w:t>bt=0</w:t>
      </w:r>
      <w:r>
        <w:rPr>
          <w:rFonts w:hint="eastAsia"/>
        </w:rPr>
        <w:t>，</w:t>
      </w:r>
      <w:r>
        <w:t>createbitree(bt-&gt;lchild)</w:t>
      </w:r>
    </w:p>
    <w:p w14:paraId="756FDBCC" w14:textId="77777777" w:rsidR="001C2EE0" w:rsidRDefault="001C2EE0" w:rsidP="001C2EE0">
      <w:pPr>
        <w:numPr>
          <w:ilvl w:val="0"/>
          <w:numId w:val="46"/>
        </w:numPr>
        <w:rPr>
          <w:rFonts w:hint="eastAsia"/>
        </w:rPr>
      </w:pPr>
      <w:r>
        <w:t>lklist</w:t>
      </w:r>
      <w:r>
        <w:rPr>
          <w:rFonts w:hint="eastAsia"/>
        </w:rPr>
        <w:t>，</w:t>
      </w:r>
      <w:r>
        <w:t>q=p</w:t>
      </w:r>
    </w:p>
    <w:p w14:paraId="5F5012ED" w14:textId="77777777" w:rsidR="001C2EE0" w:rsidRDefault="001C2EE0" w:rsidP="001C2EE0">
      <w:pPr>
        <w:rPr>
          <w:rFonts w:hint="eastAsia"/>
        </w:rPr>
      </w:pPr>
    </w:p>
    <w:p w14:paraId="1DF2E4A4" w14:textId="77777777" w:rsidR="001C2EE0" w:rsidRDefault="001C2EE0" w:rsidP="001C2EE0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三、算法设计题</w:t>
      </w:r>
    </w:p>
    <w:p w14:paraId="0A3A398E" w14:textId="77777777" w:rsidR="001C2EE0" w:rsidRDefault="001C2EE0" w:rsidP="001C2EE0">
      <w:pPr>
        <w:pStyle w:val="ab"/>
        <w:widowControl/>
        <w:numPr>
          <w:ilvl w:val="0"/>
          <w:numId w:val="47"/>
        </w:numPr>
        <w:rPr>
          <w:rFonts w:hAnsi="宋体" w:hint="eastAsia"/>
        </w:rPr>
      </w:pPr>
      <w:r>
        <w:rPr>
          <w:rFonts w:hAnsi="宋体" w:hint="eastAsia"/>
        </w:rPr>
        <w:t>设计在链式存储结构上合并排序的算法。</w:t>
      </w:r>
    </w:p>
    <w:p w14:paraId="76BEA51E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mergelklist(lklist *ha,lklist *hb,lklist *&amp;hc)</w:t>
      </w:r>
    </w:p>
    <w:p w14:paraId="0AD17A5F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21503567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lklist *s=hc=0;</w:t>
      </w:r>
    </w:p>
    <w:p w14:paraId="1D1D6E50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while(ha!=0 &amp;&amp; hb!=0)</w:t>
      </w:r>
    </w:p>
    <w:p w14:paraId="0D1DA7E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if(ha-&gt;data&lt;hb-&gt;data){if(s==0) hc=s=ha; else {s-&gt;next=ha; s=ha;};ha=ha-&gt;next;}</w:t>
      </w:r>
    </w:p>
    <w:p w14:paraId="45BE8B7A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else {if(s==0) hc=s=hb; else {s-&gt;next=hb; s=hb;};hb=hb-&gt;next;}</w:t>
      </w:r>
    </w:p>
    <w:p w14:paraId="39F9A34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if(ha==0) s-&gt;next=hb; else s-&gt;next=ha;</w:t>
      </w:r>
    </w:p>
    <w:p w14:paraId="38F8EFF2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4119F001" w14:textId="77777777" w:rsidR="001C2EE0" w:rsidRDefault="001C2EE0" w:rsidP="001C2EE0">
      <w:pPr>
        <w:pStyle w:val="ab"/>
        <w:widowControl/>
        <w:numPr>
          <w:ilvl w:val="0"/>
          <w:numId w:val="47"/>
        </w:numPr>
        <w:tabs>
          <w:tab w:val="left" w:pos="420"/>
          <w:tab w:val="left" w:pos="1680"/>
          <w:tab w:val="left" w:pos="3360"/>
          <w:tab w:val="left" w:pos="5040"/>
        </w:tabs>
        <w:rPr>
          <w:rFonts w:ascii="Times New Roman" w:hAnsi="Times New Roman" w:cs="Times New Roman" w:hint="eastAsia"/>
        </w:rPr>
      </w:pPr>
      <w:r>
        <w:rPr>
          <w:rFonts w:hAnsi="宋体" w:hint="eastAsia"/>
        </w:rPr>
        <w:t>设计在二叉排序树上查找结点X的算法。</w:t>
      </w:r>
    </w:p>
    <w:p w14:paraId="1B192F15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bitree *bstsearch1(bitree *t, int key)</w:t>
      </w:r>
    </w:p>
    <w:p w14:paraId="302FEE81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14:paraId="39DD9558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bitree *p=t;</w:t>
      </w:r>
    </w:p>
    <w:p w14:paraId="04B71994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while(p!=0) if (p-&gt;key==key) return(p);else if (p-&gt;key&gt;key)p=p-&gt;lchild; else p=p-&gt;rchild;</w:t>
      </w:r>
    </w:p>
    <w:p w14:paraId="7F5CF69D" w14:textId="77777777" w:rsidR="001C2EE0" w:rsidRDefault="001C2EE0" w:rsidP="001C2EE0">
      <w:pPr>
        <w:pStyle w:val="ab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return(0);</w:t>
      </w:r>
    </w:p>
    <w:p w14:paraId="2C6DD98D" w14:textId="77777777" w:rsidR="001C2EE0" w:rsidRDefault="001C2EE0" w:rsidP="001C2EE0">
      <w:pPr>
        <w:pStyle w:val="ab"/>
        <w:widowControl/>
        <w:tabs>
          <w:tab w:val="left" w:pos="1680"/>
          <w:tab w:val="left" w:pos="3360"/>
          <w:tab w:val="left" w:pos="5040"/>
        </w:tabs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14:paraId="0D3FBB16" w14:textId="77777777" w:rsidR="001C2EE0" w:rsidRDefault="001C2EE0" w:rsidP="001C2EE0">
      <w:pPr>
        <w:pStyle w:val="ab"/>
        <w:widowControl/>
        <w:numPr>
          <w:ilvl w:val="0"/>
          <w:numId w:val="47"/>
        </w:numPr>
        <w:rPr>
          <w:rFonts w:hAnsi="宋体" w:hint="eastAsia"/>
        </w:rPr>
      </w:pPr>
      <w:r>
        <w:rPr>
          <w:rFonts w:hint="eastAsia"/>
        </w:rPr>
        <w:t>设关键字序列</w:t>
      </w:r>
      <w:r>
        <w:t>(k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，…，</w:t>
      </w:r>
      <w:r>
        <w:t>k</w:t>
      </w:r>
      <w:r>
        <w:rPr>
          <w:vertAlign w:val="subscript"/>
        </w:rPr>
        <w:t>n-1</w:t>
      </w:r>
      <w:r>
        <w:rPr>
          <w:rFonts w:hint="eastAsia"/>
        </w:rPr>
        <w:t>)是堆，设计算法将关键字序列</w:t>
      </w:r>
      <w:r>
        <w:t>(k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，…，</w:t>
      </w:r>
      <w:r>
        <w:t>k</w:t>
      </w:r>
      <w:r>
        <w:rPr>
          <w:vertAlign w:val="subscript"/>
        </w:rPr>
        <w:t>n-1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)调整为堆。</w:t>
      </w:r>
    </w:p>
    <w:p w14:paraId="60F8EBB2" w14:textId="77777777" w:rsidR="001C2EE0" w:rsidRDefault="001C2EE0" w:rsidP="001C2EE0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>void adjustheap(int r[ ],int n)</w:t>
      </w:r>
    </w:p>
    <w:p w14:paraId="4876E80D" w14:textId="77777777" w:rsidR="001C2EE0" w:rsidRDefault="001C2EE0" w:rsidP="001C2EE0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>{</w:t>
      </w:r>
    </w:p>
    <w:p w14:paraId="14B11324" w14:textId="77777777" w:rsidR="001C2EE0" w:rsidRDefault="001C2EE0" w:rsidP="001C2EE0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 xml:space="preserve">  int j=n,i=j/2,temp=r[j-1];</w:t>
      </w:r>
    </w:p>
    <w:p w14:paraId="68380C70" w14:textId="77777777" w:rsidR="001C2EE0" w:rsidRDefault="001C2EE0" w:rsidP="001C2EE0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 xml:space="preserve">  while (i&gt;=1)</w:t>
      </w:r>
      <w:r>
        <w:t xml:space="preserve"> </w:t>
      </w:r>
      <w:r>
        <w:rPr>
          <w:rFonts w:hint="eastAsia"/>
        </w:rPr>
        <w:t>if (temp&gt;=r[i-1])break; else{r[j-1]=r[i-1]; j=i; i=i/2;}</w:t>
      </w:r>
    </w:p>
    <w:p w14:paraId="49422603" w14:textId="77777777" w:rsidR="001C2EE0" w:rsidRDefault="001C2EE0" w:rsidP="001C2EE0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 xml:space="preserve">  r[j-1]=temp;</w:t>
      </w:r>
    </w:p>
    <w:p w14:paraId="09B92E90" w14:textId="77777777" w:rsidR="001C2EE0" w:rsidRDefault="001C2EE0" w:rsidP="001C2EE0">
      <w:pPr>
        <w:widowControl/>
        <w:tabs>
          <w:tab w:val="left" w:pos="-1890"/>
          <w:tab w:val="left" w:pos="4200"/>
          <w:tab w:val="left" w:pos="6300"/>
        </w:tabs>
        <w:ind w:firstLineChars="194" w:firstLine="407"/>
        <w:rPr>
          <w:rFonts w:hint="eastAsia"/>
        </w:rPr>
      </w:pPr>
      <w:r>
        <w:rPr>
          <w:rFonts w:hint="eastAsia"/>
        </w:rPr>
        <w:t>}</w:t>
      </w:r>
    </w:p>
    <w:p w14:paraId="203C0C40" w14:textId="77777777" w:rsidR="001C2EE0" w:rsidRDefault="001C2EE0" w:rsidP="001C2EE0">
      <w:pPr>
        <w:rPr>
          <w:rFonts w:hint="eastAsia"/>
        </w:rPr>
      </w:pPr>
    </w:p>
    <w:p w14:paraId="3AAEC718" w14:textId="77777777" w:rsidR="001C2EE0" w:rsidRDefault="001C2EE0" w:rsidP="001C2EE0">
      <w:pPr>
        <w:rPr>
          <w:rFonts w:hint="eastAsia"/>
        </w:rPr>
      </w:pPr>
    </w:p>
    <w:p w14:paraId="73D8FE1A" w14:textId="77777777" w:rsidR="008D6A78" w:rsidRDefault="008D6A78">
      <w:bookmarkStart w:id="20" w:name="_GoBack"/>
      <w:bookmarkEnd w:id="20"/>
    </w:p>
    <w:sectPr w:rsidR="008D6A78" w:rsidSect="001C2EE0">
      <w:pgSz w:w="11907" w:h="16840"/>
      <w:pgMar w:top="1440" w:right="1797" w:bottom="1440" w:left="1797" w:header="454" w:footer="907" w:gutter="0"/>
      <w:pgNumType w:start="1"/>
      <w:cols w:space="720"/>
      <w:docGrid w:type="lines" w:linePitch="3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20B8E" w14:textId="77777777" w:rsidR="00DA3ABA" w:rsidRDefault="00DA3ABA" w:rsidP="001C2EE0">
      <w:r>
        <w:separator/>
      </w:r>
    </w:p>
  </w:endnote>
  <w:endnote w:type="continuationSeparator" w:id="0">
    <w:p w14:paraId="66861D71" w14:textId="77777777" w:rsidR="00DA3ABA" w:rsidRDefault="00DA3ABA" w:rsidP="001C2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4BB7A" w14:textId="77777777" w:rsidR="00DA3ABA" w:rsidRDefault="00DA3ABA" w:rsidP="001C2EE0">
      <w:r>
        <w:separator/>
      </w:r>
    </w:p>
  </w:footnote>
  <w:footnote w:type="continuationSeparator" w:id="0">
    <w:p w14:paraId="70976B02" w14:textId="77777777" w:rsidR="00DA3ABA" w:rsidRDefault="00DA3ABA" w:rsidP="001C2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B"/>
    <w:multiLevelType w:val="multilevel"/>
    <w:tmpl w:val="0000000B"/>
    <w:lvl w:ilvl="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abstractNum w:abstractNumId="1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10"/>
    <w:multiLevelType w:val="multilevel"/>
    <w:tmpl w:val="0000001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18"/>
    <w:multiLevelType w:val="multilevel"/>
    <w:tmpl w:val="00000018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9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FullWidth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788"/>
        </w:tabs>
        <w:ind w:left="1788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0000028"/>
    <w:multiLevelType w:val="multilevel"/>
    <w:tmpl w:val="00000028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0000002D"/>
    <w:multiLevelType w:val="multilevel"/>
    <w:tmpl w:val="0000002D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095"/>
        </w:tabs>
        <w:ind w:left="1095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5"/>
        </w:tabs>
        <w:ind w:left="151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8" w15:restartNumberingAfterBreak="0">
    <w:nsid w:val="0000002E"/>
    <w:multiLevelType w:val="multilevel"/>
    <w:tmpl w:val="0000002E"/>
    <w:lvl w:ilvl="0">
      <w:start w:val="1"/>
      <w:numFmt w:val="decimal"/>
      <w:lvlText w:val="%1）"/>
      <w:lvlJc w:val="left"/>
      <w:pPr>
        <w:tabs>
          <w:tab w:val="num" w:pos="674"/>
        </w:tabs>
        <w:ind w:left="67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4"/>
        </w:tabs>
        <w:ind w:left="1154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4"/>
        </w:tabs>
        <w:ind w:left="1994" w:hanging="420"/>
      </w:pPr>
    </w:lvl>
    <w:lvl w:ilvl="4">
      <w:start w:val="1"/>
      <w:numFmt w:val="lowerLetter"/>
      <w:lvlText w:val="%5)"/>
      <w:lvlJc w:val="left"/>
      <w:pPr>
        <w:tabs>
          <w:tab w:val="num" w:pos="2414"/>
        </w:tabs>
        <w:ind w:left="2414" w:hanging="420"/>
      </w:pPr>
    </w:lvl>
    <w:lvl w:ilvl="5">
      <w:start w:val="1"/>
      <w:numFmt w:val="lowerRoman"/>
      <w:lvlText w:val="%6."/>
      <w:lvlJc w:val="right"/>
      <w:pPr>
        <w:tabs>
          <w:tab w:val="num" w:pos="2834"/>
        </w:tabs>
        <w:ind w:left="2834" w:hanging="420"/>
      </w:pPr>
    </w:lvl>
    <w:lvl w:ilvl="6">
      <w:start w:val="1"/>
      <w:numFmt w:val="decimal"/>
      <w:lvlText w:val="%7."/>
      <w:lvlJc w:val="left"/>
      <w:pPr>
        <w:tabs>
          <w:tab w:val="num" w:pos="3254"/>
        </w:tabs>
        <w:ind w:left="3254" w:hanging="420"/>
      </w:pPr>
    </w:lvl>
    <w:lvl w:ilvl="7">
      <w:start w:val="1"/>
      <w:numFmt w:val="lowerLetter"/>
      <w:lvlText w:val="%8)"/>
      <w:lvlJc w:val="left"/>
      <w:pPr>
        <w:tabs>
          <w:tab w:val="num" w:pos="3674"/>
        </w:tabs>
        <w:ind w:left="3674" w:hanging="420"/>
      </w:pPr>
    </w:lvl>
    <w:lvl w:ilvl="8">
      <w:start w:val="1"/>
      <w:numFmt w:val="lowerRoman"/>
      <w:lvlText w:val="%9."/>
      <w:lvlJc w:val="right"/>
      <w:pPr>
        <w:tabs>
          <w:tab w:val="num" w:pos="4094"/>
        </w:tabs>
        <w:ind w:left="4094" w:hanging="420"/>
      </w:pPr>
    </w:lvl>
  </w:abstractNum>
  <w:abstractNum w:abstractNumId="39" w15:restartNumberingAfterBreak="0">
    <w:nsid w:val="0000002F"/>
    <w:multiLevelType w:val="multilevel"/>
    <w:tmpl w:val="0000002F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00000030"/>
    <w:multiLevelType w:val="multilevel"/>
    <w:tmpl w:val="0000003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00000031"/>
    <w:multiLevelType w:val="multilevel"/>
    <w:tmpl w:val="0000003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00000034"/>
    <w:multiLevelType w:val="multilevel"/>
    <w:tmpl w:val="00000034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00000036"/>
    <w:multiLevelType w:val="multilevel"/>
    <w:tmpl w:val="0000003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00000037"/>
    <w:multiLevelType w:val="multilevel"/>
    <w:tmpl w:val="00000037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0000038"/>
    <w:multiLevelType w:val="multilevel"/>
    <w:tmpl w:val="0000003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420"/>
      </w:pPr>
    </w:lvl>
    <w:lvl w:ilvl="1">
      <w:start w:val="1"/>
      <w:numFmt w:val="lowerLetter"/>
      <w:lvlText w:val="%2)"/>
      <w:lvlJc w:val="left"/>
      <w:pPr>
        <w:tabs>
          <w:tab w:val="num" w:pos="795"/>
        </w:tabs>
        <w:ind w:left="795" w:hanging="420"/>
      </w:pPr>
    </w:lvl>
    <w:lvl w:ilvl="2">
      <w:start w:val="1"/>
      <w:numFmt w:val="lowerRoman"/>
      <w:lvlText w:val="%3."/>
      <w:lvlJc w:val="right"/>
      <w:pPr>
        <w:tabs>
          <w:tab w:val="num" w:pos="1215"/>
        </w:tabs>
        <w:ind w:left="1215" w:hanging="420"/>
      </w:pPr>
    </w:lvl>
    <w:lvl w:ilvl="3">
      <w:start w:val="1"/>
      <w:numFmt w:val="decimal"/>
      <w:lvlText w:val="%4."/>
      <w:lvlJc w:val="left"/>
      <w:pPr>
        <w:tabs>
          <w:tab w:val="num" w:pos="1635"/>
        </w:tabs>
        <w:ind w:left="1635" w:hanging="420"/>
      </w:pPr>
    </w:lvl>
    <w:lvl w:ilvl="4">
      <w:start w:val="1"/>
      <w:numFmt w:val="lowerLetter"/>
      <w:lvlText w:val="%5)"/>
      <w:lvlJc w:val="left"/>
      <w:pPr>
        <w:tabs>
          <w:tab w:val="num" w:pos="2055"/>
        </w:tabs>
        <w:ind w:left="2055" w:hanging="420"/>
      </w:pPr>
    </w:lvl>
    <w:lvl w:ilvl="5">
      <w:start w:val="1"/>
      <w:numFmt w:val="lowerRoman"/>
      <w:lvlText w:val="%6."/>
      <w:lvlJc w:val="right"/>
      <w:pPr>
        <w:tabs>
          <w:tab w:val="num" w:pos="2475"/>
        </w:tabs>
        <w:ind w:left="2475" w:hanging="420"/>
      </w:pPr>
    </w:lvl>
    <w:lvl w:ilvl="6">
      <w:start w:val="1"/>
      <w:numFmt w:val="decimal"/>
      <w:lvlText w:val="%7."/>
      <w:lvlJc w:val="left"/>
      <w:pPr>
        <w:tabs>
          <w:tab w:val="num" w:pos="2895"/>
        </w:tabs>
        <w:ind w:left="2895" w:hanging="420"/>
      </w:pPr>
    </w:lvl>
    <w:lvl w:ilvl="7">
      <w:start w:val="1"/>
      <w:numFmt w:val="lowerLetter"/>
      <w:lvlText w:val="%8)"/>
      <w:lvlJc w:val="left"/>
      <w:pPr>
        <w:tabs>
          <w:tab w:val="num" w:pos="3315"/>
        </w:tabs>
        <w:ind w:left="3315" w:hanging="420"/>
      </w:pPr>
    </w:lvl>
    <w:lvl w:ilvl="8">
      <w:start w:val="1"/>
      <w:numFmt w:val="lowerRoman"/>
      <w:lvlText w:val="%9."/>
      <w:lvlJc w:val="right"/>
      <w:pPr>
        <w:tabs>
          <w:tab w:val="num" w:pos="3735"/>
        </w:tabs>
        <w:ind w:left="3735" w:hanging="420"/>
      </w:pPr>
    </w:lvl>
  </w:abstractNum>
  <w:num w:numId="1">
    <w:abstractNumId w:val="27"/>
    <w:lvlOverride w:ilvl="1">
      <w:startOverride w:val="1"/>
    </w:lvlOverride>
  </w:num>
  <w:num w:numId="2">
    <w:abstractNumId w:val="16"/>
    <w:lvlOverride w:ilvl="0">
      <w:startOverride w:val="1"/>
    </w:lvlOverride>
  </w:num>
  <w:num w:numId="3">
    <w:abstractNumId w:val="26"/>
    <w:lvlOverride w:ilvl="0">
      <w:startOverride w:val="1"/>
    </w:lvlOverride>
  </w:num>
  <w:num w:numId="4">
    <w:abstractNumId w:val="45"/>
    <w:lvlOverride w:ilvl="0">
      <w:startOverride w:val="1"/>
    </w:lvlOverride>
  </w:num>
  <w:num w:numId="5">
    <w:abstractNumId w:val="28"/>
  </w:num>
  <w:num w:numId="6">
    <w:abstractNumId w:val="17"/>
  </w:num>
  <w:num w:numId="7">
    <w:abstractNumId w:val="9"/>
  </w:num>
  <w:num w:numId="8">
    <w:abstractNumId w:val="13"/>
  </w:num>
  <w:num w:numId="9">
    <w:abstractNumId w:val="4"/>
  </w:num>
  <w:num w:numId="10">
    <w:abstractNumId w:val="38"/>
  </w:num>
  <w:num w:numId="11">
    <w:abstractNumId w:val="22"/>
  </w:num>
  <w:num w:numId="12">
    <w:abstractNumId w:val="46"/>
  </w:num>
  <w:num w:numId="13">
    <w:abstractNumId w:val="41"/>
  </w:num>
  <w:num w:numId="14">
    <w:abstractNumId w:val="25"/>
  </w:num>
  <w:num w:numId="15">
    <w:abstractNumId w:val="1"/>
  </w:num>
  <w:num w:numId="16">
    <w:abstractNumId w:val="30"/>
  </w:num>
  <w:num w:numId="17">
    <w:abstractNumId w:val="10"/>
  </w:num>
  <w:num w:numId="18">
    <w:abstractNumId w:val="34"/>
  </w:num>
  <w:num w:numId="19">
    <w:abstractNumId w:val="3"/>
  </w:num>
  <w:num w:numId="20">
    <w:abstractNumId w:val="37"/>
  </w:num>
  <w:num w:numId="21">
    <w:abstractNumId w:val="2"/>
  </w:num>
  <w:num w:numId="22">
    <w:abstractNumId w:val="23"/>
  </w:num>
  <w:num w:numId="23">
    <w:abstractNumId w:val="18"/>
  </w:num>
  <w:num w:numId="24">
    <w:abstractNumId w:val="7"/>
  </w:num>
  <w:num w:numId="25">
    <w:abstractNumId w:val="32"/>
    <w:lvlOverride w:ilvl="1">
      <w:startOverride w:val="1"/>
    </w:lvlOverride>
  </w:num>
  <w:num w:numId="26">
    <w:abstractNumId w:val="12"/>
    <w:lvlOverride w:ilvl="0">
      <w:startOverride w:val="1"/>
    </w:lvlOverride>
  </w:num>
  <w:num w:numId="27">
    <w:abstractNumId w:val="8"/>
  </w:num>
  <w:num w:numId="28">
    <w:abstractNumId w:val="31"/>
    <w:lvlOverride w:ilvl="0">
      <w:startOverride w:val="1"/>
    </w:lvlOverride>
  </w:num>
  <w:num w:numId="29">
    <w:abstractNumId w:val="36"/>
  </w:num>
  <w:num w:numId="30">
    <w:abstractNumId w:val="0"/>
  </w:num>
  <w:num w:numId="31">
    <w:abstractNumId w:val="42"/>
  </w:num>
  <w:num w:numId="32">
    <w:abstractNumId w:val="39"/>
  </w:num>
  <w:num w:numId="33">
    <w:abstractNumId w:val="29"/>
  </w:num>
  <w:num w:numId="34">
    <w:abstractNumId w:val="14"/>
  </w:num>
  <w:num w:numId="35">
    <w:abstractNumId w:val="11"/>
  </w:num>
  <w:num w:numId="36">
    <w:abstractNumId w:val="6"/>
  </w:num>
  <w:num w:numId="37">
    <w:abstractNumId w:val="35"/>
  </w:num>
  <w:num w:numId="38">
    <w:abstractNumId w:val="19"/>
  </w:num>
  <w:num w:numId="39">
    <w:abstractNumId w:val="33"/>
  </w:num>
  <w:num w:numId="40">
    <w:abstractNumId w:val="43"/>
  </w:num>
  <w:num w:numId="41">
    <w:abstractNumId w:val="24"/>
  </w:num>
  <w:num w:numId="42">
    <w:abstractNumId w:val="21"/>
  </w:num>
  <w:num w:numId="43">
    <w:abstractNumId w:val="44"/>
  </w:num>
  <w:num w:numId="44">
    <w:abstractNumId w:val="20"/>
  </w:num>
  <w:num w:numId="45">
    <w:abstractNumId w:val="5"/>
  </w:num>
  <w:num w:numId="46">
    <w:abstractNumId w:val="15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5A"/>
    <w:rsid w:val="001C2EE0"/>
    <w:rsid w:val="008D6A78"/>
    <w:rsid w:val="00981C5A"/>
    <w:rsid w:val="00BA3D61"/>
    <w:rsid w:val="00DA3ABA"/>
    <w:rsid w:val="00F3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0D77A-BC63-477A-90B6-FD58A01F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E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C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2EE0"/>
    <w:rPr>
      <w:sz w:val="18"/>
      <w:szCs w:val="18"/>
    </w:rPr>
  </w:style>
  <w:style w:type="paragraph" w:styleId="a5">
    <w:name w:val="footer"/>
    <w:basedOn w:val="a"/>
    <w:link w:val="a6"/>
    <w:unhideWhenUsed/>
    <w:rsid w:val="001C2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EE0"/>
    <w:rPr>
      <w:sz w:val="18"/>
      <w:szCs w:val="18"/>
    </w:rPr>
  </w:style>
  <w:style w:type="character" w:styleId="a7">
    <w:name w:val="page number"/>
    <w:basedOn w:val="a0"/>
    <w:rsid w:val="001C2EE0"/>
  </w:style>
  <w:style w:type="character" w:styleId="a8">
    <w:name w:val="Hyperlink"/>
    <w:basedOn w:val="a0"/>
    <w:rsid w:val="001C2EE0"/>
    <w:rPr>
      <w:color w:val="0000FF"/>
      <w:u w:val="single"/>
    </w:rPr>
  </w:style>
  <w:style w:type="paragraph" w:styleId="a9">
    <w:name w:val="Document Map"/>
    <w:basedOn w:val="a"/>
    <w:link w:val="aa"/>
    <w:rsid w:val="001C2EE0"/>
    <w:pPr>
      <w:shd w:val="clear" w:color="auto" w:fill="000080"/>
    </w:pPr>
  </w:style>
  <w:style w:type="character" w:customStyle="1" w:styleId="aa">
    <w:name w:val="文档结构图 字符"/>
    <w:basedOn w:val="a0"/>
    <w:link w:val="a9"/>
    <w:rsid w:val="001C2EE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TOC1">
    <w:name w:val="toc 1"/>
    <w:basedOn w:val="a"/>
    <w:next w:val="a"/>
    <w:rsid w:val="001C2EE0"/>
  </w:style>
  <w:style w:type="paragraph" w:styleId="ab">
    <w:name w:val="Plain Text"/>
    <w:basedOn w:val="a"/>
    <w:link w:val="ac"/>
    <w:rsid w:val="001C2EE0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1C2EE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1720</Words>
  <Characters>9809</Characters>
  <Application>Microsoft Office Word</Application>
  <DocSecurity>0</DocSecurity>
  <Lines>81</Lines>
  <Paragraphs>23</Paragraphs>
  <ScaleCrop>false</ScaleCrop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瑞康</dc:creator>
  <cp:keywords/>
  <dc:description/>
  <cp:lastModifiedBy>马 瑞康</cp:lastModifiedBy>
  <cp:revision>2</cp:revision>
  <dcterms:created xsi:type="dcterms:W3CDTF">2020-07-14T07:46:00Z</dcterms:created>
  <dcterms:modified xsi:type="dcterms:W3CDTF">2020-07-14T07:46:00Z</dcterms:modified>
</cp:coreProperties>
</file>